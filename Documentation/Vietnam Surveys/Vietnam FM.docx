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9E7653B" w14:textId="77777777" w:rsidR="00626F32" w:rsidRPr="00117024" w:rsidRDefault="00117024" w:rsidP="00117024">
      <w:pPr>
        <w:ind w:left="360"/>
        <w:rPr>
          <w:rFonts w:ascii="Verdana" w:hAnsi="Verdana"/>
          <w:b/>
          <w:color w:val="000000"/>
          <w:sz w:val="36"/>
          <w:szCs w:val="36"/>
        </w:rPr>
      </w:pPr>
      <w:r>
        <w:rPr>
          <w:noProof/>
          <w:lang w:eastAsia="en-US"/>
        </w:rPr>
        <w:drawing>
          <wp:inline distT="0" distB="0" distL="0" distR="0" wp14:anchorId="29E941F4" wp14:editId="74940155">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noProof/>
          <w:lang w:eastAsia="en-US"/>
        </w:rPr>
        <w:drawing>
          <wp:inline distT="0" distB="0" distL="0" distR="0" wp14:anchorId="6D0415F5" wp14:editId="50CB506A">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r>
        <w:rPr>
          <w:rFonts w:ascii="Verdana" w:hAnsi="Verdana"/>
          <w:b/>
          <w:color w:val="000000"/>
          <w:sz w:val="36"/>
          <w:szCs w:val="36"/>
        </w:rPr>
        <w:tab/>
      </w:r>
    </w:p>
    <w:p w14:paraId="1D238125" w14:textId="77777777" w:rsidR="00626F32" w:rsidRDefault="00626F32">
      <w:pPr>
        <w:rPr>
          <w:smallCaps/>
          <w:color w:val="000000"/>
        </w:rPr>
      </w:pPr>
    </w:p>
    <w:p w14:paraId="761E33D1" w14:textId="77777777" w:rsidR="00626F32" w:rsidRDefault="00626F32">
      <w:pPr>
        <w:rPr>
          <w:smallCaps/>
          <w:color w:val="000000"/>
        </w:rPr>
      </w:pPr>
    </w:p>
    <w:tbl>
      <w:tblPr>
        <w:tblpPr w:leftFromText="180" w:rightFromText="180" w:vertAnchor="text" w:tblpXSpec="center" w:tblpY="1"/>
        <w:tblOverlap w:val="never"/>
        <w:tblW w:w="1039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2718"/>
        <w:gridCol w:w="7673"/>
      </w:tblGrid>
      <w:tr w:rsidR="00117024" w14:paraId="4D5F2FD1" w14:textId="77777777" w:rsidTr="003D2C6D">
        <w:trPr>
          <w:trHeight w:val="206"/>
        </w:trPr>
        <w:tc>
          <w:tcPr>
            <w:tcW w:w="10391" w:type="dxa"/>
            <w:gridSpan w:val="2"/>
            <w:shd w:val="clear" w:color="auto" w:fill="auto"/>
            <w:vAlign w:val="center"/>
          </w:tcPr>
          <w:p w14:paraId="7FB6CEC9" w14:textId="77777777" w:rsidR="00117024" w:rsidRDefault="00117024" w:rsidP="00117024">
            <w:pPr>
              <w:snapToGrid w:val="0"/>
              <w:jc w:val="center"/>
              <w:rPr>
                <w:rFonts w:asciiTheme="minorHAnsi" w:hAnsiTheme="minorHAnsi"/>
                <w:b/>
                <w:bCs/>
              </w:rPr>
            </w:pPr>
            <w:r w:rsidRPr="00CE4F3B">
              <w:rPr>
                <w:rFonts w:asciiTheme="minorHAnsi" w:hAnsiTheme="minorHAnsi"/>
                <w:b/>
                <w:bCs/>
              </w:rPr>
              <w:t xml:space="preserve">Survey questionnaire for Better Work </w:t>
            </w:r>
            <w:r w:rsidR="00F2106A">
              <w:rPr>
                <w:rFonts w:asciiTheme="minorHAnsi" w:hAnsiTheme="minorHAnsi"/>
                <w:b/>
                <w:bCs/>
              </w:rPr>
              <w:t>Vietnam</w:t>
            </w:r>
            <w:r>
              <w:rPr>
                <w:rFonts w:asciiTheme="minorHAnsi" w:hAnsiTheme="minorHAnsi"/>
                <w:b/>
                <w:bCs/>
              </w:rPr>
              <w:t xml:space="preserve"> – Financial Manager</w:t>
            </w:r>
          </w:p>
          <w:p w14:paraId="2327EA96" w14:textId="77777777" w:rsidR="00117024" w:rsidRPr="00117024" w:rsidRDefault="00117024" w:rsidP="00117024">
            <w:pPr>
              <w:snapToGrid w:val="0"/>
              <w:jc w:val="center"/>
              <w:rPr>
                <w:rFonts w:asciiTheme="minorHAnsi" w:hAnsiTheme="minorHAnsi"/>
                <w:color w:val="000000"/>
                <w:sz w:val="20"/>
                <w:szCs w:val="20"/>
              </w:rPr>
            </w:pPr>
            <w:r w:rsidRPr="00F82D95">
              <w:rPr>
                <w:rFonts w:asciiTheme="minorHAnsi" w:hAnsiTheme="minorHAnsi"/>
              </w:rPr>
              <w:t>Better Work Impact Assessment</w:t>
            </w:r>
          </w:p>
        </w:tc>
      </w:tr>
      <w:tr w:rsidR="00CB55AB" w14:paraId="59524B0A" w14:textId="77777777" w:rsidTr="00117024">
        <w:trPr>
          <w:trHeight w:val="206"/>
        </w:trPr>
        <w:tc>
          <w:tcPr>
            <w:tcW w:w="2718" w:type="dxa"/>
            <w:shd w:val="clear" w:color="auto" w:fill="auto"/>
            <w:vAlign w:val="center"/>
          </w:tcPr>
          <w:p w14:paraId="57BA4F06" w14:textId="77777777" w:rsidR="00CB55AB" w:rsidRPr="00117024" w:rsidRDefault="00CB55AB" w:rsidP="00117024">
            <w:pPr>
              <w:snapToGrid w:val="0"/>
              <w:jc w:val="center"/>
              <w:rPr>
                <w:rFonts w:asciiTheme="minorHAnsi" w:hAnsiTheme="minorHAnsi"/>
                <w:b/>
                <w:bCs/>
                <w:color w:val="000000"/>
                <w:sz w:val="20"/>
                <w:szCs w:val="20"/>
              </w:rPr>
            </w:pPr>
            <w:r w:rsidRPr="00117024">
              <w:rPr>
                <w:rFonts w:asciiTheme="minorHAnsi" w:hAnsiTheme="minorHAnsi"/>
                <w:b/>
                <w:bCs/>
                <w:color w:val="000000"/>
                <w:sz w:val="20"/>
                <w:szCs w:val="20"/>
              </w:rPr>
              <w:t>Question Number</w:t>
            </w:r>
            <w:r w:rsidR="00117024" w:rsidRPr="00117024">
              <w:rPr>
                <w:rFonts w:asciiTheme="minorHAnsi" w:hAnsiTheme="minorHAnsi"/>
                <w:b/>
                <w:bCs/>
                <w:color w:val="000000"/>
                <w:sz w:val="20"/>
                <w:szCs w:val="20"/>
              </w:rPr>
              <w:t>/Label</w:t>
            </w:r>
          </w:p>
        </w:tc>
        <w:tc>
          <w:tcPr>
            <w:tcW w:w="7673" w:type="dxa"/>
            <w:shd w:val="clear" w:color="auto" w:fill="auto"/>
            <w:vAlign w:val="center"/>
          </w:tcPr>
          <w:p w14:paraId="21767AD0" w14:textId="77777777" w:rsidR="00CB55AB" w:rsidRPr="00117024" w:rsidRDefault="00117024" w:rsidP="00117024">
            <w:pPr>
              <w:snapToGrid w:val="0"/>
              <w:jc w:val="center"/>
              <w:rPr>
                <w:rFonts w:asciiTheme="minorHAnsi" w:hAnsiTheme="minorHAnsi"/>
                <w:b/>
                <w:bCs/>
                <w:color w:val="000000"/>
                <w:sz w:val="20"/>
                <w:szCs w:val="20"/>
              </w:rPr>
            </w:pPr>
            <w:r w:rsidRPr="00117024">
              <w:rPr>
                <w:rFonts w:asciiTheme="minorHAnsi" w:hAnsiTheme="minorHAnsi"/>
                <w:b/>
                <w:bCs/>
                <w:color w:val="000000"/>
                <w:sz w:val="20"/>
                <w:szCs w:val="20"/>
              </w:rPr>
              <w:t>Question/Instruction</w:t>
            </w:r>
          </w:p>
        </w:tc>
      </w:tr>
      <w:tr w:rsidR="00CB55AB" w14:paraId="6BDF63CC" w14:textId="77777777" w:rsidTr="00117024">
        <w:trPr>
          <w:trHeight w:val="1261"/>
        </w:trPr>
        <w:tc>
          <w:tcPr>
            <w:tcW w:w="2718" w:type="dxa"/>
            <w:shd w:val="clear" w:color="auto" w:fill="auto"/>
            <w:vAlign w:val="center"/>
          </w:tcPr>
          <w:p w14:paraId="4515916E" w14:textId="77777777" w:rsidR="00CB55AB" w:rsidRPr="00117024" w:rsidRDefault="00CB55AB" w:rsidP="00EB7A74">
            <w:pPr>
              <w:snapToGrid w:val="0"/>
              <w:rPr>
                <w:rFonts w:asciiTheme="minorHAnsi" w:hAnsiTheme="minorHAnsi"/>
                <w:color w:val="000000"/>
                <w:sz w:val="20"/>
                <w:szCs w:val="20"/>
                <w:lang w:val="vi-VN"/>
              </w:rPr>
            </w:pPr>
            <w:r w:rsidRPr="00117024">
              <w:rPr>
                <w:rFonts w:asciiTheme="minorHAnsi" w:hAnsiTheme="minorHAnsi"/>
                <w:color w:val="000000"/>
                <w:sz w:val="20"/>
                <w:szCs w:val="20"/>
                <w:lang w:val="vi-VN"/>
              </w:rPr>
              <w:t>Intro</w:t>
            </w:r>
          </w:p>
        </w:tc>
        <w:tc>
          <w:tcPr>
            <w:tcW w:w="7673" w:type="dxa"/>
            <w:shd w:val="clear" w:color="auto" w:fill="auto"/>
            <w:vAlign w:val="center"/>
          </w:tcPr>
          <w:p w14:paraId="306D4AE8" w14:textId="41F40B99" w:rsidR="00CB55AB" w:rsidRPr="00117024" w:rsidRDefault="00F2106A" w:rsidP="00812157">
            <w:pPr>
              <w:snapToGrid w:val="0"/>
              <w:rPr>
                <w:rFonts w:asciiTheme="minorHAnsi" w:hAnsiTheme="minorHAnsi"/>
                <w:color w:val="000000"/>
                <w:sz w:val="20"/>
                <w:szCs w:val="20"/>
              </w:rPr>
            </w:pPr>
            <w:r>
              <w:rPr>
                <w:rFonts w:asciiTheme="minorHAnsi" w:hAnsiTheme="minorHAnsi"/>
                <w:color w:val="000000"/>
                <w:sz w:val="20"/>
                <w:szCs w:val="20"/>
              </w:rPr>
              <w:t>Beginning in</w:t>
            </w:r>
            <w:r w:rsidR="00CB55AB" w:rsidRPr="00117024">
              <w:rPr>
                <w:rFonts w:asciiTheme="minorHAnsi" w:hAnsiTheme="minorHAnsi"/>
                <w:color w:val="000000"/>
                <w:sz w:val="20"/>
                <w:szCs w:val="20"/>
              </w:rPr>
              <w:t xml:space="preserve"> 2008, </w:t>
            </w:r>
            <w:r w:rsidR="00CB55AB" w:rsidRPr="00117024">
              <w:rPr>
                <w:rFonts w:asciiTheme="minorHAnsi" w:hAnsiTheme="minorHAnsi"/>
                <w:color w:val="000000"/>
                <w:sz w:val="20"/>
                <w:szCs w:val="20"/>
                <w:lang w:val="vi-VN"/>
              </w:rPr>
              <w:t>the</w:t>
            </w:r>
            <w:r w:rsidR="00CB55AB" w:rsidRPr="00117024">
              <w:rPr>
                <w:rFonts w:asciiTheme="minorHAnsi" w:hAnsiTheme="minorHAnsi"/>
                <w:color w:val="000000"/>
                <w:sz w:val="20"/>
                <w:szCs w:val="20"/>
              </w:rPr>
              <w:t xml:space="preserve"> Better Work</w:t>
            </w:r>
            <w:r w:rsidR="00CB55AB" w:rsidRPr="00117024">
              <w:rPr>
                <w:rFonts w:asciiTheme="minorHAnsi" w:hAnsiTheme="minorHAnsi"/>
                <w:i/>
                <w:color w:val="000000"/>
                <w:sz w:val="20"/>
                <w:szCs w:val="20"/>
              </w:rPr>
              <w:t xml:space="preserve"> </w:t>
            </w:r>
            <w:r w:rsidR="00CB55AB" w:rsidRPr="00117024">
              <w:rPr>
                <w:rFonts w:asciiTheme="minorHAnsi" w:hAnsiTheme="minorHAnsi"/>
                <w:color w:val="000000"/>
                <w:sz w:val="20"/>
                <w:szCs w:val="20"/>
                <w:lang w:val="vi-VN"/>
              </w:rPr>
              <w:t xml:space="preserve">Program </w:t>
            </w:r>
            <w:r w:rsidR="00CB55AB" w:rsidRPr="00117024">
              <w:rPr>
                <w:rFonts w:asciiTheme="minorHAnsi" w:hAnsiTheme="minorHAnsi"/>
                <w:color w:val="000000"/>
                <w:sz w:val="20"/>
                <w:szCs w:val="20"/>
              </w:rPr>
              <w:t xml:space="preserve">was introduced </w:t>
            </w:r>
            <w:r w:rsidR="009873FB" w:rsidRPr="00117024">
              <w:rPr>
                <w:rFonts w:asciiTheme="minorHAnsi" w:hAnsiTheme="minorHAnsi"/>
                <w:color w:val="000000"/>
                <w:sz w:val="20"/>
                <w:szCs w:val="20"/>
              </w:rPr>
              <w:t>in apparel</w:t>
            </w:r>
            <w:r w:rsidR="00CB55AB" w:rsidRPr="00117024">
              <w:rPr>
                <w:rFonts w:asciiTheme="minorHAnsi" w:hAnsiTheme="minorHAnsi"/>
                <w:color w:val="000000"/>
                <w:sz w:val="20"/>
                <w:szCs w:val="20"/>
              </w:rPr>
              <w:t xml:space="preserve"> factories like yours.  </w:t>
            </w:r>
            <w:r w:rsidR="00CB55AB" w:rsidRPr="00117024">
              <w:rPr>
                <w:rFonts w:asciiTheme="minorHAnsi" w:hAnsiTheme="minorHAnsi"/>
                <w:color w:val="000000"/>
                <w:sz w:val="20"/>
                <w:szCs w:val="20"/>
                <w:lang w:val="vi-VN"/>
              </w:rPr>
              <w:t xml:space="preserve">Tufts University in Medford Massachusetts </w:t>
            </w:r>
            <w:r w:rsidR="00CB55AB" w:rsidRPr="00117024">
              <w:rPr>
                <w:rFonts w:asciiTheme="minorHAnsi" w:hAnsiTheme="minorHAnsi"/>
                <w:color w:val="000000"/>
                <w:sz w:val="20"/>
                <w:szCs w:val="20"/>
              </w:rPr>
              <w:t>(</w:t>
            </w:r>
            <w:r w:rsidR="00CB55AB" w:rsidRPr="00117024">
              <w:rPr>
                <w:rFonts w:asciiTheme="minorHAnsi" w:hAnsiTheme="minorHAnsi"/>
                <w:color w:val="000000"/>
                <w:sz w:val="20"/>
                <w:szCs w:val="20"/>
                <w:lang w:val="vi-VN"/>
              </w:rPr>
              <w:t>USA</w:t>
            </w:r>
            <w:r w:rsidR="00CB55AB" w:rsidRPr="00117024">
              <w:rPr>
                <w:rFonts w:asciiTheme="minorHAnsi" w:hAnsiTheme="minorHAnsi"/>
                <w:color w:val="000000"/>
                <w:sz w:val="20"/>
                <w:szCs w:val="20"/>
              </w:rPr>
              <w:t>) has been selected by the International Labour Organization and the International Finance Corporation to conduct an impact evaluation of Better Work.</w:t>
            </w:r>
          </w:p>
        </w:tc>
      </w:tr>
      <w:tr w:rsidR="00CB55AB" w14:paraId="58B5F4F5" w14:textId="77777777" w:rsidTr="00117024">
        <w:trPr>
          <w:trHeight w:val="848"/>
        </w:trPr>
        <w:tc>
          <w:tcPr>
            <w:tcW w:w="2718" w:type="dxa"/>
            <w:shd w:val="clear" w:color="auto" w:fill="auto"/>
            <w:vAlign w:val="center"/>
          </w:tcPr>
          <w:p w14:paraId="740467D1"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Purpose</w:t>
            </w:r>
          </w:p>
        </w:tc>
        <w:tc>
          <w:tcPr>
            <w:tcW w:w="7673" w:type="dxa"/>
            <w:shd w:val="clear" w:color="auto" w:fill="auto"/>
            <w:vAlign w:val="center"/>
          </w:tcPr>
          <w:p w14:paraId="503D3F65" w14:textId="6D3193A2" w:rsidR="00CB55AB" w:rsidRPr="00117024" w:rsidRDefault="00CB55AB" w:rsidP="00812157">
            <w:pPr>
              <w:snapToGrid w:val="0"/>
              <w:rPr>
                <w:rFonts w:asciiTheme="minorHAnsi" w:hAnsiTheme="minorHAnsi"/>
                <w:color w:val="000000"/>
                <w:sz w:val="20"/>
                <w:szCs w:val="20"/>
              </w:rPr>
            </w:pPr>
            <w:r w:rsidRPr="00117024">
              <w:rPr>
                <w:rFonts w:asciiTheme="minorHAnsi" w:hAnsiTheme="minorHAnsi"/>
                <w:color w:val="000000"/>
                <w:sz w:val="20"/>
                <w:szCs w:val="20"/>
              </w:rPr>
              <w:t>The evaluation is designed to identify program impact on factory organization, productivity, profitability and business opportunities.</w:t>
            </w:r>
          </w:p>
        </w:tc>
      </w:tr>
      <w:tr w:rsidR="00CB55AB" w14:paraId="6692853A" w14:textId="77777777" w:rsidTr="00117024">
        <w:trPr>
          <w:trHeight w:val="837"/>
        </w:trPr>
        <w:tc>
          <w:tcPr>
            <w:tcW w:w="2718" w:type="dxa"/>
            <w:shd w:val="clear" w:color="auto" w:fill="auto"/>
            <w:vAlign w:val="center"/>
          </w:tcPr>
          <w:p w14:paraId="57835117"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Benefit</w:t>
            </w:r>
          </w:p>
        </w:tc>
        <w:tc>
          <w:tcPr>
            <w:tcW w:w="7673" w:type="dxa"/>
            <w:shd w:val="clear" w:color="auto" w:fill="auto"/>
            <w:vAlign w:val="center"/>
          </w:tcPr>
          <w:p w14:paraId="16702044" w14:textId="7FB18232" w:rsidR="00CB55AB" w:rsidRPr="00117024" w:rsidRDefault="00CB55AB" w:rsidP="00812157">
            <w:pPr>
              <w:snapToGrid w:val="0"/>
              <w:rPr>
                <w:rFonts w:asciiTheme="minorHAnsi" w:hAnsiTheme="minorHAnsi"/>
                <w:color w:val="000000"/>
                <w:sz w:val="20"/>
                <w:szCs w:val="20"/>
              </w:rPr>
            </w:pPr>
            <w:r w:rsidRPr="00117024">
              <w:rPr>
                <w:rFonts w:asciiTheme="minorHAnsi" w:hAnsiTheme="minorHAnsi"/>
                <w:color w:val="000000"/>
                <w:sz w:val="20"/>
                <w:szCs w:val="20"/>
              </w:rPr>
              <w:t xml:space="preserve">Your participation in our evaluation will help </w:t>
            </w:r>
            <w:r w:rsidRPr="00117024">
              <w:rPr>
                <w:rFonts w:asciiTheme="minorHAnsi" w:hAnsiTheme="minorHAnsi"/>
                <w:color w:val="000000"/>
                <w:sz w:val="20"/>
                <w:szCs w:val="20"/>
                <w:lang w:val="vi-VN"/>
              </w:rPr>
              <w:t xml:space="preserve">us </w:t>
            </w:r>
            <w:r w:rsidRPr="00117024">
              <w:rPr>
                <w:rFonts w:asciiTheme="minorHAnsi" w:hAnsiTheme="minorHAnsi"/>
                <w:color w:val="000000"/>
                <w:sz w:val="20"/>
                <w:szCs w:val="20"/>
              </w:rPr>
              <w:t>identify aspects of the Better Work Program that are effective and those that need to be revised.</w:t>
            </w:r>
          </w:p>
        </w:tc>
      </w:tr>
      <w:tr w:rsidR="00CB55AB" w:rsidRPr="005B7925" w14:paraId="66EDC447" w14:textId="77777777" w:rsidTr="00117024">
        <w:trPr>
          <w:trHeight w:val="1261"/>
        </w:trPr>
        <w:tc>
          <w:tcPr>
            <w:tcW w:w="2718" w:type="dxa"/>
            <w:shd w:val="clear" w:color="auto" w:fill="auto"/>
            <w:vAlign w:val="center"/>
          </w:tcPr>
          <w:p w14:paraId="1E0DE893"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Confide</w:t>
            </w:r>
          </w:p>
        </w:tc>
        <w:tc>
          <w:tcPr>
            <w:tcW w:w="7673" w:type="dxa"/>
            <w:shd w:val="clear" w:color="auto" w:fill="auto"/>
            <w:vAlign w:val="center"/>
          </w:tcPr>
          <w:p w14:paraId="1AAC816C" w14:textId="48F02773" w:rsidR="00CB55AB" w:rsidRPr="00812157" w:rsidRDefault="00CB55AB" w:rsidP="00812157">
            <w:pPr>
              <w:snapToGrid w:val="0"/>
              <w:rPr>
                <w:rFonts w:asciiTheme="minorHAnsi" w:eastAsia="Times New Roman" w:hAnsiTheme="minorHAnsi"/>
                <w:color w:val="000000"/>
                <w:sz w:val="20"/>
                <w:szCs w:val="20"/>
                <w:lang w:val="vi-VN"/>
              </w:rPr>
            </w:pPr>
            <w:r w:rsidRPr="00117024">
              <w:rPr>
                <w:rFonts w:asciiTheme="minorHAnsi" w:hAnsiTheme="minorHAnsi"/>
                <w:color w:val="000000"/>
                <w:sz w:val="20"/>
                <w:szCs w:val="20"/>
              </w:rPr>
              <w:t>All of your answers will remain confidential.</w:t>
            </w:r>
            <w:r w:rsidRPr="00117024">
              <w:rPr>
                <w:rFonts w:asciiTheme="minorHAnsi" w:hAnsiTheme="minorHAnsi"/>
                <w:color w:val="000000"/>
                <w:sz w:val="20"/>
                <w:szCs w:val="20"/>
                <w:lang w:val="vi-VN"/>
              </w:rPr>
              <w:t xml:space="preserve"> </w:t>
            </w:r>
            <w:r w:rsidRPr="00117024">
              <w:rPr>
                <w:rFonts w:asciiTheme="minorHAnsi" w:hAnsiTheme="minorHAnsi"/>
                <w:color w:val="000000"/>
                <w:sz w:val="20"/>
                <w:szCs w:val="20"/>
              </w:rPr>
              <w:t xml:space="preserve"> Your answers will only be used to assess the effectiveness of the Better Work Program.  </w:t>
            </w:r>
            <w:r w:rsidRPr="00117024">
              <w:rPr>
                <w:rFonts w:asciiTheme="minorHAnsi" w:hAnsiTheme="minorHAnsi"/>
                <w:color w:val="000000"/>
                <w:sz w:val="20"/>
                <w:szCs w:val="20"/>
                <w:lang w:val="vi-VN"/>
              </w:rPr>
              <w:t>No individual factory responses will be released</w:t>
            </w:r>
            <w:r w:rsidRPr="00117024">
              <w:rPr>
                <w:rFonts w:asciiTheme="minorHAnsi" w:hAnsiTheme="minorHAnsi"/>
                <w:color w:val="000000"/>
                <w:sz w:val="20"/>
                <w:szCs w:val="20"/>
              </w:rPr>
              <w:t xml:space="preserve">. </w:t>
            </w:r>
            <w:r w:rsidRPr="00117024">
              <w:rPr>
                <w:rFonts w:asciiTheme="minorHAnsi" w:hAnsiTheme="minorHAnsi"/>
                <w:color w:val="000000"/>
                <w:sz w:val="20"/>
                <w:szCs w:val="20"/>
                <w:lang w:val="vi-VN"/>
              </w:rPr>
              <w:t xml:space="preserve"> </w:t>
            </w:r>
            <w:r w:rsidRPr="00117024">
              <w:rPr>
                <w:rFonts w:asciiTheme="minorHAnsi" w:eastAsia="Times New Roman" w:hAnsiTheme="minorHAnsi"/>
                <w:color w:val="000000"/>
                <w:sz w:val="20"/>
                <w:szCs w:val="20"/>
                <w:lang w:val="vi-VN"/>
              </w:rPr>
              <w:t>Reports based on the analysis of the data provided by factories will only</w:t>
            </w:r>
            <w:r w:rsidRPr="00117024">
              <w:rPr>
                <w:rFonts w:asciiTheme="minorHAnsi" w:eastAsia="Times New Roman" w:hAnsiTheme="minorHAnsi"/>
                <w:color w:val="000000"/>
                <w:sz w:val="20"/>
                <w:szCs w:val="20"/>
              </w:rPr>
              <w:t xml:space="preserve"> summarize the responses of all participating factories</w:t>
            </w:r>
            <w:r w:rsidRPr="00117024">
              <w:rPr>
                <w:rFonts w:asciiTheme="minorHAnsi" w:eastAsia="Times New Roman" w:hAnsiTheme="minorHAnsi"/>
                <w:color w:val="000000"/>
                <w:sz w:val="20"/>
                <w:szCs w:val="20"/>
                <w:lang w:val="vi-VN"/>
              </w:rPr>
              <w:t xml:space="preserve">. </w:t>
            </w:r>
          </w:p>
        </w:tc>
      </w:tr>
      <w:tr w:rsidR="00CB55AB" w14:paraId="045209CB" w14:textId="77777777" w:rsidTr="00117024">
        <w:trPr>
          <w:trHeight w:val="837"/>
        </w:trPr>
        <w:tc>
          <w:tcPr>
            <w:tcW w:w="2718" w:type="dxa"/>
            <w:shd w:val="clear" w:color="auto" w:fill="auto"/>
            <w:vAlign w:val="center"/>
          </w:tcPr>
          <w:p w14:paraId="4A8FD2E6"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Voluntary</w:t>
            </w:r>
          </w:p>
        </w:tc>
        <w:tc>
          <w:tcPr>
            <w:tcW w:w="7673" w:type="dxa"/>
            <w:shd w:val="clear" w:color="auto" w:fill="auto"/>
            <w:vAlign w:val="center"/>
          </w:tcPr>
          <w:p w14:paraId="46A35DCB" w14:textId="1869C97A" w:rsidR="00CB55AB" w:rsidRPr="00117024" w:rsidRDefault="00CB55AB" w:rsidP="00812157">
            <w:pPr>
              <w:snapToGrid w:val="0"/>
              <w:rPr>
                <w:rFonts w:asciiTheme="minorHAnsi" w:hAnsiTheme="minorHAnsi"/>
                <w:color w:val="000000"/>
                <w:sz w:val="20"/>
                <w:szCs w:val="20"/>
              </w:rPr>
            </w:pPr>
            <w:r w:rsidRPr="00117024">
              <w:rPr>
                <w:rFonts w:asciiTheme="minorHAnsi" w:hAnsiTheme="minorHAnsi"/>
                <w:color w:val="000000"/>
                <w:sz w:val="20"/>
                <w:szCs w:val="20"/>
              </w:rPr>
              <w:t xml:space="preserve">Please understand that participation in this survey is voluntary.  You may refuse to participate. </w:t>
            </w:r>
          </w:p>
        </w:tc>
      </w:tr>
      <w:tr w:rsidR="00CB55AB" w14:paraId="466A5CBA" w14:textId="77777777" w:rsidTr="00117024">
        <w:trPr>
          <w:trHeight w:val="2327"/>
        </w:trPr>
        <w:tc>
          <w:tcPr>
            <w:tcW w:w="2718" w:type="dxa"/>
            <w:shd w:val="clear" w:color="auto" w:fill="auto"/>
            <w:vAlign w:val="center"/>
          </w:tcPr>
          <w:p w14:paraId="5A4E6A71"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Risk</w:t>
            </w:r>
          </w:p>
        </w:tc>
        <w:tc>
          <w:tcPr>
            <w:tcW w:w="7673" w:type="dxa"/>
            <w:shd w:val="clear" w:color="auto" w:fill="auto"/>
            <w:vAlign w:val="center"/>
          </w:tcPr>
          <w:p w14:paraId="0D5645A6"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You may not know the answers to some of our questions.  If that is the case, you can click on the </w:t>
            </w:r>
            <w:r w:rsidR="00C178F4">
              <w:rPr>
                <w:rFonts w:asciiTheme="minorHAnsi" w:hAnsiTheme="minorHAnsi"/>
                <w:color w:val="000000"/>
                <w:sz w:val="20"/>
                <w:szCs w:val="20"/>
              </w:rPr>
              <w:t>red button that says “I do not know,</w:t>
            </w:r>
            <w:r w:rsidRPr="00117024">
              <w:rPr>
                <w:rFonts w:asciiTheme="minorHAnsi" w:hAnsiTheme="minorHAnsi"/>
                <w:color w:val="000000"/>
                <w:sz w:val="20"/>
                <w:szCs w:val="20"/>
              </w:rPr>
              <w:t>”</w:t>
            </w:r>
            <w:r w:rsidR="00C178F4">
              <w:rPr>
                <w:rFonts w:asciiTheme="minorHAnsi" w:hAnsiTheme="minorHAnsi"/>
                <w:color w:val="000000"/>
                <w:sz w:val="20"/>
                <w:szCs w:val="20"/>
              </w:rPr>
              <w:t xml:space="preserve"> then click on the green forward arrow to go to the next question.</w:t>
            </w:r>
          </w:p>
          <w:p w14:paraId="41BAA78E" w14:textId="77777777" w:rsidR="00CB55AB" w:rsidRPr="00117024" w:rsidRDefault="00CB55AB" w:rsidP="00EB7A74">
            <w:pPr>
              <w:rPr>
                <w:rFonts w:asciiTheme="minorHAnsi" w:hAnsiTheme="minorHAnsi"/>
                <w:i/>
                <w:color w:val="000000"/>
                <w:sz w:val="20"/>
                <w:szCs w:val="20"/>
              </w:rPr>
            </w:pPr>
            <w:r w:rsidRPr="00117024">
              <w:rPr>
                <w:rFonts w:asciiTheme="minorHAnsi" w:hAnsiTheme="minorHAnsi"/>
                <w:i/>
                <w:color w:val="000000"/>
                <w:sz w:val="20"/>
                <w:szCs w:val="20"/>
              </w:rPr>
              <w:t xml:space="preserve"> </w:t>
            </w:r>
          </w:p>
          <w:p w14:paraId="30BAB98B" w14:textId="77777777"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Some of our questions may make you feel uncomfortable.   You can skip uncomfortable questions by clicking on the </w:t>
            </w:r>
            <w:r w:rsidR="00C178F4">
              <w:rPr>
                <w:rFonts w:asciiTheme="minorHAnsi" w:hAnsiTheme="minorHAnsi"/>
                <w:color w:val="000000"/>
                <w:sz w:val="20"/>
                <w:szCs w:val="20"/>
              </w:rPr>
              <w:t>red button</w:t>
            </w:r>
            <w:r w:rsidRPr="00117024">
              <w:rPr>
                <w:rFonts w:asciiTheme="minorHAnsi" w:hAnsiTheme="minorHAnsi"/>
                <w:color w:val="000000"/>
                <w:sz w:val="20"/>
                <w:szCs w:val="20"/>
              </w:rPr>
              <w:t xml:space="preserve"> that says “I do not want to answer</w:t>
            </w:r>
            <w:r w:rsidR="00C178F4">
              <w:rPr>
                <w:rFonts w:asciiTheme="minorHAnsi" w:hAnsiTheme="minorHAnsi"/>
                <w:color w:val="000000"/>
                <w:sz w:val="20"/>
                <w:szCs w:val="20"/>
              </w:rPr>
              <w:t>,</w:t>
            </w:r>
            <w:r w:rsidRPr="00117024">
              <w:rPr>
                <w:rFonts w:asciiTheme="minorHAnsi" w:hAnsiTheme="minorHAnsi"/>
                <w:color w:val="000000"/>
                <w:sz w:val="20"/>
                <w:szCs w:val="20"/>
              </w:rPr>
              <w:t>”</w:t>
            </w:r>
            <w:r w:rsidR="00C178F4">
              <w:rPr>
                <w:rFonts w:asciiTheme="minorHAnsi" w:hAnsiTheme="minorHAnsi"/>
                <w:color w:val="000000"/>
                <w:sz w:val="20"/>
                <w:szCs w:val="20"/>
              </w:rPr>
              <w:t xml:space="preserve"> then </w:t>
            </w:r>
            <w:r w:rsidR="00F2106A">
              <w:rPr>
                <w:rFonts w:asciiTheme="minorHAnsi" w:hAnsiTheme="minorHAnsi"/>
                <w:color w:val="000000"/>
                <w:sz w:val="20"/>
                <w:szCs w:val="20"/>
              </w:rPr>
              <w:t>click</w:t>
            </w:r>
            <w:r w:rsidR="00C178F4">
              <w:rPr>
                <w:rFonts w:asciiTheme="minorHAnsi" w:hAnsiTheme="minorHAnsi"/>
                <w:color w:val="000000"/>
                <w:sz w:val="20"/>
                <w:szCs w:val="20"/>
              </w:rPr>
              <w:t xml:space="preserve"> on the green forward arrow to go to the next question.</w:t>
            </w:r>
            <w:r w:rsidRPr="00117024">
              <w:rPr>
                <w:rFonts w:asciiTheme="minorHAnsi" w:hAnsiTheme="minorHAnsi"/>
                <w:color w:val="000000"/>
                <w:sz w:val="20"/>
                <w:szCs w:val="20"/>
              </w:rPr>
              <w:t xml:space="preserve"> </w:t>
            </w:r>
          </w:p>
          <w:p w14:paraId="066CE3DD" w14:textId="77777777" w:rsidR="00CB55AB" w:rsidRPr="00117024" w:rsidRDefault="00CB55AB" w:rsidP="00EB7A74">
            <w:pPr>
              <w:rPr>
                <w:rFonts w:asciiTheme="minorHAnsi" w:hAnsiTheme="minorHAnsi"/>
                <w:color w:val="000000"/>
                <w:sz w:val="20"/>
                <w:szCs w:val="20"/>
              </w:rPr>
            </w:pPr>
          </w:p>
          <w:p w14:paraId="1A6E4B03" w14:textId="77777777"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Some of our questions may have more than one right answer.  In these cases, we will ask you to check all of the choices that apply to your factory.</w:t>
            </w:r>
          </w:p>
          <w:p w14:paraId="14406EA3" w14:textId="77777777" w:rsidR="00CB55AB" w:rsidRPr="00117024" w:rsidRDefault="00CB55AB" w:rsidP="00EB7A74">
            <w:pPr>
              <w:rPr>
                <w:rFonts w:asciiTheme="minorHAnsi" w:hAnsiTheme="minorHAnsi"/>
                <w:color w:val="000000"/>
                <w:sz w:val="20"/>
                <w:szCs w:val="20"/>
                <w:lang w:val="vi-VN"/>
              </w:rPr>
            </w:pPr>
          </w:p>
          <w:p w14:paraId="1C5D67F8" w14:textId="4A6A408C" w:rsidR="00CB55AB" w:rsidRPr="00812157" w:rsidRDefault="00CB55AB" w:rsidP="00EB7A74">
            <w:pPr>
              <w:rPr>
                <w:rFonts w:asciiTheme="minorHAnsi" w:hAnsiTheme="minorHAnsi"/>
                <w:color w:val="000000"/>
                <w:sz w:val="20"/>
                <w:szCs w:val="20"/>
                <w:lang w:val="vi-VN"/>
              </w:rPr>
            </w:pPr>
            <w:r w:rsidRPr="00117024">
              <w:rPr>
                <w:rFonts w:asciiTheme="minorHAnsi" w:hAnsiTheme="minorHAnsi"/>
                <w:color w:val="000000"/>
                <w:sz w:val="20"/>
                <w:szCs w:val="20"/>
                <w:lang w:val="vi-VN"/>
              </w:rPr>
              <w:t>To return to a previous question, click on the green back arrow.</w:t>
            </w:r>
          </w:p>
        </w:tc>
      </w:tr>
      <w:tr w:rsidR="00CB55AB" w14:paraId="1CE9F982" w14:textId="77777777" w:rsidTr="00117024">
        <w:trPr>
          <w:trHeight w:val="110"/>
        </w:trPr>
        <w:tc>
          <w:tcPr>
            <w:tcW w:w="2718" w:type="dxa"/>
            <w:shd w:val="clear" w:color="auto" w:fill="auto"/>
            <w:vAlign w:val="center"/>
          </w:tcPr>
          <w:p w14:paraId="79742EEC"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Follow</w:t>
            </w:r>
          </w:p>
        </w:tc>
        <w:tc>
          <w:tcPr>
            <w:tcW w:w="7673" w:type="dxa"/>
            <w:shd w:val="clear" w:color="auto" w:fill="auto"/>
            <w:vAlign w:val="center"/>
          </w:tcPr>
          <w:p w14:paraId="79390E64" w14:textId="77777777" w:rsidR="00CB55AB" w:rsidRPr="00117024" w:rsidRDefault="00CB55AB" w:rsidP="00F2106A">
            <w:pPr>
              <w:snapToGrid w:val="0"/>
              <w:rPr>
                <w:rFonts w:asciiTheme="minorHAnsi" w:hAnsiTheme="minorHAnsi"/>
                <w:color w:val="000000"/>
                <w:sz w:val="20"/>
                <w:szCs w:val="20"/>
              </w:rPr>
            </w:pPr>
            <w:r w:rsidRPr="00117024">
              <w:rPr>
                <w:rFonts w:asciiTheme="minorHAnsi" w:hAnsiTheme="minorHAnsi"/>
                <w:color w:val="000000"/>
                <w:sz w:val="20"/>
                <w:szCs w:val="20"/>
              </w:rPr>
              <w:t xml:space="preserve">After you have completed the survey you may have some questions or concerns.  We will provide you with contact information for </w:t>
            </w:r>
            <w:r w:rsidRPr="00C178F4">
              <w:rPr>
                <w:rFonts w:asciiTheme="minorHAnsi" w:hAnsiTheme="minorHAnsi"/>
                <w:color w:val="000000"/>
                <w:sz w:val="20"/>
                <w:szCs w:val="20"/>
              </w:rPr>
              <w:t xml:space="preserve">Better </w:t>
            </w:r>
            <w:r w:rsidR="00EB7A74" w:rsidRPr="00C178F4">
              <w:rPr>
                <w:rFonts w:asciiTheme="minorHAnsi" w:hAnsiTheme="minorHAnsi"/>
                <w:color w:val="000000"/>
                <w:sz w:val="20"/>
                <w:szCs w:val="20"/>
              </w:rPr>
              <w:t>Work</w:t>
            </w:r>
            <w:r w:rsidR="00EB7A74" w:rsidRPr="00117024">
              <w:rPr>
                <w:rFonts w:asciiTheme="minorHAnsi" w:hAnsiTheme="minorHAnsi"/>
                <w:color w:val="000000"/>
                <w:sz w:val="20"/>
                <w:szCs w:val="20"/>
                <w:u w:val="single"/>
              </w:rPr>
              <w:t xml:space="preserve"> </w:t>
            </w:r>
            <w:r w:rsidR="00F2106A">
              <w:rPr>
                <w:rFonts w:asciiTheme="minorHAnsi" w:hAnsiTheme="minorHAnsi"/>
                <w:color w:val="000000"/>
                <w:sz w:val="20"/>
                <w:szCs w:val="20"/>
              </w:rPr>
              <w:t>Vietnam</w:t>
            </w:r>
            <w:r w:rsidR="00C178F4">
              <w:rPr>
                <w:rFonts w:asciiTheme="minorHAnsi" w:hAnsiTheme="minorHAnsi"/>
                <w:color w:val="000000"/>
                <w:sz w:val="20"/>
                <w:szCs w:val="20"/>
              </w:rPr>
              <w:t xml:space="preserve"> </w:t>
            </w:r>
            <w:r w:rsidR="00EB7A74" w:rsidRPr="00117024">
              <w:rPr>
                <w:rFonts w:asciiTheme="minorHAnsi" w:hAnsiTheme="minorHAnsi"/>
                <w:color w:val="000000"/>
                <w:sz w:val="20"/>
                <w:szCs w:val="20"/>
              </w:rPr>
              <w:t>and</w:t>
            </w:r>
            <w:r w:rsidRPr="00117024">
              <w:rPr>
                <w:rFonts w:asciiTheme="minorHAnsi" w:hAnsiTheme="minorHAnsi"/>
                <w:color w:val="000000"/>
                <w:sz w:val="20"/>
                <w:szCs w:val="20"/>
              </w:rPr>
              <w:t xml:space="preserve"> the name of a person who can help you.</w:t>
            </w:r>
          </w:p>
        </w:tc>
      </w:tr>
      <w:tr w:rsidR="00CB55AB" w14:paraId="0C079E6D" w14:textId="77777777" w:rsidTr="00117024">
        <w:trPr>
          <w:trHeight w:val="110"/>
        </w:trPr>
        <w:tc>
          <w:tcPr>
            <w:tcW w:w="2718" w:type="dxa"/>
            <w:shd w:val="clear" w:color="auto" w:fill="auto"/>
            <w:vAlign w:val="center"/>
          </w:tcPr>
          <w:p w14:paraId="5715A859" w14:textId="77777777"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Co1</w:t>
            </w:r>
          </w:p>
        </w:tc>
        <w:tc>
          <w:tcPr>
            <w:tcW w:w="7673" w:type="dxa"/>
            <w:shd w:val="clear" w:color="auto" w:fill="auto"/>
            <w:vAlign w:val="center"/>
          </w:tcPr>
          <w:p w14:paraId="74E83A0B"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Do you consent to participate in our evaluation of the </w:t>
            </w:r>
            <w:r w:rsidRPr="00117024">
              <w:rPr>
                <w:rFonts w:asciiTheme="minorHAnsi" w:hAnsiTheme="minorHAnsi"/>
                <w:color w:val="000000"/>
                <w:sz w:val="20"/>
                <w:szCs w:val="20"/>
                <w:u w:val="single"/>
              </w:rPr>
              <w:t>Better Work Program</w:t>
            </w:r>
            <w:r w:rsidRPr="00117024">
              <w:rPr>
                <w:rFonts w:asciiTheme="minorHAnsi" w:hAnsiTheme="minorHAnsi"/>
                <w:color w:val="000000"/>
                <w:sz w:val="20"/>
                <w:szCs w:val="20"/>
              </w:rPr>
              <w:t>?</w:t>
            </w:r>
          </w:p>
        </w:tc>
      </w:tr>
      <w:tr w:rsidR="00CB55AB" w14:paraId="10C91E9B" w14:textId="77777777" w:rsidTr="00117024">
        <w:trPr>
          <w:trHeight w:val="110"/>
        </w:trPr>
        <w:tc>
          <w:tcPr>
            <w:tcW w:w="2718" w:type="dxa"/>
            <w:shd w:val="clear" w:color="auto" w:fill="auto"/>
            <w:vAlign w:val="center"/>
          </w:tcPr>
          <w:p w14:paraId="1B557AC4" w14:textId="77777777" w:rsidR="00CB55AB" w:rsidRPr="00117024" w:rsidRDefault="00CB55AB" w:rsidP="00EB7A74">
            <w:pPr>
              <w:snapToGrid w:val="0"/>
              <w:rPr>
                <w:rFonts w:asciiTheme="minorHAnsi" w:hAnsiTheme="minorHAnsi"/>
                <w:color w:val="000000"/>
                <w:sz w:val="20"/>
                <w:szCs w:val="20"/>
                <w:lang w:val="vi-VN"/>
              </w:rPr>
            </w:pPr>
          </w:p>
        </w:tc>
        <w:tc>
          <w:tcPr>
            <w:tcW w:w="7673" w:type="dxa"/>
            <w:shd w:val="clear" w:color="auto" w:fill="auto"/>
            <w:vAlign w:val="center"/>
          </w:tcPr>
          <w:p w14:paraId="39536966" w14:textId="77777777" w:rsidR="00CB55AB" w:rsidRPr="00117024" w:rsidRDefault="00CB55AB" w:rsidP="00EB7A74">
            <w:pPr>
              <w:pStyle w:val="ListParagraph"/>
              <w:numPr>
                <w:ilvl w:val="0"/>
                <w:numId w:val="6"/>
              </w:numPr>
              <w:snapToGrid w:val="0"/>
              <w:rPr>
                <w:rFonts w:asciiTheme="minorHAnsi" w:hAnsiTheme="minorHAnsi"/>
                <w:color w:val="000000"/>
                <w:sz w:val="20"/>
                <w:szCs w:val="20"/>
              </w:rPr>
            </w:pPr>
            <w:r w:rsidRPr="00117024">
              <w:rPr>
                <w:rFonts w:asciiTheme="minorHAnsi" w:hAnsiTheme="minorHAnsi"/>
                <w:color w:val="000000"/>
                <w:sz w:val="20"/>
                <w:szCs w:val="20"/>
              </w:rPr>
              <w:t>Yes</w:t>
            </w:r>
          </w:p>
          <w:p w14:paraId="4FFF50BC" w14:textId="77777777" w:rsidR="00CB55AB" w:rsidRPr="00117024" w:rsidRDefault="00CB55AB" w:rsidP="00EB7A74">
            <w:pPr>
              <w:pStyle w:val="ListParagraph"/>
              <w:numPr>
                <w:ilvl w:val="0"/>
                <w:numId w:val="6"/>
              </w:numPr>
              <w:rPr>
                <w:rFonts w:asciiTheme="minorHAnsi" w:hAnsiTheme="minorHAnsi"/>
                <w:color w:val="000000"/>
                <w:sz w:val="20"/>
                <w:szCs w:val="20"/>
              </w:rPr>
            </w:pPr>
            <w:r w:rsidRPr="00117024">
              <w:rPr>
                <w:rFonts w:asciiTheme="minorHAnsi" w:hAnsiTheme="minorHAnsi"/>
                <w:color w:val="000000"/>
                <w:sz w:val="20"/>
                <w:szCs w:val="20"/>
              </w:rPr>
              <w:t>No</w:t>
            </w:r>
          </w:p>
        </w:tc>
      </w:tr>
      <w:tr w:rsidR="00CB55AB" w:rsidRPr="005B7925" w14:paraId="1AEE6933" w14:textId="77777777" w:rsidTr="00117024">
        <w:trPr>
          <w:trHeight w:val="110"/>
        </w:trPr>
        <w:tc>
          <w:tcPr>
            <w:tcW w:w="2718" w:type="dxa"/>
            <w:shd w:val="clear" w:color="auto" w:fill="auto"/>
            <w:vAlign w:val="center"/>
          </w:tcPr>
          <w:p w14:paraId="0EA7DFC7" w14:textId="77777777"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14:paraId="594082FF" w14:textId="77777777" w:rsidR="00CB55AB" w:rsidRPr="00117024" w:rsidRDefault="00CB55AB" w:rsidP="00EB7A74">
            <w:pPr>
              <w:snapToGrid w:val="0"/>
              <w:rPr>
                <w:rFonts w:asciiTheme="minorHAnsi" w:hAnsiTheme="minorHAnsi"/>
                <w:color w:val="000000"/>
                <w:sz w:val="20"/>
                <w:szCs w:val="20"/>
                <w:lang w:val="vi-VN"/>
              </w:rPr>
            </w:pPr>
          </w:p>
        </w:tc>
      </w:tr>
      <w:tr w:rsidR="00CB55AB" w14:paraId="57616755" w14:textId="77777777" w:rsidTr="00117024">
        <w:trPr>
          <w:trHeight w:val="110"/>
        </w:trPr>
        <w:tc>
          <w:tcPr>
            <w:tcW w:w="2718" w:type="dxa"/>
            <w:shd w:val="clear" w:color="auto" w:fill="auto"/>
            <w:vAlign w:val="center"/>
          </w:tcPr>
          <w:p w14:paraId="474686F8"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Decline</w:t>
            </w:r>
          </w:p>
        </w:tc>
        <w:tc>
          <w:tcPr>
            <w:tcW w:w="7673" w:type="dxa"/>
            <w:shd w:val="clear" w:color="auto" w:fill="auto"/>
            <w:vAlign w:val="center"/>
          </w:tcPr>
          <w:p w14:paraId="77B4AFD5"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i/>
                <w:color w:val="000000"/>
                <w:sz w:val="20"/>
                <w:szCs w:val="20"/>
              </w:rPr>
              <w:t xml:space="preserve">If “yes” on Consent go to A01. If “no” on Consent”: </w:t>
            </w:r>
            <w:r w:rsidRPr="00117024">
              <w:rPr>
                <w:rFonts w:asciiTheme="minorHAnsi" w:hAnsiTheme="minorHAnsi"/>
                <w:color w:val="000000"/>
                <w:sz w:val="20"/>
                <w:szCs w:val="20"/>
              </w:rPr>
              <w:t xml:space="preserve">You selected that you do not want to participate.  Remember, all your answers are kept confidential and are very important to </w:t>
            </w:r>
            <w:r w:rsidRPr="00117024">
              <w:rPr>
                <w:rFonts w:asciiTheme="minorHAnsi" w:hAnsiTheme="minorHAnsi"/>
                <w:color w:val="000000"/>
                <w:sz w:val="20"/>
                <w:szCs w:val="20"/>
              </w:rPr>
              <w:lastRenderedPageBreak/>
              <w:t xml:space="preserve">us. </w:t>
            </w:r>
          </w:p>
          <w:p w14:paraId="69CA731D" w14:textId="77777777" w:rsidR="00CB55AB" w:rsidRPr="00117024" w:rsidRDefault="00CB55AB" w:rsidP="00EB7A74">
            <w:pPr>
              <w:rPr>
                <w:rFonts w:asciiTheme="minorHAnsi" w:hAnsiTheme="minorHAnsi"/>
                <w:color w:val="000000"/>
                <w:sz w:val="20"/>
                <w:szCs w:val="20"/>
              </w:rPr>
            </w:pPr>
          </w:p>
          <w:p w14:paraId="16AF1FBE" w14:textId="77777777"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Do you consent to participate in our evaluation of the </w:t>
            </w:r>
            <w:r w:rsidRPr="00117024">
              <w:rPr>
                <w:rFonts w:asciiTheme="minorHAnsi" w:hAnsiTheme="minorHAnsi"/>
                <w:color w:val="000000"/>
                <w:sz w:val="20"/>
                <w:szCs w:val="20"/>
                <w:u w:val="single"/>
              </w:rPr>
              <w:t>Better Work Program</w:t>
            </w:r>
            <w:r w:rsidRPr="00117024">
              <w:rPr>
                <w:rFonts w:asciiTheme="minorHAnsi" w:hAnsiTheme="minorHAnsi"/>
                <w:color w:val="000000"/>
                <w:sz w:val="20"/>
                <w:szCs w:val="20"/>
              </w:rPr>
              <w:t>?</w:t>
            </w:r>
          </w:p>
        </w:tc>
      </w:tr>
      <w:tr w:rsidR="00CB55AB" w14:paraId="084122FB" w14:textId="77777777" w:rsidTr="00117024">
        <w:trPr>
          <w:trHeight w:val="110"/>
        </w:trPr>
        <w:tc>
          <w:tcPr>
            <w:tcW w:w="2718" w:type="dxa"/>
            <w:shd w:val="clear" w:color="auto" w:fill="auto"/>
            <w:vAlign w:val="center"/>
          </w:tcPr>
          <w:p w14:paraId="4EC60145" w14:textId="77777777" w:rsidR="00CB55AB" w:rsidRPr="00117024" w:rsidRDefault="00CB55AB" w:rsidP="00EB7A74">
            <w:pPr>
              <w:snapToGrid w:val="0"/>
              <w:rPr>
                <w:rFonts w:asciiTheme="minorHAnsi" w:hAnsiTheme="minorHAnsi"/>
                <w:color w:val="000000"/>
                <w:sz w:val="20"/>
                <w:szCs w:val="20"/>
                <w:lang w:val="vi-VN"/>
              </w:rPr>
            </w:pPr>
          </w:p>
        </w:tc>
        <w:tc>
          <w:tcPr>
            <w:tcW w:w="7673" w:type="dxa"/>
            <w:shd w:val="clear" w:color="auto" w:fill="auto"/>
            <w:vAlign w:val="center"/>
          </w:tcPr>
          <w:p w14:paraId="1D2B824B" w14:textId="77777777" w:rsidR="00CB55AB" w:rsidRPr="00117024" w:rsidRDefault="00CB55AB" w:rsidP="00EB7A74">
            <w:pPr>
              <w:pStyle w:val="ListParagraph"/>
              <w:numPr>
                <w:ilvl w:val="0"/>
                <w:numId w:val="2"/>
              </w:numPr>
              <w:snapToGrid w:val="0"/>
              <w:rPr>
                <w:rFonts w:asciiTheme="minorHAnsi" w:hAnsiTheme="minorHAnsi"/>
                <w:color w:val="000000"/>
                <w:sz w:val="20"/>
                <w:szCs w:val="20"/>
              </w:rPr>
            </w:pPr>
            <w:r w:rsidRPr="00117024">
              <w:rPr>
                <w:rFonts w:asciiTheme="minorHAnsi" w:hAnsiTheme="minorHAnsi"/>
                <w:color w:val="000000"/>
                <w:sz w:val="20"/>
                <w:szCs w:val="20"/>
              </w:rPr>
              <w:t>Yes</w:t>
            </w:r>
          </w:p>
          <w:p w14:paraId="29324300" w14:textId="77777777" w:rsidR="00CB55AB" w:rsidRPr="00117024" w:rsidRDefault="00CB55AB" w:rsidP="00EB7A74">
            <w:pPr>
              <w:pStyle w:val="ListParagraph"/>
              <w:numPr>
                <w:ilvl w:val="0"/>
                <w:numId w:val="2"/>
              </w:numPr>
              <w:rPr>
                <w:rFonts w:asciiTheme="minorHAnsi" w:hAnsiTheme="minorHAnsi"/>
                <w:color w:val="000000"/>
                <w:sz w:val="20"/>
                <w:szCs w:val="20"/>
              </w:rPr>
            </w:pPr>
            <w:r w:rsidRPr="00117024">
              <w:rPr>
                <w:rFonts w:asciiTheme="minorHAnsi" w:hAnsiTheme="minorHAnsi"/>
                <w:color w:val="000000"/>
                <w:sz w:val="20"/>
                <w:szCs w:val="20"/>
              </w:rPr>
              <w:t>No</w:t>
            </w:r>
          </w:p>
        </w:tc>
      </w:tr>
      <w:tr w:rsidR="00CB55AB" w14:paraId="7C580BF5" w14:textId="77777777" w:rsidTr="00117024">
        <w:trPr>
          <w:trHeight w:val="110"/>
        </w:trPr>
        <w:tc>
          <w:tcPr>
            <w:tcW w:w="2718" w:type="dxa"/>
            <w:shd w:val="clear" w:color="auto" w:fill="auto"/>
            <w:vAlign w:val="center"/>
          </w:tcPr>
          <w:p w14:paraId="45E7B1B4" w14:textId="77777777"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14:paraId="64991AE8"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i/>
                <w:color w:val="000000"/>
                <w:sz w:val="20"/>
                <w:szCs w:val="20"/>
              </w:rPr>
              <w:t>If “yes” on Decline go to A01.  If “no” on Decline</w:t>
            </w:r>
            <w:r w:rsidRPr="00117024">
              <w:rPr>
                <w:rFonts w:asciiTheme="minorHAnsi" w:hAnsiTheme="minorHAnsi"/>
                <w:color w:val="000000"/>
                <w:sz w:val="20"/>
                <w:szCs w:val="20"/>
              </w:rPr>
              <w:t xml:space="preserve">: Thank you for your time. </w:t>
            </w:r>
          </w:p>
          <w:p w14:paraId="60AA3249" w14:textId="77777777" w:rsidR="00CB55AB" w:rsidRPr="00117024" w:rsidRDefault="00CB55AB" w:rsidP="00EB7A74">
            <w:pPr>
              <w:rPr>
                <w:rFonts w:asciiTheme="minorHAnsi" w:hAnsiTheme="minorHAnsi"/>
                <w:i/>
                <w:color w:val="000000"/>
                <w:sz w:val="20"/>
                <w:szCs w:val="20"/>
              </w:rPr>
            </w:pPr>
            <w:r w:rsidRPr="00117024">
              <w:rPr>
                <w:rFonts w:asciiTheme="minorHAnsi" w:hAnsiTheme="minorHAnsi"/>
                <w:i/>
                <w:color w:val="000000"/>
                <w:sz w:val="20"/>
                <w:szCs w:val="20"/>
              </w:rPr>
              <w:t>Terminate.</w:t>
            </w:r>
          </w:p>
        </w:tc>
      </w:tr>
      <w:tr w:rsidR="00CB55AB" w:rsidRPr="005B7925" w14:paraId="1DE561E9" w14:textId="77777777" w:rsidTr="00117024">
        <w:trPr>
          <w:trHeight w:val="110"/>
        </w:trPr>
        <w:tc>
          <w:tcPr>
            <w:tcW w:w="2718" w:type="dxa"/>
            <w:shd w:val="clear" w:color="auto" w:fill="auto"/>
            <w:vAlign w:val="center"/>
          </w:tcPr>
          <w:p w14:paraId="58CFB65B"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A01</w:t>
            </w:r>
          </w:p>
        </w:tc>
        <w:tc>
          <w:tcPr>
            <w:tcW w:w="7673" w:type="dxa"/>
            <w:shd w:val="clear" w:color="auto" w:fill="auto"/>
            <w:vAlign w:val="center"/>
          </w:tcPr>
          <w:p w14:paraId="3393A0BE"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Thank you for agreeing to participate.  </w:t>
            </w:r>
          </w:p>
          <w:p w14:paraId="418A7124" w14:textId="77777777" w:rsidR="00CB55AB" w:rsidRPr="00117024" w:rsidRDefault="00CB55AB" w:rsidP="00EB7A74">
            <w:pPr>
              <w:rPr>
                <w:rFonts w:asciiTheme="minorHAnsi" w:hAnsiTheme="minorHAnsi"/>
                <w:color w:val="000000"/>
                <w:sz w:val="20"/>
                <w:szCs w:val="20"/>
              </w:rPr>
            </w:pPr>
          </w:p>
          <w:p w14:paraId="77233CEE" w14:textId="77777777" w:rsidR="00CB55AB" w:rsidRPr="00117024" w:rsidRDefault="00CB55AB" w:rsidP="00C178F4">
            <w:pPr>
              <w:rPr>
                <w:rFonts w:asciiTheme="minorHAnsi" w:hAnsiTheme="minorHAnsi"/>
                <w:color w:val="000000"/>
                <w:sz w:val="20"/>
                <w:szCs w:val="20"/>
              </w:rPr>
            </w:pPr>
            <w:r w:rsidRPr="00117024">
              <w:rPr>
                <w:rFonts w:asciiTheme="minorHAnsi" w:hAnsiTheme="minorHAnsi"/>
                <w:color w:val="000000"/>
                <w:sz w:val="20"/>
                <w:szCs w:val="20"/>
              </w:rPr>
              <w:t xml:space="preserve">Click on the green forward </w:t>
            </w:r>
            <w:r w:rsidR="00C178F4">
              <w:rPr>
                <w:rFonts w:asciiTheme="minorHAnsi" w:hAnsiTheme="minorHAnsi"/>
                <w:color w:val="000000"/>
                <w:sz w:val="20"/>
                <w:szCs w:val="20"/>
              </w:rPr>
              <w:t>button</w:t>
            </w:r>
            <w:r w:rsidRPr="00117024">
              <w:rPr>
                <w:rFonts w:asciiTheme="minorHAnsi" w:hAnsiTheme="minorHAnsi"/>
                <w:color w:val="000000"/>
                <w:sz w:val="20"/>
                <w:szCs w:val="20"/>
              </w:rPr>
              <w:t xml:space="preserve"> to begin.</w:t>
            </w:r>
          </w:p>
        </w:tc>
      </w:tr>
      <w:tr w:rsidR="00CB55AB" w14:paraId="50382CAE" w14:textId="77777777" w:rsidTr="00117024">
        <w:trPr>
          <w:trHeight w:val="110"/>
        </w:trPr>
        <w:tc>
          <w:tcPr>
            <w:tcW w:w="2718" w:type="dxa"/>
            <w:shd w:val="clear" w:color="auto" w:fill="auto"/>
            <w:vAlign w:val="center"/>
          </w:tcPr>
          <w:p w14:paraId="03E9ED68" w14:textId="77777777"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FID1</w:t>
            </w:r>
          </w:p>
        </w:tc>
        <w:tc>
          <w:tcPr>
            <w:tcW w:w="7673" w:type="dxa"/>
            <w:shd w:val="clear" w:color="auto" w:fill="auto"/>
            <w:vAlign w:val="center"/>
          </w:tcPr>
          <w:p w14:paraId="41756889" w14:textId="693B204F" w:rsidR="00CB55AB" w:rsidRPr="00812157" w:rsidRDefault="00CB55AB" w:rsidP="00812157">
            <w:pPr>
              <w:snapToGrid w:val="0"/>
              <w:rPr>
                <w:rFonts w:asciiTheme="minorHAnsi" w:hAnsiTheme="minorHAnsi"/>
                <w:color w:val="000000"/>
                <w:sz w:val="20"/>
                <w:szCs w:val="20"/>
              </w:rPr>
            </w:pPr>
            <w:r w:rsidRPr="00117024">
              <w:rPr>
                <w:rFonts w:asciiTheme="minorHAnsi" w:hAnsiTheme="minorHAnsi"/>
                <w:color w:val="000000"/>
                <w:sz w:val="20"/>
                <w:szCs w:val="20"/>
              </w:rPr>
              <w:t>In the e-mail that asked you to participate in this survey, you were given a confidential factory identification number.  Please enter that number below.</w:t>
            </w:r>
            <w:bookmarkStart w:id="0" w:name="_GoBack"/>
            <w:bookmarkEnd w:id="0"/>
          </w:p>
        </w:tc>
      </w:tr>
      <w:tr w:rsidR="00CB55AB" w14:paraId="5C51C197" w14:textId="77777777" w:rsidTr="00117024">
        <w:trPr>
          <w:trHeight w:val="110"/>
        </w:trPr>
        <w:tc>
          <w:tcPr>
            <w:tcW w:w="2718" w:type="dxa"/>
            <w:shd w:val="clear" w:color="auto" w:fill="auto"/>
            <w:vAlign w:val="center"/>
          </w:tcPr>
          <w:p w14:paraId="1616F20B" w14:textId="77777777"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FID2</w:t>
            </w:r>
          </w:p>
        </w:tc>
        <w:tc>
          <w:tcPr>
            <w:tcW w:w="7673" w:type="dxa"/>
            <w:shd w:val="clear" w:color="auto" w:fill="auto"/>
            <w:vAlign w:val="center"/>
          </w:tcPr>
          <w:p w14:paraId="095059E1" w14:textId="77777777" w:rsidR="00CB55AB" w:rsidRDefault="00C178F4" w:rsidP="00EB7A74">
            <w:pPr>
              <w:snapToGrid w:val="0"/>
              <w:rPr>
                <w:rFonts w:asciiTheme="minorHAnsi" w:hAnsiTheme="minorHAnsi"/>
                <w:color w:val="000000"/>
                <w:sz w:val="20"/>
                <w:szCs w:val="20"/>
              </w:rPr>
            </w:pPr>
            <w:r>
              <w:rPr>
                <w:rFonts w:asciiTheme="minorHAnsi" w:hAnsiTheme="minorHAnsi"/>
                <w:color w:val="000000"/>
                <w:sz w:val="20"/>
                <w:szCs w:val="20"/>
              </w:rPr>
              <w:t>The number you entered is __. Is this correct?</w:t>
            </w:r>
          </w:p>
          <w:p w14:paraId="6A94C3F5" w14:textId="77777777" w:rsidR="00C178F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Yes</w:t>
            </w:r>
          </w:p>
          <w:p w14:paraId="682E892F" w14:textId="77777777" w:rsidR="00C178F4"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No</w:t>
            </w:r>
          </w:p>
        </w:tc>
      </w:tr>
      <w:tr w:rsidR="00C178F4" w14:paraId="06955D40" w14:textId="77777777" w:rsidTr="00117024">
        <w:trPr>
          <w:trHeight w:val="110"/>
        </w:trPr>
        <w:tc>
          <w:tcPr>
            <w:tcW w:w="2718" w:type="dxa"/>
            <w:shd w:val="clear" w:color="auto" w:fill="auto"/>
            <w:vAlign w:val="center"/>
          </w:tcPr>
          <w:p w14:paraId="477C9ED0" w14:textId="77777777"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14:paraId="12E56D0E" w14:textId="77777777" w:rsidR="00C178F4" w:rsidRPr="00117024" w:rsidRDefault="00C178F4" w:rsidP="00EB7A74">
            <w:pPr>
              <w:snapToGrid w:val="0"/>
              <w:rPr>
                <w:rFonts w:asciiTheme="minorHAnsi" w:hAnsiTheme="minorHAnsi"/>
                <w:bCs/>
                <w:color w:val="000000"/>
                <w:sz w:val="20"/>
                <w:szCs w:val="20"/>
              </w:rPr>
            </w:pPr>
          </w:p>
        </w:tc>
      </w:tr>
      <w:tr w:rsidR="00CB55AB" w14:paraId="3609F0E8" w14:textId="77777777" w:rsidTr="00117024">
        <w:trPr>
          <w:trHeight w:val="110"/>
        </w:trPr>
        <w:tc>
          <w:tcPr>
            <w:tcW w:w="2718" w:type="dxa"/>
            <w:shd w:val="clear" w:color="auto" w:fill="auto"/>
            <w:vAlign w:val="center"/>
          </w:tcPr>
          <w:p w14:paraId="2B270557"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A</w:t>
            </w:r>
            <w:r w:rsidR="00C178F4">
              <w:rPr>
                <w:rFonts w:asciiTheme="minorHAnsi" w:hAnsiTheme="minorHAnsi"/>
                <w:color w:val="000000"/>
                <w:sz w:val="20"/>
                <w:szCs w:val="20"/>
              </w:rPr>
              <w:t>2</w:t>
            </w:r>
          </w:p>
        </w:tc>
        <w:tc>
          <w:tcPr>
            <w:tcW w:w="7673" w:type="dxa"/>
            <w:shd w:val="clear" w:color="auto" w:fill="auto"/>
            <w:vAlign w:val="center"/>
          </w:tcPr>
          <w:p w14:paraId="1304B113" w14:textId="77777777" w:rsidR="00CB55AB" w:rsidRPr="00117024" w:rsidRDefault="00CB55AB" w:rsidP="00EB7A74">
            <w:pPr>
              <w:snapToGrid w:val="0"/>
              <w:rPr>
                <w:rFonts w:asciiTheme="minorHAnsi" w:hAnsiTheme="minorHAnsi"/>
                <w:bCs/>
                <w:color w:val="000000"/>
                <w:sz w:val="20"/>
                <w:szCs w:val="20"/>
              </w:rPr>
            </w:pPr>
            <w:r w:rsidRPr="00117024">
              <w:rPr>
                <w:rFonts w:asciiTheme="minorHAnsi" w:hAnsiTheme="minorHAnsi"/>
                <w:bCs/>
                <w:color w:val="000000"/>
                <w:sz w:val="20"/>
                <w:szCs w:val="20"/>
              </w:rPr>
              <w:t>What is your job title? Please note that if you have more than one job title we are interested in the title or responsibilities that you regard as the most important.</w:t>
            </w:r>
          </w:p>
        </w:tc>
      </w:tr>
      <w:tr w:rsidR="00CB55AB" w14:paraId="182C5DDE" w14:textId="77777777" w:rsidTr="00117024">
        <w:trPr>
          <w:trHeight w:val="110"/>
        </w:trPr>
        <w:tc>
          <w:tcPr>
            <w:tcW w:w="2718" w:type="dxa"/>
            <w:shd w:val="clear" w:color="auto" w:fill="auto"/>
            <w:vAlign w:val="center"/>
          </w:tcPr>
          <w:p w14:paraId="366BC74D" w14:textId="77777777"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14:paraId="5FC9B8B3" w14:textId="77777777" w:rsidR="00CB55AB" w:rsidRPr="00117024" w:rsidRDefault="00CB55AB" w:rsidP="00EB7A74">
            <w:pPr>
              <w:pStyle w:val="ListParagraph"/>
              <w:numPr>
                <w:ilvl w:val="0"/>
                <w:numId w:val="7"/>
              </w:numPr>
              <w:snapToGrid w:val="0"/>
              <w:rPr>
                <w:rFonts w:asciiTheme="minorHAnsi" w:hAnsiTheme="minorHAnsi"/>
                <w:color w:val="000000"/>
                <w:sz w:val="20"/>
                <w:szCs w:val="20"/>
              </w:rPr>
            </w:pPr>
            <w:r w:rsidRPr="00117024">
              <w:rPr>
                <w:rFonts w:asciiTheme="minorHAnsi" w:hAnsiTheme="minorHAnsi"/>
                <w:color w:val="000000"/>
                <w:sz w:val="20"/>
                <w:szCs w:val="20"/>
              </w:rPr>
              <w:t>Chief Executive/President/Vice President</w:t>
            </w:r>
          </w:p>
          <w:p w14:paraId="58BFA22A" w14:textId="77777777"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 xml:space="preserve">Owner or </w:t>
            </w:r>
            <w:r w:rsidR="00EB7A74" w:rsidRPr="00117024">
              <w:rPr>
                <w:rFonts w:asciiTheme="minorHAnsi" w:hAnsiTheme="minorHAnsi"/>
                <w:color w:val="000000"/>
                <w:sz w:val="20"/>
                <w:szCs w:val="20"/>
              </w:rPr>
              <w:t xml:space="preserve">Proprietor </w:t>
            </w:r>
          </w:p>
          <w:p w14:paraId="4ABCF7C1" w14:textId="77777777"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Partner</w:t>
            </w:r>
          </w:p>
          <w:p w14:paraId="4E79806D" w14:textId="77777777"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Chairman</w:t>
            </w:r>
            <w:r w:rsidRPr="00117024">
              <w:rPr>
                <w:rFonts w:asciiTheme="minorHAnsi" w:hAnsiTheme="minorHAnsi"/>
                <w:color w:val="000000"/>
                <w:sz w:val="20"/>
                <w:szCs w:val="20"/>
                <w:lang w:val="vi-VN"/>
              </w:rPr>
              <w:t xml:space="preserve"> of the</w:t>
            </w:r>
            <w:r w:rsidRPr="00117024">
              <w:rPr>
                <w:rFonts w:asciiTheme="minorHAnsi" w:hAnsiTheme="minorHAnsi"/>
                <w:color w:val="000000"/>
                <w:sz w:val="20"/>
                <w:szCs w:val="20"/>
              </w:rPr>
              <w:t xml:space="preserve"> Board of Management</w:t>
            </w:r>
          </w:p>
          <w:p w14:paraId="2640C338" w14:textId="77777777"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General Director or Manager</w:t>
            </w:r>
          </w:p>
          <w:p w14:paraId="1D8E0B38" w14:textId="77777777"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Vice or Deputy General Director or Manager</w:t>
            </w:r>
          </w:p>
          <w:p w14:paraId="6D512EF2" w14:textId="77777777"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Manager or Director</w:t>
            </w:r>
          </w:p>
          <w:p w14:paraId="5E82DE51" w14:textId="77777777"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Deputy or Vice Manager</w:t>
            </w:r>
          </w:p>
          <w:p w14:paraId="5D97B28C" w14:textId="77777777" w:rsidR="00CB55AB" w:rsidRPr="00117024" w:rsidRDefault="00CB55AB" w:rsidP="00EB7A74">
            <w:pPr>
              <w:pStyle w:val="ListParagraph"/>
              <w:numPr>
                <w:ilvl w:val="0"/>
                <w:numId w:val="7"/>
              </w:numPr>
              <w:rPr>
                <w:rFonts w:asciiTheme="minorHAnsi" w:hAnsiTheme="minorHAnsi"/>
                <w:color w:val="000000"/>
                <w:sz w:val="20"/>
                <w:szCs w:val="20"/>
                <w:lang w:val="fr-FR"/>
              </w:rPr>
            </w:pPr>
            <w:r w:rsidRPr="00117024">
              <w:rPr>
                <w:rFonts w:asciiTheme="minorHAnsi" w:hAnsiTheme="minorHAnsi"/>
                <w:color w:val="000000"/>
                <w:sz w:val="20"/>
                <w:szCs w:val="20"/>
                <w:lang w:val="fr-FR"/>
              </w:rPr>
              <w:t>Production Manager</w:t>
            </w:r>
          </w:p>
          <w:p w14:paraId="1FA99EFF" w14:textId="77777777"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Sales Manager</w:t>
            </w:r>
          </w:p>
          <w:p w14:paraId="494552F6" w14:textId="77777777"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Purchasing Manager</w:t>
            </w:r>
          </w:p>
          <w:p w14:paraId="038C754C" w14:textId="77777777" w:rsidR="00CB55AB" w:rsidRPr="00117024" w:rsidRDefault="00CB55AB" w:rsidP="00EB7A74">
            <w:pPr>
              <w:pStyle w:val="ListParagraph"/>
              <w:numPr>
                <w:ilvl w:val="0"/>
                <w:numId w:val="7"/>
              </w:numPr>
              <w:rPr>
                <w:rFonts w:asciiTheme="minorHAnsi" w:hAnsiTheme="minorHAnsi"/>
                <w:color w:val="000000"/>
                <w:sz w:val="20"/>
                <w:szCs w:val="20"/>
                <w:lang w:val="vi-VN"/>
              </w:rPr>
            </w:pPr>
            <w:r w:rsidRPr="00117024">
              <w:rPr>
                <w:rFonts w:asciiTheme="minorHAnsi" w:hAnsiTheme="minorHAnsi"/>
                <w:color w:val="000000"/>
                <w:sz w:val="20"/>
                <w:szCs w:val="20"/>
              </w:rPr>
              <w:t>Industrial Engineer</w:t>
            </w:r>
            <w:r w:rsidRPr="00117024">
              <w:rPr>
                <w:rFonts w:asciiTheme="minorHAnsi" w:hAnsiTheme="minorHAnsi"/>
                <w:color w:val="000000"/>
                <w:sz w:val="20"/>
                <w:szCs w:val="20"/>
                <w:lang w:val="vi-VN"/>
              </w:rPr>
              <w:t>/Mechanical Engineer</w:t>
            </w:r>
          </w:p>
          <w:p w14:paraId="3E7C947D" w14:textId="77777777"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Finance Officer</w:t>
            </w:r>
          </w:p>
          <w:p w14:paraId="4C595BDF" w14:textId="77777777"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Human Resource Manager or Director</w:t>
            </w:r>
          </w:p>
          <w:p w14:paraId="1B265966" w14:textId="77777777"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Human Resource Assistant Manager</w:t>
            </w:r>
          </w:p>
          <w:p w14:paraId="29405A4C" w14:textId="77777777"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Chairman of Trade Union</w:t>
            </w:r>
          </w:p>
          <w:p w14:paraId="24D4F0F3" w14:textId="77777777"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Compliance Manager</w:t>
            </w:r>
          </w:p>
        </w:tc>
      </w:tr>
      <w:tr w:rsidR="00C178F4" w14:paraId="52F3E3F7" w14:textId="77777777" w:rsidTr="00117024">
        <w:trPr>
          <w:trHeight w:val="110"/>
        </w:trPr>
        <w:tc>
          <w:tcPr>
            <w:tcW w:w="2718" w:type="dxa"/>
            <w:shd w:val="clear" w:color="auto" w:fill="auto"/>
            <w:vAlign w:val="center"/>
          </w:tcPr>
          <w:p w14:paraId="7919BAFA" w14:textId="77777777"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14:paraId="6B2704E6" w14:textId="77777777" w:rsidR="00C178F4" w:rsidRPr="00117024" w:rsidRDefault="00C178F4" w:rsidP="00EB7A74">
            <w:pPr>
              <w:snapToGrid w:val="0"/>
              <w:rPr>
                <w:rFonts w:asciiTheme="minorHAnsi" w:hAnsiTheme="minorHAnsi"/>
                <w:bCs/>
                <w:color w:val="000000"/>
                <w:sz w:val="20"/>
                <w:szCs w:val="20"/>
              </w:rPr>
            </w:pPr>
          </w:p>
        </w:tc>
      </w:tr>
      <w:tr w:rsidR="00C178F4" w14:paraId="054C3B59" w14:textId="77777777" w:rsidTr="00117024">
        <w:trPr>
          <w:trHeight w:val="110"/>
        </w:trPr>
        <w:tc>
          <w:tcPr>
            <w:tcW w:w="2718" w:type="dxa"/>
            <w:shd w:val="clear" w:color="auto" w:fill="auto"/>
            <w:vAlign w:val="center"/>
          </w:tcPr>
          <w:p w14:paraId="717D50AC" w14:textId="77777777" w:rsidR="00C178F4" w:rsidRPr="00117024" w:rsidRDefault="00C178F4" w:rsidP="00C178F4">
            <w:pPr>
              <w:snapToGrid w:val="0"/>
              <w:rPr>
                <w:rFonts w:asciiTheme="minorHAnsi" w:hAnsiTheme="minorHAnsi"/>
                <w:color w:val="000000"/>
                <w:sz w:val="20"/>
                <w:szCs w:val="20"/>
              </w:rPr>
            </w:pPr>
            <w:r w:rsidRPr="00117024">
              <w:rPr>
                <w:rFonts w:asciiTheme="minorHAnsi" w:hAnsiTheme="minorHAnsi"/>
                <w:color w:val="000000"/>
                <w:sz w:val="20"/>
                <w:szCs w:val="20"/>
                <w:lang w:val="vi-VN"/>
              </w:rPr>
              <w:t>B</w:t>
            </w:r>
            <w:r w:rsidRPr="00117024">
              <w:rPr>
                <w:rFonts w:asciiTheme="minorHAnsi" w:hAnsiTheme="minorHAnsi"/>
                <w:color w:val="000000"/>
                <w:sz w:val="20"/>
                <w:szCs w:val="20"/>
              </w:rPr>
              <w:t>1</w:t>
            </w:r>
          </w:p>
        </w:tc>
        <w:tc>
          <w:tcPr>
            <w:tcW w:w="7673" w:type="dxa"/>
            <w:shd w:val="clear" w:color="auto" w:fill="auto"/>
            <w:vAlign w:val="center"/>
          </w:tcPr>
          <w:p w14:paraId="6F8CBD6F" w14:textId="77777777" w:rsidR="00C178F4" w:rsidRPr="00F2106A" w:rsidRDefault="00C178F4" w:rsidP="00F2106A">
            <w:pPr>
              <w:pStyle w:val="ListParagraph"/>
              <w:snapToGrid w:val="0"/>
              <w:ind w:left="0"/>
              <w:rPr>
                <w:rFonts w:asciiTheme="minorHAnsi" w:hAnsiTheme="minorHAnsi"/>
                <w:bCs/>
                <w:color w:val="000000"/>
                <w:sz w:val="20"/>
                <w:szCs w:val="20"/>
              </w:rPr>
            </w:pPr>
            <w:r w:rsidRPr="00117024">
              <w:rPr>
                <w:rFonts w:asciiTheme="minorHAnsi" w:hAnsiTheme="minorHAnsi"/>
                <w:bCs/>
                <w:color w:val="000000"/>
                <w:sz w:val="20"/>
                <w:szCs w:val="20"/>
              </w:rPr>
              <w:t>What was the net book value, the value of assets after depreciation, of the following at the end of Month xx 20xx</w:t>
            </w:r>
            <w:r w:rsidR="00F2106A">
              <w:rPr>
                <w:rFonts w:asciiTheme="minorHAnsi" w:hAnsiTheme="minorHAnsi"/>
                <w:bCs/>
                <w:color w:val="000000"/>
                <w:sz w:val="20"/>
                <w:szCs w:val="20"/>
              </w:rPr>
              <w:t xml:space="preserve"> [end of last quarter]</w:t>
            </w:r>
            <w:r w:rsidRPr="00117024">
              <w:rPr>
                <w:rFonts w:asciiTheme="minorHAnsi" w:hAnsiTheme="minorHAnsi"/>
                <w:bCs/>
                <w:color w:val="000000"/>
                <w:sz w:val="20"/>
                <w:szCs w:val="20"/>
              </w:rPr>
              <w:t>?</w:t>
            </w:r>
          </w:p>
        </w:tc>
      </w:tr>
      <w:tr w:rsidR="00C178F4" w14:paraId="6DF7E169" w14:textId="77777777" w:rsidTr="00117024">
        <w:trPr>
          <w:trHeight w:val="110"/>
        </w:trPr>
        <w:tc>
          <w:tcPr>
            <w:tcW w:w="2718" w:type="dxa"/>
            <w:shd w:val="clear" w:color="auto" w:fill="auto"/>
            <w:vAlign w:val="center"/>
          </w:tcPr>
          <w:p w14:paraId="588D67B9" w14:textId="77777777" w:rsidR="00C178F4" w:rsidRPr="00117024" w:rsidRDefault="00C178F4" w:rsidP="00C178F4">
            <w:pPr>
              <w:snapToGrid w:val="0"/>
              <w:rPr>
                <w:rFonts w:asciiTheme="minorHAnsi" w:hAnsiTheme="minorHAnsi"/>
                <w:color w:val="000000"/>
                <w:sz w:val="20"/>
                <w:szCs w:val="20"/>
                <w:lang w:val="vi-VN"/>
              </w:rPr>
            </w:pPr>
          </w:p>
        </w:tc>
        <w:tc>
          <w:tcPr>
            <w:tcW w:w="7673" w:type="dxa"/>
            <w:shd w:val="clear" w:color="auto" w:fill="auto"/>
            <w:vAlign w:val="center"/>
          </w:tcPr>
          <w:p w14:paraId="43D10C5C" w14:textId="77777777" w:rsidR="00C178F4" w:rsidRPr="00117024" w:rsidRDefault="00C178F4" w:rsidP="00C178F4">
            <w:pPr>
              <w:snapToGrid w:val="0"/>
              <w:rPr>
                <w:rFonts w:asciiTheme="minorHAnsi" w:hAnsiTheme="minorHAnsi"/>
                <w:color w:val="000000"/>
                <w:sz w:val="20"/>
                <w:szCs w:val="20"/>
              </w:rPr>
            </w:pPr>
            <w:r w:rsidRPr="00117024">
              <w:rPr>
                <w:rFonts w:asciiTheme="minorHAnsi" w:hAnsiTheme="minorHAnsi"/>
                <w:color w:val="000000"/>
                <w:sz w:val="20"/>
                <w:szCs w:val="20"/>
              </w:rPr>
              <w:t>Machinery</w:t>
            </w:r>
            <w:r w:rsidRPr="00117024">
              <w:rPr>
                <w:rFonts w:asciiTheme="minorHAnsi" w:hAnsiTheme="minorHAnsi"/>
                <w:color w:val="000000"/>
                <w:sz w:val="20"/>
                <w:szCs w:val="20"/>
                <w:lang w:val="vi-VN"/>
              </w:rPr>
              <w:t>,</w:t>
            </w:r>
            <w:r w:rsidRPr="00117024">
              <w:rPr>
                <w:rFonts w:asciiTheme="minorHAnsi" w:hAnsiTheme="minorHAnsi"/>
                <w:color w:val="000000"/>
                <w:sz w:val="20"/>
                <w:szCs w:val="20"/>
              </w:rPr>
              <w:t xml:space="preserve"> vehicles, and equipment</w:t>
            </w:r>
            <w:r w:rsidRPr="00117024">
              <w:rPr>
                <w:rFonts w:asciiTheme="minorHAnsi" w:hAnsiTheme="minorHAnsi"/>
                <w:bCs/>
                <w:color w:val="000000"/>
                <w:sz w:val="20"/>
                <w:szCs w:val="20"/>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14:paraId="45D3EB54" w14:textId="77777777" w:rsidR="00C178F4" w:rsidRPr="00F2106A" w:rsidRDefault="00C178F4" w:rsidP="00C178F4">
            <w:pPr>
              <w:rPr>
                <w:rFonts w:asciiTheme="minorHAnsi" w:hAnsiTheme="minorHAnsi"/>
                <w:bCs/>
                <w:color w:val="000000"/>
                <w:sz w:val="20"/>
                <w:szCs w:val="20"/>
              </w:rPr>
            </w:pPr>
            <w:r w:rsidRPr="00117024">
              <w:rPr>
                <w:rFonts w:asciiTheme="minorHAnsi" w:hAnsiTheme="minorHAnsi"/>
                <w:color w:val="000000"/>
                <w:sz w:val="20"/>
                <w:szCs w:val="20"/>
              </w:rPr>
              <w:t>Land and buildings</w:t>
            </w:r>
            <w:r w:rsidRPr="00117024">
              <w:rPr>
                <w:rFonts w:asciiTheme="minorHAnsi" w:hAnsiTheme="minorHAnsi"/>
                <w:bCs/>
                <w:color w:val="000000"/>
                <w:sz w:val="20"/>
                <w:szCs w:val="20"/>
              </w:rPr>
              <w:t xml:space="preserve">                                 </w:t>
            </w:r>
            <w:r w:rsidRPr="00117024">
              <w:rPr>
                <w:rFonts w:asciiTheme="minorHAnsi" w:hAnsiTheme="minorHAnsi"/>
                <w:bCs/>
                <w:color w:val="000000"/>
                <w:sz w:val="20"/>
                <w:szCs w:val="20"/>
                <w:lang w:val="vi-VN"/>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bCs/>
                <w:color w:val="000000"/>
                <w:sz w:val="20"/>
                <w:szCs w:val="20"/>
              </w:rPr>
              <w:t xml:space="preserve">   </w:t>
            </w:r>
          </w:p>
        </w:tc>
      </w:tr>
      <w:tr w:rsidR="00C178F4" w14:paraId="5CDEC11D" w14:textId="77777777" w:rsidTr="00117024">
        <w:trPr>
          <w:trHeight w:val="110"/>
        </w:trPr>
        <w:tc>
          <w:tcPr>
            <w:tcW w:w="2718" w:type="dxa"/>
            <w:shd w:val="clear" w:color="auto" w:fill="auto"/>
            <w:vAlign w:val="center"/>
          </w:tcPr>
          <w:p w14:paraId="598F6890" w14:textId="77777777"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14:paraId="6DAB3A0C" w14:textId="77777777" w:rsidR="00C178F4" w:rsidRPr="00117024" w:rsidRDefault="00C178F4" w:rsidP="00EB7A74">
            <w:pPr>
              <w:snapToGrid w:val="0"/>
              <w:rPr>
                <w:rFonts w:asciiTheme="minorHAnsi" w:hAnsiTheme="minorHAnsi"/>
                <w:bCs/>
                <w:color w:val="000000"/>
                <w:sz w:val="20"/>
                <w:szCs w:val="20"/>
              </w:rPr>
            </w:pPr>
          </w:p>
        </w:tc>
      </w:tr>
      <w:tr w:rsidR="00CB55AB" w14:paraId="417DC882" w14:textId="77777777" w:rsidTr="00117024">
        <w:trPr>
          <w:trHeight w:val="110"/>
        </w:trPr>
        <w:tc>
          <w:tcPr>
            <w:tcW w:w="2718" w:type="dxa"/>
            <w:shd w:val="clear" w:color="auto" w:fill="auto"/>
            <w:vAlign w:val="center"/>
          </w:tcPr>
          <w:p w14:paraId="68A35EF5" w14:textId="77777777"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B</w:t>
            </w:r>
            <w:r w:rsidR="00CB55AB" w:rsidRPr="00117024">
              <w:rPr>
                <w:rFonts w:asciiTheme="minorHAnsi" w:hAnsiTheme="minorHAnsi"/>
                <w:color w:val="000000"/>
                <w:sz w:val="20"/>
                <w:szCs w:val="20"/>
              </w:rPr>
              <w:t>2A</w:t>
            </w:r>
          </w:p>
        </w:tc>
        <w:tc>
          <w:tcPr>
            <w:tcW w:w="7673" w:type="dxa"/>
            <w:shd w:val="clear" w:color="auto" w:fill="auto"/>
            <w:vAlign w:val="center"/>
          </w:tcPr>
          <w:p w14:paraId="5E7ECCA5" w14:textId="77777777" w:rsidR="00CB55AB" w:rsidRPr="007D771E" w:rsidRDefault="00CB55AB" w:rsidP="00C178F4">
            <w:pPr>
              <w:snapToGrid w:val="0"/>
              <w:rPr>
                <w:rFonts w:asciiTheme="minorHAnsi" w:hAnsiTheme="minorHAnsi"/>
                <w:color w:val="000000"/>
                <w:sz w:val="20"/>
                <w:szCs w:val="20"/>
              </w:rPr>
            </w:pPr>
            <w:r w:rsidRPr="00117024">
              <w:rPr>
                <w:rFonts w:asciiTheme="minorHAnsi" w:hAnsiTheme="minorHAnsi"/>
                <w:bCs/>
                <w:color w:val="000000"/>
                <w:sz w:val="20"/>
                <w:szCs w:val="20"/>
              </w:rPr>
              <w:t xml:space="preserve">For the </w:t>
            </w:r>
            <w:r w:rsidRPr="00117024">
              <w:rPr>
                <w:rFonts w:asciiTheme="minorHAnsi" w:hAnsiTheme="minorHAnsi"/>
                <w:bCs/>
                <w:color w:val="000000"/>
                <w:sz w:val="20"/>
                <w:szCs w:val="20"/>
                <w:lang w:val="vi-VN"/>
              </w:rPr>
              <w:t>time period</w:t>
            </w:r>
            <w:r w:rsidRPr="00117024">
              <w:rPr>
                <w:rFonts w:asciiTheme="minorHAnsi" w:hAnsiTheme="minorHAnsi"/>
                <w:bCs/>
                <w:color w:val="000000"/>
                <w:sz w:val="20"/>
                <w:szCs w:val="20"/>
              </w:rPr>
              <w:t xml:space="preserve"> </w:t>
            </w:r>
            <w:r w:rsidRPr="00117024">
              <w:rPr>
                <w:rFonts w:asciiTheme="minorHAnsi" w:hAnsiTheme="minorHAnsi"/>
                <w:bCs/>
                <w:color w:val="000000"/>
                <w:sz w:val="20"/>
                <w:szCs w:val="20"/>
                <w:lang w:val="vi-VN"/>
              </w:rPr>
              <w:t xml:space="preserve">Month </w:t>
            </w:r>
            <w:r w:rsidR="00EB7A74" w:rsidRPr="00117024">
              <w:rPr>
                <w:rFonts w:asciiTheme="minorHAnsi" w:hAnsiTheme="minorHAnsi"/>
                <w:bCs/>
                <w:color w:val="000000"/>
                <w:sz w:val="20"/>
                <w:szCs w:val="20"/>
              </w:rPr>
              <w:t xml:space="preserve">x to Month x </w:t>
            </w:r>
            <w:r w:rsidRPr="00117024">
              <w:rPr>
                <w:rFonts w:asciiTheme="minorHAnsi" w:hAnsiTheme="minorHAnsi"/>
                <w:bCs/>
                <w:color w:val="000000"/>
                <w:sz w:val="20"/>
                <w:szCs w:val="20"/>
              </w:rPr>
              <w:t>20</w:t>
            </w:r>
            <w:r w:rsidR="00EB7A74" w:rsidRPr="00117024">
              <w:rPr>
                <w:rFonts w:asciiTheme="minorHAnsi" w:hAnsiTheme="minorHAnsi"/>
                <w:bCs/>
                <w:color w:val="000000"/>
                <w:sz w:val="20"/>
                <w:szCs w:val="20"/>
              </w:rPr>
              <w:t>xx</w:t>
            </w:r>
            <w:r w:rsidR="00F2106A">
              <w:rPr>
                <w:rFonts w:asciiTheme="minorHAnsi" w:hAnsiTheme="minorHAnsi"/>
                <w:bCs/>
                <w:color w:val="000000"/>
                <w:sz w:val="20"/>
                <w:szCs w:val="20"/>
              </w:rPr>
              <w:t xml:space="preserve"> [last quarter]</w:t>
            </w:r>
            <w:r w:rsidRPr="00117024">
              <w:rPr>
                <w:rFonts w:asciiTheme="minorHAnsi" w:hAnsiTheme="minorHAnsi"/>
                <w:bCs/>
                <w:color w:val="000000"/>
                <w:sz w:val="20"/>
                <w:szCs w:val="20"/>
              </w:rPr>
              <w:t>, please record the number of new employees.</w:t>
            </w:r>
          </w:p>
        </w:tc>
      </w:tr>
      <w:tr w:rsidR="00CB55AB" w14:paraId="6190D049" w14:textId="77777777" w:rsidTr="00117024">
        <w:trPr>
          <w:trHeight w:val="110"/>
        </w:trPr>
        <w:tc>
          <w:tcPr>
            <w:tcW w:w="2718" w:type="dxa"/>
            <w:shd w:val="clear" w:color="auto" w:fill="auto"/>
            <w:vAlign w:val="center"/>
          </w:tcPr>
          <w:p w14:paraId="1181F2A7" w14:textId="77777777"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14:paraId="4146B8D3" w14:textId="77777777" w:rsidR="00CB55AB" w:rsidRPr="00117024" w:rsidRDefault="00CB55AB" w:rsidP="00F2106A">
            <w:pPr>
              <w:snapToGrid w:val="0"/>
              <w:rPr>
                <w:rFonts w:asciiTheme="minorHAnsi" w:hAnsiTheme="minorHAnsi"/>
                <w:color w:val="000000"/>
                <w:sz w:val="20"/>
                <w:szCs w:val="20"/>
              </w:rPr>
            </w:pPr>
            <w:r w:rsidRPr="00117024">
              <w:rPr>
                <w:rFonts w:asciiTheme="minorHAnsi" w:hAnsiTheme="minorHAnsi"/>
                <w:color w:val="000000"/>
                <w:sz w:val="20"/>
                <w:szCs w:val="20"/>
              </w:rPr>
              <w:t xml:space="preserve">Newly recruited employees within the quarter      </w:t>
            </w:r>
          </w:p>
          <w:p w14:paraId="512D4D6B" w14:textId="77777777"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 Total new employees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14:paraId="51FFE8BF" w14:textId="77777777" w:rsidR="00CB55AB" w:rsidRPr="00F2106A" w:rsidRDefault="00CB55AB" w:rsidP="00EB7A74">
            <w:pPr>
              <w:rPr>
                <w:rFonts w:asciiTheme="minorHAnsi" w:hAnsiTheme="minorHAnsi"/>
                <w:bCs/>
                <w:color w:val="000000"/>
                <w:sz w:val="20"/>
                <w:szCs w:val="20"/>
              </w:rPr>
            </w:pPr>
            <w:r w:rsidRPr="00117024">
              <w:rPr>
                <w:rFonts w:asciiTheme="minorHAnsi" w:hAnsiTheme="minorHAnsi"/>
                <w:color w:val="000000"/>
                <w:sz w:val="20"/>
                <w:szCs w:val="20"/>
              </w:rPr>
              <w:t xml:space="preserve"> New male employees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p>
        </w:tc>
      </w:tr>
      <w:tr w:rsidR="00C178F4" w14:paraId="66AF4A7D" w14:textId="77777777" w:rsidTr="00117024">
        <w:trPr>
          <w:trHeight w:val="110"/>
        </w:trPr>
        <w:tc>
          <w:tcPr>
            <w:tcW w:w="2718" w:type="dxa"/>
            <w:shd w:val="clear" w:color="auto" w:fill="auto"/>
            <w:vAlign w:val="center"/>
          </w:tcPr>
          <w:p w14:paraId="0B9365C0" w14:textId="77777777"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14:paraId="30B33970" w14:textId="77777777" w:rsidR="00C178F4" w:rsidRPr="00117024" w:rsidRDefault="00C178F4" w:rsidP="007D771E">
            <w:pPr>
              <w:snapToGrid w:val="0"/>
              <w:rPr>
                <w:rFonts w:asciiTheme="minorHAnsi" w:hAnsiTheme="minorHAnsi"/>
                <w:bCs/>
                <w:color w:val="000000"/>
                <w:sz w:val="20"/>
                <w:szCs w:val="20"/>
              </w:rPr>
            </w:pPr>
          </w:p>
        </w:tc>
      </w:tr>
      <w:tr w:rsidR="00CB55AB" w14:paraId="0E61E609" w14:textId="77777777" w:rsidTr="00117024">
        <w:trPr>
          <w:trHeight w:val="110"/>
        </w:trPr>
        <w:tc>
          <w:tcPr>
            <w:tcW w:w="2718" w:type="dxa"/>
            <w:shd w:val="clear" w:color="auto" w:fill="auto"/>
            <w:vAlign w:val="center"/>
          </w:tcPr>
          <w:p w14:paraId="6DC97E37" w14:textId="77777777"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B</w:t>
            </w:r>
            <w:r w:rsidR="00CB55AB" w:rsidRPr="00117024">
              <w:rPr>
                <w:rFonts w:asciiTheme="minorHAnsi" w:hAnsiTheme="minorHAnsi"/>
                <w:color w:val="000000"/>
                <w:sz w:val="20"/>
                <w:szCs w:val="20"/>
              </w:rPr>
              <w:t>2B</w:t>
            </w:r>
          </w:p>
        </w:tc>
        <w:tc>
          <w:tcPr>
            <w:tcW w:w="7673" w:type="dxa"/>
            <w:shd w:val="clear" w:color="auto" w:fill="auto"/>
            <w:vAlign w:val="center"/>
          </w:tcPr>
          <w:p w14:paraId="65FBF7E4" w14:textId="77777777" w:rsidR="00CB55AB" w:rsidRPr="00F2106A" w:rsidRDefault="00CB55AB" w:rsidP="00F2106A">
            <w:pPr>
              <w:snapToGrid w:val="0"/>
              <w:rPr>
                <w:rFonts w:asciiTheme="minorHAnsi" w:hAnsiTheme="minorHAnsi"/>
                <w:color w:val="000000"/>
                <w:sz w:val="20"/>
                <w:szCs w:val="20"/>
              </w:rPr>
            </w:pPr>
            <w:r w:rsidRPr="00117024">
              <w:rPr>
                <w:rFonts w:asciiTheme="minorHAnsi" w:hAnsiTheme="minorHAnsi"/>
                <w:bCs/>
                <w:color w:val="000000"/>
                <w:sz w:val="20"/>
                <w:szCs w:val="20"/>
              </w:rPr>
              <w:t xml:space="preserve">For the </w:t>
            </w:r>
            <w:r w:rsidRPr="00117024">
              <w:rPr>
                <w:rFonts w:asciiTheme="minorHAnsi" w:hAnsiTheme="minorHAnsi"/>
                <w:bCs/>
                <w:color w:val="000000"/>
                <w:sz w:val="20"/>
                <w:szCs w:val="20"/>
                <w:lang w:val="vi-VN"/>
              </w:rPr>
              <w:t>time period</w:t>
            </w:r>
            <w:r w:rsidRPr="00117024">
              <w:rPr>
                <w:rFonts w:asciiTheme="minorHAnsi" w:hAnsiTheme="minorHAnsi"/>
                <w:bCs/>
                <w:color w:val="000000"/>
                <w:sz w:val="20"/>
                <w:szCs w:val="20"/>
              </w:rPr>
              <w:t xml:space="preserve"> Month </w:t>
            </w:r>
            <w:r w:rsidR="00EB7A74" w:rsidRPr="00117024">
              <w:rPr>
                <w:rFonts w:asciiTheme="minorHAnsi" w:hAnsiTheme="minorHAnsi"/>
                <w:bCs/>
                <w:color w:val="000000"/>
                <w:sz w:val="20"/>
                <w:szCs w:val="20"/>
              </w:rPr>
              <w:t>x</w:t>
            </w:r>
            <w:r w:rsidRPr="00117024">
              <w:rPr>
                <w:rFonts w:asciiTheme="minorHAnsi" w:hAnsiTheme="minorHAnsi"/>
                <w:bCs/>
                <w:color w:val="000000"/>
                <w:sz w:val="20"/>
                <w:szCs w:val="20"/>
              </w:rPr>
              <w:t xml:space="preserve"> to Month </w:t>
            </w:r>
            <w:r w:rsidR="00EB7A74" w:rsidRPr="00117024">
              <w:rPr>
                <w:rFonts w:asciiTheme="minorHAnsi" w:hAnsiTheme="minorHAnsi"/>
                <w:bCs/>
                <w:color w:val="000000"/>
                <w:sz w:val="20"/>
                <w:szCs w:val="20"/>
              </w:rPr>
              <w:t xml:space="preserve">x </w:t>
            </w:r>
            <w:r w:rsidRPr="00117024">
              <w:rPr>
                <w:rFonts w:asciiTheme="minorHAnsi" w:hAnsiTheme="minorHAnsi"/>
                <w:bCs/>
                <w:color w:val="000000"/>
                <w:sz w:val="20"/>
                <w:szCs w:val="20"/>
              </w:rPr>
              <w:t>20</w:t>
            </w:r>
            <w:r w:rsidR="00EB7A74" w:rsidRPr="00117024">
              <w:rPr>
                <w:rFonts w:asciiTheme="minorHAnsi" w:hAnsiTheme="minorHAnsi"/>
                <w:bCs/>
                <w:color w:val="000000"/>
                <w:sz w:val="20"/>
                <w:szCs w:val="20"/>
              </w:rPr>
              <w:t>xx</w:t>
            </w:r>
            <w:r w:rsidRPr="00117024">
              <w:rPr>
                <w:rFonts w:asciiTheme="minorHAnsi" w:hAnsiTheme="minorHAnsi"/>
                <w:bCs/>
                <w:color w:val="000000"/>
                <w:sz w:val="20"/>
                <w:szCs w:val="20"/>
              </w:rPr>
              <w:t xml:space="preserve">, please record the number </w:t>
            </w:r>
            <w:r w:rsidRPr="00117024">
              <w:rPr>
                <w:rFonts w:asciiTheme="minorHAnsi" w:hAnsiTheme="minorHAnsi"/>
                <w:color w:val="000000"/>
                <w:sz w:val="20"/>
                <w:szCs w:val="20"/>
              </w:rPr>
              <w:t>of reduced employees.  (Include employees that left the establishment in all cases of retirement, contract termination, fire, resign, quit…)</w:t>
            </w:r>
          </w:p>
        </w:tc>
      </w:tr>
      <w:tr w:rsidR="00CB55AB" w14:paraId="46CE533B" w14:textId="77777777" w:rsidTr="00117024">
        <w:trPr>
          <w:trHeight w:val="110"/>
        </w:trPr>
        <w:tc>
          <w:tcPr>
            <w:tcW w:w="2718" w:type="dxa"/>
            <w:shd w:val="clear" w:color="auto" w:fill="auto"/>
            <w:vAlign w:val="center"/>
          </w:tcPr>
          <w:p w14:paraId="5CC29294" w14:textId="77777777"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14:paraId="2F7E1128"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Total reduced employees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14:paraId="1264F9C2" w14:textId="77777777" w:rsidR="00CB55AB" w:rsidRPr="00F2106A" w:rsidRDefault="00CB55AB" w:rsidP="00EB7A74">
            <w:pPr>
              <w:rPr>
                <w:rFonts w:asciiTheme="minorHAnsi" w:hAnsiTheme="minorHAnsi"/>
                <w:bCs/>
                <w:color w:val="000000"/>
                <w:sz w:val="20"/>
                <w:szCs w:val="20"/>
              </w:rPr>
            </w:pPr>
            <w:r w:rsidRPr="00117024">
              <w:rPr>
                <w:rFonts w:asciiTheme="minorHAnsi" w:hAnsiTheme="minorHAnsi"/>
                <w:color w:val="000000"/>
                <w:sz w:val="20"/>
                <w:szCs w:val="20"/>
              </w:rPr>
              <w:t xml:space="preserve">Reduced male employees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p>
        </w:tc>
      </w:tr>
      <w:tr w:rsidR="00C178F4" w14:paraId="09F48424" w14:textId="77777777" w:rsidTr="00117024">
        <w:trPr>
          <w:trHeight w:val="110"/>
        </w:trPr>
        <w:tc>
          <w:tcPr>
            <w:tcW w:w="2718" w:type="dxa"/>
            <w:shd w:val="clear" w:color="auto" w:fill="auto"/>
            <w:vAlign w:val="center"/>
          </w:tcPr>
          <w:p w14:paraId="745BCA68" w14:textId="77777777"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14:paraId="0070FF08" w14:textId="77777777" w:rsidR="00C178F4" w:rsidRPr="00117024" w:rsidRDefault="00C178F4" w:rsidP="00EB7A74">
            <w:pPr>
              <w:snapToGrid w:val="0"/>
              <w:rPr>
                <w:rFonts w:asciiTheme="minorHAnsi" w:hAnsiTheme="minorHAnsi"/>
                <w:bCs/>
                <w:color w:val="000000"/>
                <w:sz w:val="20"/>
                <w:szCs w:val="20"/>
                <w:lang w:val="vi-VN"/>
              </w:rPr>
            </w:pPr>
          </w:p>
        </w:tc>
      </w:tr>
      <w:tr w:rsidR="00CB55AB" w14:paraId="01E9C879" w14:textId="77777777" w:rsidTr="00C178F4">
        <w:trPr>
          <w:trHeight w:val="110"/>
        </w:trPr>
        <w:tc>
          <w:tcPr>
            <w:tcW w:w="2718" w:type="dxa"/>
            <w:shd w:val="clear" w:color="auto" w:fill="auto"/>
            <w:vAlign w:val="center"/>
          </w:tcPr>
          <w:p w14:paraId="047E0F55" w14:textId="77777777" w:rsidR="00CB55AB" w:rsidRPr="00117024" w:rsidRDefault="00CB55AB" w:rsidP="00C178F4">
            <w:pPr>
              <w:snapToGrid w:val="0"/>
              <w:rPr>
                <w:rFonts w:asciiTheme="minorHAnsi" w:hAnsiTheme="minorHAnsi"/>
                <w:color w:val="000000"/>
                <w:sz w:val="20"/>
                <w:szCs w:val="20"/>
              </w:rPr>
            </w:pPr>
            <w:r w:rsidRPr="00117024">
              <w:rPr>
                <w:rFonts w:asciiTheme="minorHAnsi" w:hAnsiTheme="minorHAnsi"/>
                <w:color w:val="000000"/>
                <w:sz w:val="20"/>
                <w:szCs w:val="20"/>
              </w:rPr>
              <w:lastRenderedPageBreak/>
              <w:t>B2C</w:t>
            </w:r>
          </w:p>
        </w:tc>
        <w:tc>
          <w:tcPr>
            <w:tcW w:w="7673" w:type="dxa"/>
            <w:shd w:val="clear" w:color="auto" w:fill="auto"/>
            <w:vAlign w:val="center"/>
          </w:tcPr>
          <w:p w14:paraId="731EDBF9" w14:textId="77777777" w:rsidR="00CB55AB" w:rsidRPr="007D771E" w:rsidRDefault="00CB55AB" w:rsidP="00C178F4">
            <w:pPr>
              <w:snapToGrid w:val="0"/>
              <w:rPr>
                <w:rFonts w:asciiTheme="minorHAnsi" w:hAnsiTheme="minorHAnsi"/>
                <w:color w:val="000000"/>
                <w:sz w:val="20"/>
                <w:szCs w:val="20"/>
              </w:rPr>
            </w:pPr>
            <w:r w:rsidRPr="00117024">
              <w:rPr>
                <w:rFonts w:asciiTheme="minorHAnsi" w:hAnsiTheme="minorHAnsi"/>
                <w:bCs/>
                <w:color w:val="000000"/>
                <w:sz w:val="20"/>
                <w:szCs w:val="20"/>
                <w:lang w:val="vi-VN"/>
              </w:rPr>
              <w:t>P</w:t>
            </w:r>
            <w:r w:rsidRPr="00117024">
              <w:rPr>
                <w:rFonts w:asciiTheme="minorHAnsi" w:hAnsiTheme="minorHAnsi"/>
                <w:bCs/>
                <w:color w:val="000000"/>
                <w:sz w:val="20"/>
                <w:szCs w:val="20"/>
              </w:rPr>
              <w:t>lease record the number of</w:t>
            </w:r>
            <w:r w:rsidRPr="00117024">
              <w:rPr>
                <w:rFonts w:asciiTheme="minorHAnsi" w:hAnsiTheme="minorHAnsi"/>
                <w:bCs/>
                <w:color w:val="000000"/>
                <w:sz w:val="20"/>
                <w:szCs w:val="20"/>
                <w:lang w:val="vi-VN"/>
              </w:rPr>
              <w:t xml:space="preserve"> current</w:t>
            </w:r>
            <w:r w:rsidRPr="00117024">
              <w:rPr>
                <w:rFonts w:asciiTheme="minorHAnsi" w:hAnsiTheme="minorHAnsi"/>
                <w:bCs/>
                <w:color w:val="000000"/>
                <w:sz w:val="20"/>
                <w:szCs w:val="20"/>
              </w:rPr>
              <w:t xml:space="preserve"> </w:t>
            </w:r>
            <w:r w:rsidRPr="00117024">
              <w:rPr>
                <w:rFonts w:asciiTheme="minorHAnsi" w:hAnsiTheme="minorHAnsi"/>
                <w:color w:val="000000"/>
                <w:sz w:val="20"/>
                <w:szCs w:val="20"/>
              </w:rPr>
              <w:t xml:space="preserve">employees </w:t>
            </w:r>
            <w:r w:rsidRPr="00117024">
              <w:rPr>
                <w:rFonts w:asciiTheme="minorHAnsi" w:hAnsiTheme="minorHAnsi"/>
                <w:color w:val="000000"/>
                <w:sz w:val="20"/>
                <w:szCs w:val="20"/>
                <w:lang w:val="vi-VN"/>
              </w:rPr>
              <w:t xml:space="preserve"> hired before </w:t>
            </w:r>
            <w:r w:rsidR="00EB7A74" w:rsidRPr="00117024">
              <w:rPr>
                <w:rFonts w:asciiTheme="minorHAnsi" w:hAnsiTheme="minorHAnsi"/>
                <w:color w:val="000000"/>
                <w:sz w:val="20"/>
                <w:szCs w:val="20"/>
              </w:rPr>
              <w:t>x</w:t>
            </w:r>
            <w:r w:rsidRPr="00117024">
              <w:rPr>
                <w:rFonts w:asciiTheme="minorHAnsi" w:hAnsiTheme="minorHAnsi"/>
                <w:color w:val="000000"/>
                <w:sz w:val="20"/>
                <w:szCs w:val="20"/>
              </w:rPr>
              <w:t xml:space="preserve"> Month </w:t>
            </w:r>
            <w:r w:rsidR="00EB7A74" w:rsidRPr="00117024">
              <w:rPr>
                <w:rFonts w:asciiTheme="minorHAnsi" w:hAnsiTheme="minorHAnsi"/>
                <w:color w:val="000000"/>
                <w:sz w:val="20"/>
                <w:szCs w:val="20"/>
              </w:rPr>
              <w:t>x</w:t>
            </w:r>
            <w:r w:rsidRPr="00117024">
              <w:rPr>
                <w:rFonts w:asciiTheme="minorHAnsi" w:hAnsiTheme="minorHAnsi"/>
                <w:color w:val="000000"/>
                <w:sz w:val="20"/>
                <w:szCs w:val="20"/>
              </w:rPr>
              <w:t>, 20</w:t>
            </w:r>
            <w:r w:rsidR="00EB7A74" w:rsidRPr="00117024">
              <w:rPr>
                <w:rFonts w:asciiTheme="minorHAnsi" w:hAnsiTheme="minorHAnsi"/>
                <w:color w:val="000000"/>
                <w:sz w:val="20"/>
                <w:szCs w:val="20"/>
              </w:rPr>
              <w:t>xx</w:t>
            </w:r>
            <w:r w:rsidR="00F2106A">
              <w:rPr>
                <w:rFonts w:asciiTheme="minorHAnsi" w:hAnsiTheme="minorHAnsi"/>
                <w:color w:val="000000"/>
                <w:sz w:val="20"/>
                <w:szCs w:val="20"/>
              </w:rPr>
              <w:t xml:space="preserve"> [beginning of last quarter]</w:t>
            </w:r>
            <w:r w:rsidRPr="00117024">
              <w:rPr>
                <w:rFonts w:asciiTheme="minorHAnsi" w:hAnsiTheme="minorHAnsi"/>
                <w:color w:val="000000"/>
                <w:sz w:val="20"/>
                <w:szCs w:val="20"/>
              </w:rPr>
              <w:t>.</w:t>
            </w:r>
          </w:p>
        </w:tc>
      </w:tr>
      <w:tr w:rsidR="00CB55AB" w14:paraId="2C84ECE5" w14:textId="77777777" w:rsidTr="00117024">
        <w:trPr>
          <w:trHeight w:val="110"/>
        </w:trPr>
        <w:tc>
          <w:tcPr>
            <w:tcW w:w="2718" w:type="dxa"/>
            <w:shd w:val="clear" w:color="auto" w:fill="auto"/>
            <w:vAlign w:val="center"/>
          </w:tcPr>
          <w:p w14:paraId="00BC8022" w14:textId="77777777"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14:paraId="5A8C5857"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Total employees one quarter or longer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14:paraId="5525F716" w14:textId="77777777" w:rsidR="00CB55AB" w:rsidRPr="00F2106A" w:rsidRDefault="00CB55AB" w:rsidP="00EB7A74">
            <w:pPr>
              <w:rPr>
                <w:rFonts w:asciiTheme="minorHAnsi" w:hAnsiTheme="minorHAnsi"/>
                <w:bCs/>
                <w:color w:val="000000"/>
                <w:sz w:val="20"/>
                <w:szCs w:val="20"/>
              </w:rPr>
            </w:pPr>
            <w:r w:rsidRPr="00117024">
              <w:rPr>
                <w:rFonts w:asciiTheme="minorHAnsi" w:hAnsiTheme="minorHAnsi"/>
                <w:color w:val="000000"/>
                <w:sz w:val="20"/>
                <w:szCs w:val="20"/>
              </w:rPr>
              <w:t xml:space="preserve">Male employees one quarter or longer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p>
        </w:tc>
      </w:tr>
      <w:tr w:rsidR="00C178F4" w14:paraId="62F97868" w14:textId="77777777" w:rsidTr="00117024">
        <w:trPr>
          <w:trHeight w:val="110"/>
        </w:trPr>
        <w:tc>
          <w:tcPr>
            <w:tcW w:w="2718" w:type="dxa"/>
            <w:shd w:val="clear" w:color="auto" w:fill="auto"/>
            <w:vAlign w:val="center"/>
          </w:tcPr>
          <w:p w14:paraId="0280E83C" w14:textId="77777777"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14:paraId="2659ED83" w14:textId="77777777" w:rsidR="00C178F4" w:rsidRPr="00117024" w:rsidRDefault="00C178F4" w:rsidP="00EB7A74">
            <w:pPr>
              <w:snapToGrid w:val="0"/>
              <w:rPr>
                <w:rFonts w:asciiTheme="minorHAnsi" w:hAnsiTheme="minorHAnsi"/>
                <w:bCs/>
                <w:color w:val="000000"/>
                <w:sz w:val="20"/>
                <w:szCs w:val="20"/>
              </w:rPr>
            </w:pPr>
          </w:p>
        </w:tc>
      </w:tr>
      <w:tr w:rsidR="00CB55AB" w14:paraId="2CA0E259" w14:textId="77777777" w:rsidTr="00117024">
        <w:trPr>
          <w:trHeight w:val="110"/>
        </w:trPr>
        <w:tc>
          <w:tcPr>
            <w:tcW w:w="2718" w:type="dxa"/>
            <w:shd w:val="clear" w:color="auto" w:fill="auto"/>
            <w:vAlign w:val="center"/>
          </w:tcPr>
          <w:p w14:paraId="178D1902" w14:textId="77777777" w:rsidR="00CB55AB" w:rsidRPr="00117024" w:rsidRDefault="00CB55AB" w:rsidP="00C178F4">
            <w:pPr>
              <w:snapToGrid w:val="0"/>
              <w:rPr>
                <w:rFonts w:asciiTheme="minorHAnsi" w:hAnsiTheme="minorHAnsi"/>
                <w:color w:val="000000"/>
                <w:sz w:val="20"/>
                <w:szCs w:val="20"/>
              </w:rPr>
            </w:pPr>
            <w:r w:rsidRPr="00117024">
              <w:rPr>
                <w:rFonts w:asciiTheme="minorHAnsi" w:hAnsiTheme="minorHAnsi"/>
                <w:color w:val="000000"/>
                <w:sz w:val="20"/>
                <w:szCs w:val="20"/>
              </w:rPr>
              <w:t>B3</w:t>
            </w:r>
          </w:p>
        </w:tc>
        <w:tc>
          <w:tcPr>
            <w:tcW w:w="7673" w:type="dxa"/>
            <w:shd w:val="clear" w:color="auto" w:fill="auto"/>
            <w:vAlign w:val="center"/>
          </w:tcPr>
          <w:p w14:paraId="1B05126F" w14:textId="77777777" w:rsidR="00CB55AB" w:rsidRPr="00C178F4" w:rsidRDefault="00CB55AB" w:rsidP="00C178F4">
            <w:pPr>
              <w:snapToGrid w:val="0"/>
              <w:rPr>
                <w:rFonts w:asciiTheme="minorHAnsi" w:hAnsiTheme="minorHAnsi"/>
                <w:bCs/>
                <w:color w:val="000000"/>
                <w:sz w:val="20"/>
                <w:szCs w:val="20"/>
              </w:rPr>
            </w:pPr>
            <w:r w:rsidRPr="00117024">
              <w:rPr>
                <w:rFonts w:asciiTheme="minorHAnsi" w:hAnsiTheme="minorHAnsi"/>
                <w:bCs/>
                <w:color w:val="000000"/>
                <w:sz w:val="20"/>
                <w:szCs w:val="20"/>
              </w:rPr>
              <w:t xml:space="preserve">Please record employees' compensation and </w:t>
            </w:r>
            <w:r w:rsidRPr="00117024">
              <w:rPr>
                <w:rFonts w:asciiTheme="minorHAnsi" w:hAnsiTheme="minorHAnsi"/>
                <w:bCs/>
                <w:color w:val="000000"/>
                <w:sz w:val="20"/>
                <w:szCs w:val="20"/>
                <w:lang w:val="vi-VN"/>
              </w:rPr>
              <w:t xml:space="preserve">the </w:t>
            </w:r>
            <w:r w:rsidRPr="00117024">
              <w:rPr>
                <w:rFonts w:asciiTheme="minorHAnsi" w:hAnsiTheme="minorHAnsi"/>
                <w:bCs/>
                <w:color w:val="000000"/>
                <w:sz w:val="20"/>
                <w:szCs w:val="20"/>
              </w:rPr>
              <w:t xml:space="preserve">establishment's contribution </w:t>
            </w:r>
            <w:r w:rsidR="00C178F4">
              <w:rPr>
                <w:rFonts w:asciiTheme="minorHAnsi" w:hAnsiTheme="minorHAnsi"/>
                <w:bCs/>
                <w:color w:val="000000"/>
                <w:sz w:val="20"/>
                <w:szCs w:val="20"/>
              </w:rPr>
              <w:t xml:space="preserve">to other labor payments such as an insurance or trade union fund for the time period </w:t>
            </w:r>
            <w:r w:rsidRPr="00117024">
              <w:rPr>
                <w:rFonts w:asciiTheme="minorHAnsi" w:hAnsiTheme="minorHAnsi"/>
                <w:bCs/>
                <w:color w:val="000000"/>
                <w:sz w:val="20"/>
                <w:szCs w:val="20"/>
              </w:rPr>
              <w:t xml:space="preserve">Month </w:t>
            </w:r>
            <w:r w:rsidR="00EB7A74" w:rsidRPr="00117024">
              <w:rPr>
                <w:rFonts w:asciiTheme="minorHAnsi" w:hAnsiTheme="minorHAnsi"/>
                <w:bCs/>
                <w:color w:val="000000"/>
                <w:sz w:val="20"/>
                <w:szCs w:val="20"/>
              </w:rPr>
              <w:t xml:space="preserve">x </w:t>
            </w:r>
            <w:r w:rsidRPr="00117024">
              <w:rPr>
                <w:rFonts w:asciiTheme="minorHAnsi" w:hAnsiTheme="minorHAnsi"/>
                <w:bCs/>
                <w:color w:val="000000"/>
                <w:sz w:val="20"/>
                <w:szCs w:val="20"/>
              </w:rPr>
              <w:t xml:space="preserve">to Month </w:t>
            </w:r>
            <w:r w:rsidR="00EB7A74" w:rsidRPr="00117024">
              <w:rPr>
                <w:rFonts w:asciiTheme="minorHAnsi" w:hAnsiTheme="minorHAnsi"/>
                <w:bCs/>
                <w:color w:val="000000"/>
                <w:sz w:val="20"/>
                <w:szCs w:val="20"/>
              </w:rPr>
              <w:t>x</w:t>
            </w:r>
            <w:r w:rsidRPr="00117024">
              <w:rPr>
                <w:rFonts w:asciiTheme="minorHAnsi" w:hAnsiTheme="minorHAnsi"/>
                <w:bCs/>
                <w:color w:val="000000"/>
                <w:sz w:val="20"/>
                <w:szCs w:val="20"/>
              </w:rPr>
              <w:t xml:space="preserve"> 20</w:t>
            </w:r>
            <w:r w:rsidR="00EB7A74" w:rsidRPr="00117024">
              <w:rPr>
                <w:rFonts w:asciiTheme="minorHAnsi" w:hAnsiTheme="minorHAnsi"/>
                <w:bCs/>
                <w:color w:val="000000"/>
                <w:sz w:val="20"/>
                <w:szCs w:val="20"/>
              </w:rPr>
              <w:t>xx</w:t>
            </w:r>
            <w:r w:rsidRPr="00117024">
              <w:rPr>
                <w:rFonts w:asciiTheme="minorHAnsi" w:hAnsiTheme="minorHAnsi"/>
                <w:bCs/>
                <w:color w:val="000000"/>
                <w:sz w:val="20"/>
                <w:szCs w:val="20"/>
              </w:rPr>
              <w:t>.</w:t>
            </w:r>
          </w:p>
        </w:tc>
      </w:tr>
      <w:tr w:rsidR="00CB55AB" w14:paraId="43331A9B" w14:textId="77777777" w:rsidTr="00117024">
        <w:trPr>
          <w:trHeight w:val="110"/>
        </w:trPr>
        <w:tc>
          <w:tcPr>
            <w:tcW w:w="2718" w:type="dxa"/>
            <w:shd w:val="clear" w:color="auto" w:fill="auto"/>
            <w:vAlign w:val="center"/>
          </w:tcPr>
          <w:p w14:paraId="331848C0" w14:textId="77777777"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14:paraId="45ABAE1D" w14:textId="77777777" w:rsidR="00CB55AB" w:rsidRPr="00117024" w:rsidRDefault="00CB55AB" w:rsidP="00F2106A">
            <w:pPr>
              <w:snapToGrid w:val="0"/>
              <w:rPr>
                <w:rFonts w:asciiTheme="minorHAnsi" w:hAnsiTheme="minorHAnsi"/>
                <w:color w:val="000000"/>
                <w:sz w:val="20"/>
                <w:szCs w:val="20"/>
              </w:rPr>
            </w:pPr>
            <w:r w:rsidRPr="00117024">
              <w:rPr>
                <w:rFonts w:asciiTheme="minorHAnsi" w:hAnsiTheme="minorHAnsi"/>
                <w:color w:val="000000"/>
                <w:sz w:val="20"/>
                <w:szCs w:val="20"/>
              </w:rPr>
              <w:t xml:space="preserve">Employees' compensation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14:paraId="6643697F" w14:textId="77777777" w:rsidR="00CB55AB" w:rsidRPr="00F2106A"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Enterprise's contribution to </w:t>
            </w:r>
            <w:r w:rsidR="00E663F9">
              <w:rPr>
                <w:rFonts w:asciiTheme="minorHAnsi" w:hAnsiTheme="minorHAnsi"/>
                <w:color w:val="000000"/>
                <w:sz w:val="20"/>
                <w:szCs w:val="20"/>
              </w:rPr>
              <w:t>other labor payments such as an insurance or trade union fund</w:t>
            </w:r>
            <w:r w:rsidRPr="00117024">
              <w:rPr>
                <w:rFonts w:asciiTheme="minorHAnsi" w:hAnsiTheme="minorHAnsi"/>
                <w:color w:val="000000"/>
                <w:sz w:val="20"/>
                <w:szCs w:val="20"/>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tc>
      </w:tr>
      <w:tr w:rsidR="00E663F9" w14:paraId="5BC7C39B" w14:textId="77777777" w:rsidTr="00117024">
        <w:trPr>
          <w:trHeight w:val="110"/>
        </w:trPr>
        <w:tc>
          <w:tcPr>
            <w:tcW w:w="2718" w:type="dxa"/>
            <w:shd w:val="clear" w:color="auto" w:fill="auto"/>
            <w:vAlign w:val="center"/>
          </w:tcPr>
          <w:p w14:paraId="1A90949D" w14:textId="77777777" w:rsidR="00E663F9" w:rsidRPr="00117024" w:rsidRDefault="00E663F9" w:rsidP="00EB7A74">
            <w:pPr>
              <w:snapToGrid w:val="0"/>
              <w:rPr>
                <w:rFonts w:asciiTheme="minorHAnsi" w:hAnsiTheme="minorHAnsi"/>
                <w:color w:val="000000"/>
                <w:sz w:val="20"/>
                <w:szCs w:val="20"/>
              </w:rPr>
            </w:pPr>
          </w:p>
        </w:tc>
        <w:tc>
          <w:tcPr>
            <w:tcW w:w="7673" w:type="dxa"/>
            <w:shd w:val="clear" w:color="auto" w:fill="auto"/>
            <w:vAlign w:val="center"/>
          </w:tcPr>
          <w:p w14:paraId="37A1F884" w14:textId="77777777" w:rsidR="00E663F9" w:rsidRPr="00117024" w:rsidRDefault="00E663F9" w:rsidP="00EB7A74">
            <w:pPr>
              <w:snapToGrid w:val="0"/>
              <w:rPr>
                <w:rFonts w:asciiTheme="minorHAnsi" w:hAnsiTheme="minorHAnsi"/>
                <w:bCs/>
                <w:color w:val="000000"/>
                <w:sz w:val="20"/>
                <w:szCs w:val="20"/>
              </w:rPr>
            </w:pPr>
          </w:p>
        </w:tc>
      </w:tr>
      <w:tr w:rsidR="00CB55AB" w14:paraId="00987F22" w14:textId="77777777" w:rsidTr="00117024">
        <w:trPr>
          <w:trHeight w:val="110"/>
        </w:trPr>
        <w:tc>
          <w:tcPr>
            <w:tcW w:w="2718" w:type="dxa"/>
            <w:shd w:val="clear" w:color="auto" w:fill="auto"/>
            <w:vAlign w:val="center"/>
          </w:tcPr>
          <w:p w14:paraId="19A8017B" w14:textId="77777777" w:rsidR="00CB55AB" w:rsidRPr="00117024" w:rsidRDefault="00E663F9" w:rsidP="00EB7A74">
            <w:pPr>
              <w:snapToGrid w:val="0"/>
              <w:rPr>
                <w:rFonts w:asciiTheme="minorHAnsi" w:hAnsiTheme="minorHAnsi"/>
                <w:color w:val="000000"/>
                <w:sz w:val="20"/>
                <w:szCs w:val="20"/>
              </w:rPr>
            </w:pPr>
            <w:r>
              <w:rPr>
                <w:rFonts w:asciiTheme="minorHAnsi" w:hAnsiTheme="minorHAnsi"/>
                <w:color w:val="000000"/>
                <w:sz w:val="20"/>
                <w:szCs w:val="20"/>
              </w:rPr>
              <w:t>B</w:t>
            </w:r>
            <w:r w:rsidR="00CB55AB" w:rsidRPr="00117024">
              <w:rPr>
                <w:rFonts w:asciiTheme="minorHAnsi" w:hAnsiTheme="minorHAnsi"/>
                <w:color w:val="000000"/>
                <w:sz w:val="20"/>
                <w:szCs w:val="20"/>
              </w:rPr>
              <w:t>4</w:t>
            </w:r>
          </w:p>
        </w:tc>
        <w:tc>
          <w:tcPr>
            <w:tcW w:w="7673" w:type="dxa"/>
            <w:shd w:val="clear" w:color="auto" w:fill="auto"/>
            <w:vAlign w:val="center"/>
          </w:tcPr>
          <w:p w14:paraId="5D4D7BF0" w14:textId="77777777" w:rsidR="00CB55AB" w:rsidRPr="00E663F9" w:rsidRDefault="00CB55AB" w:rsidP="00E663F9">
            <w:pPr>
              <w:snapToGrid w:val="0"/>
              <w:rPr>
                <w:rFonts w:asciiTheme="minorHAnsi" w:hAnsiTheme="minorHAnsi"/>
                <w:bCs/>
                <w:color w:val="000000"/>
                <w:sz w:val="20"/>
                <w:szCs w:val="20"/>
              </w:rPr>
            </w:pPr>
            <w:r w:rsidRPr="00117024">
              <w:rPr>
                <w:rFonts w:asciiTheme="minorHAnsi" w:hAnsiTheme="minorHAnsi"/>
                <w:bCs/>
                <w:color w:val="000000"/>
                <w:sz w:val="20"/>
                <w:szCs w:val="20"/>
              </w:rPr>
              <w:t xml:space="preserve">For </w:t>
            </w:r>
            <w:r w:rsidRPr="00117024">
              <w:rPr>
                <w:rFonts w:asciiTheme="minorHAnsi" w:hAnsiTheme="minorHAnsi"/>
                <w:bCs/>
                <w:color w:val="000000"/>
                <w:sz w:val="20"/>
                <w:szCs w:val="20"/>
                <w:lang w:val="vi-VN"/>
              </w:rPr>
              <w:t>the time period</w:t>
            </w:r>
            <w:r w:rsidRPr="00117024">
              <w:rPr>
                <w:rFonts w:asciiTheme="minorHAnsi" w:hAnsiTheme="minorHAnsi"/>
                <w:bCs/>
                <w:color w:val="000000"/>
                <w:sz w:val="20"/>
                <w:szCs w:val="20"/>
              </w:rPr>
              <w:t xml:space="preserve"> Month </w:t>
            </w:r>
            <w:r w:rsidR="00EB7A74" w:rsidRPr="00117024">
              <w:rPr>
                <w:rFonts w:asciiTheme="minorHAnsi" w:hAnsiTheme="minorHAnsi"/>
                <w:bCs/>
                <w:color w:val="000000"/>
                <w:sz w:val="20"/>
                <w:szCs w:val="20"/>
              </w:rPr>
              <w:t>x</w:t>
            </w:r>
            <w:r w:rsidRPr="00117024">
              <w:rPr>
                <w:rFonts w:asciiTheme="minorHAnsi" w:hAnsiTheme="minorHAnsi"/>
                <w:bCs/>
                <w:color w:val="000000"/>
                <w:sz w:val="20"/>
                <w:szCs w:val="20"/>
              </w:rPr>
              <w:t xml:space="preserve"> to Month </w:t>
            </w:r>
            <w:r w:rsidR="00EB7A74" w:rsidRPr="00117024">
              <w:rPr>
                <w:rFonts w:asciiTheme="minorHAnsi" w:hAnsiTheme="minorHAnsi"/>
                <w:bCs/>
                <w:color w:val="000000"/>
                <w:sz w:val="20"/>
                <w:szCs w:val="20"/>
              </w:rPr>
              <w:t>x</w:t>
            </w:r>
            <w:r w:rsidRPr="00117024">
              <w:rPr>
                <w:rFonts w:asciiTheme="minorHAnsi" w:hAnsiTheme="minorHAnsi"/>
                <w:bCs/>
                <w:color w:val="000000"/>
                <w:sz w:val="20"/>
                <w:szCs w:val="20"/>
              </w:rPr>
              <w:t xml:space="preserve"> 20</w:t>
            </w:r>
            <w:r w:rsidR="00EB7A74" w:rsidRPr="00117024">
              <w:rPr>
                <w:rFonts w:asciiTheme="minorHAnsi" w:hAnsiTheme="minorHAnsi"/>
                <w:bCs/>
                <w:color w:val="000000"/>
                <w:sz w:val="20"/>
                <w:szCs w:val="20"/>
              </w:rPr>
              <w:t>xx</w:t>
            </w:r>
            <w:r w:rsidRPr="00117024">
              <w:rPr>
                <w:rFonts w:asciiTheme="minorHAnsi" w:hAnsiTheme="minorHAnsi"/>
                <w:bCs/>
                <w:color w:val="000000"/>
                <w:sz w:val="20"/>
                <w:szCs w:val="20"/>
              </w:rPr>
              <w:t>, please provide the following information about this establishment:</w:t>
            </w:r>
          </w:p>
        </w:tc>
      </w:tr>
      <w:tr w:rsidR="00CB55AB" w14:paraId="2F5E7CEB" w14:textId="77777777" w:rsidTr="00117024">
        <w:trPr>
          <w:trHeight w:val="110"/>
        </w:trPr>
        <w:tc>
          <w:tcPr>
            <w:tcW w:w="2718" w:type="dxa"/>
            <w:shd w:val="clear" w:color="auto" w:fill="auto"/>
            <w:vAlign w:val="center"/>
          </w:tcPr>
          <w:p w14:paraId="7551DFC4" w14:textId="77777777"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14:paraId="610246AE" w14:textId="77777777" w:rsidR="00CB55AB" w:rsidRPr="00E663F9" w:rsidRDefault="00CB55AB" w:rsidP="00E663F9">
            <w:pPr>
              <w:snapToGrid w:val="0"/>
              <w:rPr>
                <w:rFonts w:asciiTheme="minorHAnsi" w:hAnsiTheme="minorHAnsi"/>
                <w:color w:val="000000"/>
                <w:sz w:val="20"/>
                <w:szCs w:val="20"/>
              </w:rPr>
            </w:pP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tc>
      </w:tr>
      <w:tr w:rsidR="00CB55AB" w14:paraId="11D3AC9C" w14:textId="77777777" w:rsidTr="00117024">
        <w:trPr>
          <w:trHeight w:val="110"/>
        </w:trPr>
        <w:tc>
          <w:tcPr>
            <w:tcW w:w="2718" w:type="dxa"/>
            <w:shd w:val="clear" w:color="auto" w:fill="auto"/>
            <w:vAlign w:val="center"/>
          </w:tcPr>
          <w:p w14:paraId="56EB18F0" w14:textId="77777777"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14:paraId="142899AA" w14:textId="77777777" w:rsidR="00E663F9" w:rsidRDefault="00E663F9"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Total cost of raw materials and intermediate goods used in production                                </w:t>
            </w:r>
          </w:p>
          <w:p w14:paraId="749BC680" w14:textId="77777777" w:rsidR="00E663F9" w:rsidRDefault="00E663F9" w:rsidP="00EB7A74">
            <w:pPr>
              <w:snapToGrid w:val="0"/>
              <w:rPr>
                <w:rFonts w:asciiTheme="minorHAnsi" w:hAnsiTheme="minorHAnsi"/>
                <w:color w:val="000000"/>
                <w:sz w:val="20"/>
                <w:szCs w:val="20"/>
              </w:rPr>
            </w:pPr>
          </w:p>
          <w:p w14:paraId="171B221A"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Total cost of electricity</w:t>
            </w:r>
            <w:r w:rsidRPr="00117024">
              <w:rPr>
                <w:rFonts w:asciiTheme="minorHAnsi" w:hAnsiTheme="minorHAnsi"/>
                <w:bCs/>
                <w:color w:val="000000"/>
                <w:sz w:val="20"/>
                <w:szCs w:val="20"/>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14:paraId="06F7EDD4" w14:textId="77777777" w:rsidR="00CB55AB" w:rsidRPr="00117024" w:rsidRDefault="00CB55AB" w:rsidP="00EB7A74">
            <w:pPr>
              <w:rPr>
                <w:rFonts w:asciiTheme="minorHAnsi" w:hAnsiTheme="minorHAnsi"/>
                <w:color w:val="000000"/>
                <w:sz w:val="20"/>
                <w:szCs w:val="20"/>
              </w:rPr>
            </w:pPr>
          </w:p>
          <w:p w14:paraId="706BA233" w14:textId="77777777"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Total cost of communications services </w:t>
            </w:r>
          </w:p>
          <w:p w14:paraId="6C3A639A" w14:textId="77777777"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14:paraId="170C0C80" w14:textId="77777777"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Total cost of fuel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14:paraId="44484039" w14:textId="77777777" w:rsidR="00CB55AB" w:rsidRPr="00117024" w:rsidRDefault="00CB55AB" w:rsidP="00EB7A74">
            <w:pPr>
              <w:rPr>
                <w:rFonts w:asciiTheme="minorHAnsi" w:hAnsiTheme="minorHAnsi"/>
                <w:color w:val="000000"/>
                <w:sz w:val="20"/>
                <w:szCs w:val="20"/>
              </w:rPr>
            </w:pPr>
          </w:p>
          <w:p w14:paraId="22D4AD9D" w14:textId="77777777"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Total cost of transport for goods (not including fuel)</w:t>
            </w:r>
          </w:p>
          <w:p w14:paraId="541530E2" w14:textId="77777777" w:rsidR="00CB55AB" w:rsidRPr="00117024" w:rsidRDefault="007D771E" w:rsidP="00EB7A74">
            <w:pPr>
              <w:rPr>
                <w:rFonts w:asciiTheme="minorHAnsi" w:hAnsiTheme="minorHAnsi"/>
                <w:color w:val="000000"/>
                <w:sz w:val="20"/>
                <w:szCs w:val="20"/>
              </w:rPr>
            </w:pPr>
            <w:r>
              <w:rPr>
                <w:rFonts w:asciiTheme="minorHAnsi" w:hAnsiTheme="minorHAnsi"/>
                <w:color w:val="000000"/>
                <w:sz w:val="20"/>
                <w:szCs w:val="20"/>
              </w:rPr>
              <w:t xml:space="preserve">        </w:t>
            </w:r>
            <w:r w:rsidR="00CB55AB" w:rsidRPr="00117024">
              <w:rPr>
                <w:rFonts w:asciiTheme="minorHAnsi" w:hAnsiTheme="minorHAnsi"/>
                <w:color w:val="000000"/>
                <w:sz w:val="20"/>
                <w:szCs w:val="20"/>
              </w:rPr>
              <w:t xml:space="preserve">                                                 </w:t>
            </w:r>
            <w:r w:rsidR="00CB55AB" w:rsidRPr="00117024">
              <w:rPr>
                <w:rFonts w:asciiTheme="minorHAnsi" w:hAnsiTheme="minorHAnsi"/>
                <w:color w:val="000000"/>
                <w:sz w:val="20"/>
                <w:szCs w:val="20"/>
              </w:rPr>
              <w:fldChar w:fldCharType="begin"/>
            </w:r>
            <w:r w:rsidR="00CB55AB" w:rsidRPr="00117024">
              <w:rPr>
                <w:rFonts w:asciiTheme="minorHAnsi" w:hAnsiTheme="minorHAnsi"/>
                <w:color w:val="000000"/>
                <w:sz w:val="20"/>
                <w:szCs w:val="20"/>
              </w:rPr>
              <w:instrText xml:space="preserve"> FILLIN "Text53"</w:instrText>
            </w:r>
            <w:r w:rsidR="00CB55AB" w:rsidRPr="00117024">
              <w:rPr>
                <w:rFonts w:asciiTheme="minorHAnsi" w:hAnsiTheme="minorHAnsi"/>
                <w:color w:val="000000"/>
                <w:sz w:val="20"/>
                <w:szCs w:val="20"/>
              </w:rPr>
              <w:fldChar w:fldCharType="separate"/>
            </w:r>
            <w:r w:rsidR="00CB55AB" w:rsidRPr="00117024">
              <w:rPr>
                <w:rFonts w:asciiTheme="minorHAnsi" w:hAnsiTheme="minorHAnsi"/>
                <w:color w:val="000000"/>
                <w:sz w:val="20"/>
                <w:szCs w:val="20"/>
              </w:rPr>
              <w:t>     </w:t>
            </w:r>
            <w:r w:rsidR="00CB55AB" w:rsidRPr="00117024">
              <w:rPr>
                <w:rFonts w:asciiTheme="minorHAnsi" w:hAnsiTheme="minorHAnsi"/>
                <w:color w:val="000000"/>
                <w:sz w:val="20"/>
                <w:szCs w:val="20"/>
              </w:rPr>
              <w:fldChar w:fldCharType="end"/>
            </w:r>
            <w:r w:rsidR="00CB55AB" w:rsidRPr="00117024">
              <w:rPr>
                <w:rFonts w:asciiTheme="minorHAnsi" w:hAnsiTheme="minorHAnsi"/>
                <w:color w:val="000000"/>
                <w:sz w:val="20"/>
                <w:szCs w:val="20"/>
              </w:rPr>
              <w:t xml:space="preserve">  </w:t>
            </w:r>
          </w:p>
          <w:p w14:paraId="4C012791" w14:textId="77777777"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Total cost of water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14:paraId="6357BADE" w14:textId="77777777" w:rsidR="00CB55AB" w:rsidRPr="00117024" w:rsidRDefault="00CB55AB" w:rsidP="00EB7A74">
            <w:pPr>
              <w:rPr>
                <w:rFonts w:asciiTheme="minorHAnsi" w:hAnsiTheme="minorHAnsi"/>
                <w:color w:val="000000"/>
                <w:sz w:val="20"/>
                <w:szCs w:val="20"/>
              </w:rPr>
            </w:pPr>
          </w:p>
          <w:p w14:paraId="37A8C4A5" w14:textId="77777777"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Total cost of rental of land/building, equipment, furniture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14:paraId="608CBA4B" w14:textId="77777777" w:rsidR="00CB55AB" w:rsidRPr="00117024" w:rsidRDefault="00CB55AB" w:rsidP="00EB7A74">
            <w:pPr>
              <w:rPr>
                <w:rFonts w:asciiTheme="minorHAnsi" w:hAnsiTheme="minorHAnsi"/>
                <w:color w:val="000000"/>
                <w:sz w:val="20"/>
                <w:szCs w:val="20"/>
              </w:rPr>
            </w:pPr>
          </w:p>
        </w:tc>
      </w:tr>
      <w:tr w:rsidR="00CB55AB" w14:paraId="20BFCFB5" w14:textId="77777777" w:rsidTr="00117024">
        <w:trPr>
          <w:trHeight w:val="110"/>
        </w:trPr>
        <w:tc>
          <w:tcPr>
            <w:tcW w:w="2718" w:type="dxa"/>
            <w:shd w:val="clear" w:color="auto" w:fill="auto"/>
            <w:vAlign w:val="center"/>
          </w:tcPr>
          <w:p w14:paraId="00919C97"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Debrief</w:t>
            </w:r>
          </w:p>
        </w:tc>
        <w:tc>
          <w:tcPr>
            <w:tcW w:w="7673" w:type="dxa"/>
            <w:shd w:val="clear" w:color="auto" w:fill="auto"/>
            <w:vAlign w:val="center"/>
          </w:tcPr>
          <w:p w14:paraId="6D30FE02" w14:textId="77777777"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You have now completed the survey!  We want to thank you very much for taking the time to answer our questions.   We will keep your answers private.  Your answers will only be used to assess how </w:t>
            </w:r>
            <w:r w:rsidRPr="00E663F9">
              <w:rPr>
                <w:rFonts w:asciiTheme="minorHAnsi" w:hAnsiTheme="minorHAnsi"/>
                <w:color w:val="000000"/>
                <w:sz w:val="20"/>
                <w:szCs w:val="20"/>
              </w:rPr>
              <w:t>the Better Work Program</w:t>
            </w:r>
            <w:r w:rsidRPr="00117024">
              <w:rPr>
                <w:rFonts w:asciiTheme="minorHAnsi" w:hAnsiTheme="minorHAnsi"/>
                <w:color w:val="000000"/>
                <w:sz w:val="20"/>
                <w:szCs w:val="20"/>
              </w:rPr>
              <w:t xml:space="preserve"> affects factory organization and performance.</w:t>
            </w:r>
          </w:p>
          <w:p w14:paraId="0B8D7291" w14:textId="77777777" w:rsidR="00CB55AB" w:rsidRPr="00117024" w:rsidRDefault="00CB55AB" w:rsidP="00EB7A74">
            <w:pPr>
              <w:rPr>
                <w:rFonts w:asciiTheme="minorHAnsi" w:hAnsiTheme="minorHAnsi"/>
                <w:color w:val="000000"/>
                <w:sz w:val="20"/>
                <w:szCs w:val="20"/>
              </w:rPr>
            </w:pPr>
          </w:p>
          <w:p w14:paraId="4C70C99D" w14:textId="77777777" w:rsidR="00CB55AB" w:rsidRPr="007D771E" w:rsidRDefault="00CB55AB" w:rsidP="007D771E">
            <w:pPr>
              <w:pStyle w:val="HTMLPreformatted"/>
              <w:rPr>
                <w:rFonts w:asciiTheme="minorHAnsi" w:hAnsiTheme="minorHAnsi" w:cs="Times New Roman"/>
                <w:color w:val="000000"/>
              </w:rPr>
            </w:pPr>
            <w:r w:rsidRPr="00117024">
              <w:rPr>
                <w:rFonts w:asciiTheme="minorHAnsi" w:hAnsiTheme="minorHAnsi" w:cs="Times New Roman"/>
                <w:color w:val="000000"/>
              </w:rPr>
              <w:t>After today, you may have some questions or concerns about this survey.  You can contact</w:t>
            </w:r>
            <w:r w:rsidR="007D771E">
              <w:rPr>
                <w:rFonts w:asciiTheme="minorHAnsi" w:hAnsiTheme="minorHAnsi" w:cs="Times New Roman"/>
                <w:color w:val="000000"/>
              </w:rPr>
              <w:t xml:space="preserve"> [contact info] </w:t>
            </w:r>
            <w:r w:rsidRPr="00117024">
              <w:rPr>
                <w:rFonts w:asciiTheme="minorHAnsi" w:hAnsiTheme="minorHAnsi"/>
                <w:color w:val="000000"/>
              </w:rPr>
              <w:t>to talk to about your concerns.</w:t>
            </w:r>
          </w:p>
          <w:p w14:paraId="1DF37AEE" w14:textId="77777777" w:rsidR="00CB55AB" w:rsidRPr="00117024" w:rsidRDefault="00CB55AB" w:rsidP="00EB7A74">
            <w:pPr>
              <w:rPr>
                <w:rFonts w:asciiTheme="minorHAnsi" w:hAnsiTheme="minorHAnsi"/>
                <w:i/>
                <w:color w:val="000000"/>
                <w:sz w:val="20"/>
                <w:szCs w:val="20"/>
              </w:rPr>
            </w:pPr>
          </w:p>
        </w:tc>
      </w:tr>
    </w:tbl>
    <w:p w14:paraId="79902506" w14:textId="77777777" w:rsidR="004E2118" w:rsidRDefault="00EB7A74" w:rsidP="009873FB">
      <w:r>
        <w:br w:type="textWrapping" w:clear="all"/>
      </w:r>
    </w:p>
    <w:sectPr w:rsidR="004E2118" w:rsidSect="00117024">
      <w:footerReference w:type="default" r:id="rId9"/>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2130B" w14:textId="77777777" w:rsidR="00285EBB" w:rsidRDefault="00285EBB">
      <w:r>
        <w:separator/>
      </w:r>
    </w:p>
  </w:endnote>
  <w:endnote w:type="continuationSeparator" w:id="0">
    <w:p w14:paraId="5259951B" w14:textId="77777777" w:rsidR="00285EBB" w:rsidRDefault="00285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2447745"/>
      <w:docPartObj>
        <w:docPartGallery w:val="Page Numbers (Bottom of Page)"/>
        <w:docPartUnique/>
      </w:docPartObj>
    </w:sdtPr>
    <w:sdtEndPr>
      <w:rPr>
        <w:rFonts w:asciiTheme="minorHAnsi" w:hAnsiTheme="minorHAnsi"/>
        <w:noProof/>
        <w:sz w:val="20"/>
        <w:szCs w:val="20"/>
      </w:rPr>
    </w:sdtEndPr>
    <w:sdtContent>
      <w:p w14:paraId="6C46F5D0" w14:textId="77777777" w:rsidR="00117024" w:rsidRPr="00117024" w:rsidRDefault="00117024">
        <w:pPr>
          <w:pStyle w:val="Footer"/>
          <w:jc w:val="right"/>
          <w:rPr>
            <w:rFonts w:asciiTheme="minorHAnsi" w:hAnsiTheme="minorHAnsi"/>
            <w:sz w:val="20"/>
            <w:szCs w:val="20"/>
          </w:rPr>
        </w:pPr>
        <w:r w:rsidRPr="00117024">
          <w:rPr>
            <w:rFonts w:asciiTheme="minorHAnsi" w:hAnsiTheme="minorHAnsi"/>
            <w:sz w:val="20"/>
            <w:szCs w:val="20"/>
          </w:rPr>
          <w:fldChar w:fldCharType="begin"/>
        </w:r>
        <w:r w:rsidRPr="00117024">
          <w:rPr>
            <w:rFonts w:asciiTheme="minorHAnsi" w:hAnsiTheme="minorHAnsi"/>
            <w:sz w:val="20"/>
            <w:szCs w:val="20"/>
          </w:rPr>
          <w:instrText xml:space="preserve"> PAGE   \* MERGEFORMAT </w:instrText>
        </w:r>
        <w:r w:rsidRPr="00117024">
          <w:rPr>
            <w:rFonts w:asciiTheme="minorHAnsi" w:hAnsiTheme="minorHAnsi"/>
            <w:sz w:val="20"/>
            <w:szCs w:val="20"/>
          </w:rPr>
          <w:fldChar w:fldCharType="separate"/>
        </w:r>
        <w:r w:rsidR="00812157">
          <w:rPr>
            <w:rFonts w:asciiTheme="minorHAnsi" w:hAnsiTheme="minorHAnsi"/>
            <w:noProof/>
            <w:sz w:val="20"/>
            <w:szCs w:val="20"/>
          </w:rPr>
          <w:t>3</w:t>
        </w:r>
        <w:r w:rsidRPr="00117024">
          <w:rPr>
            <w:rFonts w:asciiTheme="minorHAnsi" w:hAnsiTheme="minorHAnsi"/>
            <w:noProof/>
            <w:sz w:val="20"/>
            <w:szCs w:val="20"/>
          </w:rPr>
          <w:fldChar w:fldCharType="end"/>
        </w:r>
      </w:p>
    </w:sdtContent>
  </w:sdt>
  <w:p w14:paraId="79512B90" w14:textId="77777777" w:rsidR="00626F32" w:rsidRDefault="00626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8C874" w14:textId="77777777" w:rsidR="00285EBB" w:rsidRDefault="00285EBB">
      <w:r>
        <w:separator/>
      </w:r>
    </w:p>
  </w:footnote>
  <w:footnote w:type="continuationSeparator" w:id="0">
    <w:p w14:paraId="0E043171" w14:textId="77777777" w:rsidR="00285EBB" w:rsidRDefault="00285E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360" w:hanging="360"/>
      </w:pPr>
    </w:lvl>
  </w:abstractNum>
  <w:abstractNum w:abstractNumId="2">
    <w:nsid w:val="00000003"/>
    <w:multiLevelType w:val="singleLevel"/>
    <w:tmpl w:val="00000003"/>
    <w:name w:val="WW8Num3"/>
    <w:lvl w:ilvl="0">
      <w:start w:val="1"/>
      <w:numFmt w:val="decimal"/>
      <w:lvlText w:val="%1."/>
      <w:lvlJc w:val="left"/>
      <w:pPr>
        <w:tabs>
          <w:tab w:val="num" w:pos="0"/>
        </w:tabs>
        <w:ind w:left="360" w:hanging="360"/>
      </w:pPr>
    </w:lvl>
  </w:abstractNum>
  <w:abstractNum w:abstractNumId="3">
    <w:nsid w:val="00000004"/>
    <w:multiLevelType w:val="singleLevel"/>
    <w:tmpl w:val="00000004"/>
    <w:name w:val="WW8Num4"/>
    <w:lvl w:ilvl="0">
      <w:start w:val="1"/>
      <w:numFmt w:val="decimal"/>
      <w:lvlText w:val="%1."/>
      <w:lvlJc w:val="left"/>
      <w:pPr>
        <w:tabs>
          <w:tab w:val="num" w:pos="0"/>
        </w:tabs>
        <w:ind w:left="720" w:hanging="360"/>
      </w:pPr>
    </w:lvl>
  </w:abstractNum>
  <w:abstractNum w:abstractNumId="4">
    <w:nsid w:val="00000005"/>
    <w:multiLevelType w:val="singleLevel"/>
    <w:tmpl w:val="00000005"/>
    <w:name w:val="WW8Num5"/>
    <w:lvl w:ilvl="0">
      <w:start w:val="1"/>
      <w:numFmt w:val="decimal"/>
      <w:lvlText w:val="%1."/>
      <w:lvlJc w:val="left"/>
      <w:pPr>
        <w:tabs>
          <w:tab w:val="num" w:pos="0"/>
        </w:tabs>
        <w:ind w:left="720" w:hanging="360"/>
      </w:pPr>
    </w:lvl>
  </w:abstractNum>
  <w:abstractNum w:abstractNumId="5">
    <w:nsid w:val="00000006"/>
    <w:multiLevelType w:val="singleLevel"/>
    <w:tmpl w:val="00000006"/>
    <w:name w:val="WW8Num6"/>
    <w:lvl w:ilvl="0">
      <w:start w:val="1"/>
      <w:numFmt w:val="decimal"/>
      <w:lvlText w:val="%1."/>
      <w:lvlJc w:val="left"/>
      <w:pPr>
        <w:tabs>
          <w:tab w:val="num" w:pos="0"/>
        </w:tabs>
        <w:ind w:left="360" w:hanging="360"/>
      </w:pPr>
    </w:lvl>
  </w:abstractNum>
  <w:abstractNum w:abstractNumId="6">
    <w:nsid w:val="00000007"/>
    <w:multiLevelType w:val="singleLevel"/>
    <w:tmpl w:val="00000007"/>
    <w:name w:val="WW8Num7"/>
    <w:lvl w:ilvl="0">
      <w:start w:val="1"/>
      <w:numFmt w:val="decimal"/>
      <w:lvlText w:val="%1."/>
      <w:lvlJc w:val="left"/>
      <w:pPr>
        <w:tabs>
          <w:tab w:val="num" w:pos="0"/>
        </w:tabs>
        <w:ind w:left="7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0D"/>
    <w:rsid w:val="00117024"/>
    <w:rsid w:val="001850BB"/>
    <w:rsid w:val="001E2E0D"/>
    <w:rsid w:val="00285EBB"/>
    <w:rsid w:val="00322293"/>
    <w:rsid w:val="003458C7"/>
    <w:rsid w:val="004E2118"/>
    <w:rsid w:val="005B7925"/>
    <w:rsid w:val="005F3455"/>
    <w:rsid w:val="00626F32"/>
    <w:rsid w:val="007D771E"/>
    <w:rsid w:val="00812157"/>
    <w:rsid w:val="009873FB"/>
    <w:rsid w:val="009B1B4E"/>
    <w:rsid w:val="00AB572C"/>
    <w:rsid w:val="00B82131"/>
    <w:rsid w:val="00C178F4"/>
    <w:rsid w:val="00CB55AB"/>
    <w:rsid w:val="00D9481F"/>
    <w:rsid w:val="00E663F9"/>
    <w:rsid w:val="00EB7A74"/>
    <w:rsid w:val="00F2106A"/>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2"/>
    </o:shapelayout>
  </w:shapeDefaults>
  <w:doNotEmbedSmartTags/>
  <w:decimalSymbol w:val="."/>
  <w:listSeparator w:val=","/>
  <w14:docId w14:val="36A1FAE7"/>
  <w15:docId w15:val="{2B490519-7D85-47ED-B9D1-057E5CBF4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F32"/>
    <w:pPr>
      <w:suppressAutoHyphens/>
    </w:pPr>
    <w:rPr>
      <w:rFonts w:eastAsia="SimSun" w:cs="Calibri"/>
      <w:sz w:val="24"/>
      <w:szCs w:val="24"/>
      <w:lang w:eastAsia="ar-SA"/>
    </w:rPr>
  </w:style>
  <w:style w:type="paragraph" w:styleId="Heading1">
    <w:name w:val="heading 1"/>
    <w:basedOn w:val="Normal"/>
    <w:next w:val="Normal"/>
    <w:qFormat/>
    <w:rsid w:val="00626F32"/>
    <w:pPr>
      <w:keepNext/>
      <w:tabs>
        <w:tab w:val="num" w:pos="0"/>
      </w:tabs>
      <w:ind w:left="432" w:hanging="432"/>
      <w:outlineLvl w:val="0"/>
    </w:pPr>
    <w:rPr>
      <w:b/>
      <w:bCs/>
      <w:color w:val="FFFFFF"/>
    </w:rPr>
  </w:style>
  <w:style w:type="paragraph" w:styleId="Heading2">
    <w:name w:val="heading 2"/>
    <w:basedOn w:val="Normal"/>
    <w:next w:val="Normal"/>
    <w:qFormat/>
    <w:rsid w:val="00626F32"/>
    <w:pPr>
      <w:keepNext/>
      <w:tabs>
        <w:tab w:val="num" w:pos="0"/>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626F32"/>
    <w:pPr>
      <w:keepNext/>
      <w:tabs>
        <w:tab w:val="num" w:pos="0"/>
      </w:tabs>
      <w:ind w:left="360"/>
      <w:jc w:val="center"/>
      <w:outlineLvl w:val="2"/>
    </w:pPr>
    <w:rPr>
      <w:b/>
    </w:rPr>
  </w:style>
  <w:style w:type="paragraph" w:styleId="Heading4">
    <w:name w:val="heading 4"/>
    <w:basedOn w:val="Normal"/>
    <w:next w:val="Normal"/>
    <w:qFormat/>
    <w:rsid w:val="00626F32"/>
    <w:pPr>
      <w:keepNext/>
      <w:tabs>
        <w:tab w:val="num" w:pos="0"/>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626F32"/>
  </w:style>
  <w:style w:type="character" w:customStyle="1" w:styleId="WW8Num8z0">
    <w:name w:val="WW8Num8z0"/>
    <w:rsid w:val="00626F32"/>
    <w:rPr>
      <w:rFonts w:ascii="Symbol" w:hAnsi="Symbol"/>
    </w:rPr>
  </w:style>
  <w:style w:type="character" w:customStyle="1" w:styleId="WW8Num8z1">
    <w:name w:val="WW8Num8z1"/>
    <w:rsid w:val="00626F32"/>
    <w:rPr>
      <w:rFonts w:ascii="Courier New" w:hAnsi="Courier New" w:cs="Courier New"/>
    </w:rPr>
  </w:style>
  <w:style w:type="character" w:customStyle="1" w:styleId="WW8Num8z2">
    <w:name w:val="WW8Num8z2"/>
    <w:rsid w:val="00626F32"/>
    <w:rPr>
      <w:rFonts w:ascii="Wingdings" w:hAnsi="Wingdings"/>
    </w:rPr>
  </w:style>
  <w:style w:type="character" w:customStyle="1" w:styleId="WW8Num11z0">
    <w:name w:val="WW8Num11z0"/>
    <w:rsid w:val="00626F32"/>
    <w:rPr>
      <w:rFonts w:ascii="Symbol" w:hAnsi="Symbol"/>
    </w:rPr>
  </w:style>
  <w:style w:type="character" w:customStyle="1" w:styleId="WW8Num11z1">
    <w:name w:val="WW8Num11z1"/>
    <w:rsid w:val="00626F32"/>
    <w:rPr>
      <w:rFonts w:ascii="Courier New" w:hAnsi="Courier New" w:cs="Courier New"/>
    </w:rPr>
  </w:style>
  <w:style w:type="character" w:customStyle="1" w:styleId="WW8Num11z2">
    <w:name w:val="WW8Num11z2"/>
    <w:rsid w:val="00626F32"/>
    <w:rPr>
      <w:rFonts w:ascii="Wingdings" w:hAnsi="Wingdings"/>
    </w:rPr>
  </w:style>
  <w:style w:type="character" w:customStyle="1" w:styleId="WW8Num29z0">
    <w:name w:val="WW8Num29z0"/>
    <w:rsid w:val="00626F32"/>
    <w:rPr>
      <w:b w:val="0"/>
    </w:rPr>
  </w:style>
  <w:style w:type="character" w:customStyle="1" w:styleId="WW8Num49z0">
    <w:name w:val="WW8Num49z0"/>
    <w:rsid w:val="00626F32"/>
    <w:rPr>
      <w:rFonts w:ascii="Symbol" w:hAnsi="Symbol"/>
    </w:rPr>
  </w:style>
  <w:style w:type="character" w:customStyle="1" w:styleId="WW8Num49z1">
    <w:name w:val="WW8Num49z1"/>
    <w:rsid w:val="00626F32"/>
    <w:rPr>
      <w:rFonts w:ascii="Courier New" w:hAnsi="Courier New" w:cs="Courier New"/>
    </w:rPr>
  </w:style>
  <w:style w:type="character" w:customStyle="1" w:styleId="WW8Num49z2">
    <w:name w:val="WW8Num49z2"/>
    <w:rsid w:val="00626F32"/>
    <w:rPr>
      <w:rFonts w:ascii="Wingdings" w:hAnsi="Wingdings"/>
    </w:rPr>
  </w:style>
  <w:style w:type="character" w:customStyle="1" w:styleId="Heading3Char">
    <w:name w:val="Heading 3 Char"/>
    <w:basedOn w:val="DefaultParagraphFont"/>
    <w:rsid w:val="00626F32"/>
    <w:rPr>
      <w:rFonts w:ascii="Times New Roman" w:eastAsia="SimSun" w:hAnsi="Times New Roman" w:cs="Times New Roman"/>
      <w:b/>
      <w:sz w:val="24"/>
      <w:szCs w:val="24"/>
    </w:rPr>
  </w:style>
  <w:style w:type="character" w:customStyle="1" w:styleId="CommentTextChar">
    <w:name w:val="Comment Text Char"/>
    <w:basedOn w:val="DefaultParagraphFont"/>
    <w:rsid w:val="00626F32"/>
    <w:rPr>
      <w:rFonts w:ascii="Times New Roman" w:eastAsia="SimSun" w:hAnsi="Times New Roman" w:cs="Times New Roman"/>
      <w:kern w:val="1"/>
      <w:sz w:val="20"/>
      <w:szCs w:val="20"/>
    </w:rPr>
  </w:style>
  <w:style w:type="character" w:styleId="CommentReference">
    <w:name w:val="annotation reference"/>
    <w:basedOn w:val="DefaultParagraphFont"/>
    <w:rsid w:val="00626F32"/>
    <w:rPr>
      <w:sz w:val="16"/>
      <w:szCs w:val="16"/>
    </w:rPr>
  </w:style>
  <w:style w:type="character" w:customStyle="1" w:styleId="BalloonTextChar">
    <w:name w:val="Balloon Text Char"/>
    <w:basedOn w:val="DefaultParagraphFont"/>
    <w:rsid w:val="00626F32"/>
    <w:rPr>
      <w:rFonts w:ascii="Tahoma" w:eastAsia="SimSun" w:hAnsi="Tahoma" w:cs="Tahoma"/>
      <w:sz w:val="16"/>
      <w:szCs w:val="16"/>
    </w:rPr>
  </w:style>
  <w:style w:type="character" w:customStyle="1" w:styleId="HeaderChar">
    <w:name w:val="Header Char"/>
    <w:basedOn w:val="DefaultParagraphFont"/>
    <w:rsid w:val="00626F32"/>
    <w:rPr>
      <w:rFonts w:ascii="Times New Roman" w:eastAsia="SimSun" w:hAnsi="Times New Roman" w:cs="Times New Roman"/>
      <w:sz w:val="24"/>
      <w:szCs w:val="24"/>
    </w:rPr>
  </w:style>
  <w:style w:type="character" w:customStyle="1" w:styleId="FooterChar">
    <w:name w:val="Footer Char"/>
    <w:basedOn w:val="DefaultParagraphFont"/>
    <w:uiPriority w:val="99"/>
    <w:rsid w:val="00626F32"/>
    <w:rPr>
      <w:rFonts w:ascii="Times New Roman" w:eastAsia="SimSun" w:hAnsi="Times New Roman" w:cs="Times New Roman"/>
      <w:sz w:val="24"/>
      <w:szCs w:val="24"/>
    </w:rPr>
  </w:style>
  <w:style w:type="character" w:customStyle="1" w:styleId="Heading1Char">
    <w:name w:val="Heading 1 Char"/>
    <w:basedOn w:val="DefaultParagraphFont"/>
    <w:rsid w:val="00626F32"/>
    <w:rPr>
      <w:rFonts w:ascii="Times New Roman" w:eastAsia="SimSun" w:hAnsi="Times New Roman" w:cs="Times New Roman"/>
      <w:b/>
      <w:bCs/>
      <w:color w:val="FFFFFF"/>
      <w:sz w:val="24"/>
      <w:szCs w:val="24"/>
    </w:rPr>
  </w:style>
  <w:style w:type="character" w:customStyle="1" w:styleId="Heading2Char">
    <w:name w:val="Heading 2 Char"/>
    <w:basedOn w:val="DefaultParagraphFont"/>
    <w:rsid w:val="00626F32"/>
    <w:rPr>
      <w:rFonts w:ascii="Arial" w:eastAsia="SimSun" w:hAnsi="Arial" w:cs="Arial"/>
      <w:b/>
      <w:bCs/>
      <w:i/>
      <w:iCs/>
      <w:sz w:val="28"/>
      <w:szCs w:val="28"/>
    </w:rPr>
  </w:style>
  <w:style w:type="character" w:customStyle="1" w:styleId="Heading4Char">
    <w:name w:val="Heading 4 Char"/>
    <w:basedOn w:val="DefaultParagraphFont"/>
    <w:rsid w:val="00626F32"/>
    <w:rPr>
      <w:rFonts w:ascii="Times New Roman" w:eastAsia="SimSun" w:hAnsi="Times New Roman" w:cs="Times New Roman"/>
      <w:b/>
      <w:bCs/>
      <w:sz w:val="24"/>
      <w:szCs w:val="20"/>
    </w:rPr>
  </w:style>
  <w:style w:type="character" w:styleId="PageNumber">
    <w:name w:val="page number"/>
    <w:basedOn w:val="DefaultParagraphFont"/>
    <w:rsid w:val="00626F32"/>
  </w:style>
  <w:style w:type="character" w:customStyle="1" w:styleId="CharChar1">
    <w:name w:val="Char Char1"/>
    <w:basedOn w:val="DefaultParagraphFont"/>
    <w:rsid w:val="00626F32"/>
    <w:rPr>
      <w:sz w:val="24"/>
      <w:szCs w:val="24"/>
    </w:rPr>
  </w:style>
  <w:style w:type="character" w:customStyle="1" w:styleId="CharChar2">
    <w:name w:val="Char Char2"/>
    <w:basedOn w:val="DefaultParagraphFont"/>
    <w:rsid w:val="00626F32"/>
    <w:rPr>
      <w:sz w:val="24"/>
      <w:szCs w:val="24"/>
    </w:rPr>
  </w:style>
  <w:style w:type="character" w:customStyle="1" w:styleId="CharChar">
    <w:name w:val="Char Char"/>
    <w:basedOn w:val="DefaultParagraphFont"/>
    <w:rsid w:val="00626F32"/>
    <w:rPr>
      <w:rFonts w:ascii="Tahoma" w:hAnsi="Tahoma" w:cs="Tahoma"/>
      <w:sz w:val="16"/>
      <w:szCs w:val="16"/>
    </w:rPr>
  </w:style>
  <w:style w:type="character" w:customStyle="1" w:styleId="DocumentMapChar">
    <w:name w:val="Document Map Char"/>
    <w:basedOn w:val="DefaultParagraphFont"/>
    <w:rsid w:val="00626F32"/>
    <w:rPr>
      <w:rFonts w:ascii="SimSun" w:eastAsia="SimSun" w:hAnsi="SimSun" w:cs="Times New Roman"/>
      <w:sz w:val="20"/>
      <w:szCs w:val="20"/>
      <w:shd w:val="clear" w:color="auto" w:fill="000080"/>
    </w:rPr>
  </w:style>
  <w:style w:type="character" w:customStyle="1" w:styleId="CommentSubjectChar">
    <w:name w:val="Comment Subject Char"/>
    <w:basedOn w:val="CommentTextChar"/>
    <w:rsid w:val="00626F32"/>
    <w:rPr>
      <w:rFonts w:ascii="Times New Roman" w:eastAsia="SimSun" w:hAnsi="Times New Roman" w:cs="Times New Roman"/>
      <w:kern w:val="1"/>
      <w:sz w:val="24"/>
      <w:szCs w:val="24"/>
    </w:rPr>
  </w:style>
  <w:style w:type="character" w:customStyle="1" w:styleId="FootnoteTextChar">
    <w:name w:val="Footnote Text Char"/>
    <w:basedOn w:val="DefaultParagraphFont"/>
    <w:rsid w:val="00626F32"/>
    <w:rPr>
      <w:rFonts w:ascii="Times New Roman" w:eastAsia="Times New Roman" w:hAnsi="Times New Roman" w:cs="Times New Roman"/>
      <w:sz w:val="20"/>
      <w:szCs w:val="20"/>
    </w:rPr>
  </w:style>
  <w:style w:type="character" w:customStyle="1" w:styleId="HTMLPreformattedChar">
    <w:name w:val="HTML Preformatted Char"/>
    <w:basedOn w:val="DefaultParagraphFont"/>
    <w:rsid w:val="00626F32"/>
    <w:rPr>
      <w:rFonts w:ascii="Courier New" w:eastAsia="Times New Roman" w:hAnsi="Courier New" w:cs="Courier New"/>
    </w:rPr>
  </w:style>
  <w:style w:type="character" w:customStyle="1" w:styleId="moz-txt-citetags">
    <w:name w:val="moz-txt-citetags"/>
    <w:basedOn w:val="DefaultParagraphFont"/>
    <w:rsid w:val="00626F32"/>
  </w:style>
  <w:style w:type="character" w:styleId="Hyperlink">
    <w:name w:val="Hyperlink"/>
    <w:basedOn w:val="DefaultParagraphFont"/>
    <w:rsid w:val="00626F32"/>
    <w:rPr>
      <w:color w:val="0000FF"/>
      <w:u w:val="single"/>
    </w:rPr>
  </w:style>
  <w:style w:type="paragraph" w:customStyle="1" w:styleId="Heading">
    <w:name w:val="Heading"/>
    <w:basedOn w:val="Normal"/>
    <w:next w:val="BodyText"/>
    <w:rsid w:val="00626F32"/>
    <w:pPr>
      <w:keepNext/>
      <w:spacing w:before="240" w:after="120"/>
    </w:pPr>
    <w:rPr>
      <w:rFonts w:ascii="Arial" w:hAnsi="Arial" w:cs="Tahoma"/>
      <w:sz w:val="28"/>
      <w:szCs w:val="28"/>
    </w:rPr>
  </w:style>
  <w:style w:type="paragraph" w:styleId="BodyText">
    <w:name w:val="Body Text"/>
    <w:basedOn w:val="Normal"/>
    <w:rsid w:val="00626F32"/>
    <w:pPr>
      <w:spacing w:after="120"/>
    </w:pPr>
  </w:style>
  <w:style w:type="paragraph" w:styleId="List">
    <w:name w:val="List"/>
    <w:basedOn w:val="BodyText"/>
    <w:rsid w:val="00626F32"/>
    <w:rPr>
      <w:rFonts w:cs="Tahoma"/>
    </w:rPr>
  </w:style>
  <w:style w:type="paragraph" w:styleId="Caption">
    <w:name w:val="caption"/>
    <w:basedOn w:val="Normal"/>
    <w:qFormat/>
    <w:rsid w:val="00626F32"/>
    <w:pPr>
      <w:suppressLineNumbers/>
      <w:spacing w:before="120" w:after="120"/>
    </w:pPr>
    <w:rPr>
      <w:rFonts w:cs="Tahoma"/>
      <w:i/>
      <w:iCs/>
    </w:rPr>
  </w:style>
  <w:style w:type="paragraph" w:customStyle="1" w:styleId="Index">
    <w:name w:val="Index"/>
    <w:basedOn w:val="Normal"/>
    <w:rsid w:val="00626F32"/>
    <w:pPr>
      <w:suppressLineNumbers/>
    </w:pPr>
    <w:rPr>
      <w:rFonts w:cs="Tahoma"/>
    </w:rPr>
  </w:style>
  <w:style w:type="paragraph" w:styleId="CommentText">
    <w:name w:val="annotation text"/>
    <w:basedOn w:val="Normal"/>
    <w:rsid w:val="00626F32"/>
    <w:pPr>
      <w:widowControl w:val="0"/>
      <w:jc w:val="both"/>
    </w:pPr>
    <w:rPr>
      <w:kern w:val="1"/>
      <w:sz w:val="20"/>
      <w:szCs w:val="20"/>
    </w:rPr>
  </w:style>
  <w:style w:type="paragraph" w:styleId="BalloonText">
    <w:name w:val="Balloon Text"/>
    <w:basedOn w:val="Normal"/>
    <w:rsid w:val="00626F32"/>
    <w:rPr>
      <w:rFonts w:ascii="Tahoma" w:hAnsi="Tahoma" w:cs="Tahoma"/>
      <w:sz w:val="16"/>
      <w:szCs w:val="16"/>
    </w:rPr>
  </w:style>
  <w:style w:type="paragraph" w:styleId="ListParagraph">
    <w:name w:val="List Paragraph"/>
    <w:basedOn w:val="Normal"/>
    <w:qFormat/>
    <w:rsid w:val="00626F32"/>
    <w:pPr>
      <w:ind w:left="720"/>
    </w:pPr>
  </w:style>
  <w:style w:type="paragraph" w:styleId="Header">
    <w:name w:val="header"/>
    <w:basedOn w:val="Normal"/>
    <w:rsid w:val="00626F32"/>
  </w:style>
  <w:style w:type="paragraph" w:styleId="Footer">
    <w:name w:val="footer"/>
    <w:basedOn w:val="Normal"/>
    <w:uiPriority w:val="99"/>
    <w:rsid w:val="00626F32"/>
  </w:style>
  <w:style w:type="paragraph" w:styleId="DocumentMap">
    <w:name w:val="Document Map"/>
    <w:basedOn w:val="Normal"/>
    <w:rsid w:val="00626F32"/>
    <w:pPr>
      <w:shd w:val="clear" w:color="auto" w:fill="000080"/>
    </w:pPr>
    <w:rPr>
      <w:rFonts w:ascii="SimSun" w:hAnsi="SimSun"/>
      <w:sz w:val="20"/>
      <w:szCs w:val="20"/>
    </w:rPr>
  </w:style>
  <w:style w:type="paragraph" w:styleId="NormalIndent">
    <w:name w:val="Normal Indent"/>
    <w:basedOn w:val="Normal"/>
    <w:rsid w:val="00626F32"/>
    <w:pPr>
      <w:widowControl w:val="0"/>
      <w:ind w:firstLine="420"/>
      <w:jc w:val="both"/>
    </w:pPr>
    <w:rPr>
      <w:kern w:val="1"/>
      <w:sz w:val="21"/>
      <w:szCs w:val="21"/>
    </w:rPr>
  </w:style>
  <w:style w:type="paragraph" w:styleId="CommentSubject">
    <w:name w:val="annotation subject"/>
    <w:basedOn w:val="CommentText"/>
    <w:next w:val="CommentText"/>
    <w:rsid w:val="00626F32"/>
    <w:pPr>
      <w:widowControl/>
      <w:jc w:val="left"/>
    </w:pPr>
    <w:rPr>
      <w:sz w:val="24"/>
      <w:szCs w:val="24"/>
    </w:rPr>
  </w:style>
  <w:style w:type="paragraph" w:styleId="FootnoteText">
    <w:name w:val="footnote text"/>
    <w:basedOn w:val="Normal"/>
    <w:rsid w:val="00626F32"/>
    <w:rPr>
      <w:rFonts w:eastAsia="Times New Roman"/>
      <w:sz w:val="20"/>
      <w:szCs w:val="20"/>
    </w:rPr>
  </w:style>
  <w:style w:type="paragraph" w:styleId="HTMLPreformatted">
    <w:name w:val="HTML Preformatted"/>
    <w:basedOn w:val="Normal"/>
    <w:rsid w:val="00626F32"/>
    <w:rPr>
      <w:rFonts w:ascii="Courier New" w:eastAsia="Times New Roman" w:hAnsi="Courier New" w:cs="Courier New"/>
      <w:sz w:val="20"/>
      <w:szCs w:val="20"/>
    </w:rPr>
  </w:style>
  <w:style w:type="paragraph" w:customStyle="1" w:styleId="TableContents">
    <w:name w:val="Table Contents"/>
    <w:basedOn w:val="Normal"/>
    <w:rsid w:val="00626F32"/>
    <w:pPr>
      <w:suppressLineNumbers/>
    </w:pPr>
  </w:style>
  <w:style w:type="paragraph" w:customStyle="1" w:styleId="TableHeading">
    <w:name w:val="Table Heading"/>
    <w:basedOn w:val="TableContents"/>
    <w:rsid w:val="00626F32"/>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4</cp:revision>
  <cp:lastPrinted>2010-07-27T20:23:00Z</cp:lastPrinted>
  <dcterms:created xsi:type="dcterms:W3CDTF">2015-02-17T16:44:00Z</dcterms:created>
  <dcterms:modified xsi:type="dcterms:W3CDTF">2015-03-02T20:33:00Z</dcterms:modified>
</cp:coreProperties>
</file>