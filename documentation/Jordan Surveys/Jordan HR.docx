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63" w:rsidRPr="00F82D95" w:rsidRDefault="00F82D95" w:rsidP="00F82D95">
      <w:pPr>
        <w:ind w:left="360"/>
        <w:rPr>
          <w:b/>
          <w:color w:val="000000"/>
          <w:szCs w:val="32"/>
        </w:rPr>
      </w:pPr>
      <w:r>
        <w:rPr>
          <w:noProof/>
          <w:lang w:eastAsia="en-US"/>
        </w:rPr>
        <w:drawing>
          <wp:inline distT="0" distB="0" distL="0" distR="0" wp14:anchorId="5F5E7CC6" wp14:editId="46E5AFE4">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noProof/>
          <w:lang w:eastAsia="en-US"/>
        </w:rPr>
        <w:drawing>
          <wp:inline distT="0" distB="0" distL="0" distR="0" wp14:anchorId="77875A21" wp14:editId="1E9995F5">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174663" w:rsidRDefault="00174663">
      <w:pPr>
        <w:ind w:left="360"/>
        <w:jc w:val="center"/>
        <w:rPr>
          <w:rFonts w:ascii="Verdana" w:hAnsi="Verdana"/>
          <w:b/>
          <w:bCs/>
          <w:caps/>
          <w:color w:val="000000"/>
          <w:lang w:val="vi-VN"/>
        </w:rPr>
      </w:pPr>
    </w:p>
    <w:p w:rsidR="00174663" w:rsidRPr="004359C8" w:rsidRDefault="00174663">
      <w:pPr>
        <w:rPr>
          <w:rFonts w:cs="Times New Roman"/>
          <w:smallCaps/>
          <w:color w:val="000000"/>
        </w:rPr>
      </w:pPr>
    </w:p>
    <w:tbl>
      <w:tblPr>
        <w:tblW w:w="10194" w:type="dxa"/>
        <w:jc w:val="center"/>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438"/>
        <w:gridCol w:w="7756"/>
      </w:tblGrid>
      <w:tr w:rsidR="00FE03F4" w:rsidRPr="004359C8" w:rsidTr="00FE03F4">
        <w:trPr>
          <w:trHeight w:val="18"/>
          <w:jc w:val="center"/>
        </w:trPr>
        <w:tc>
          <w:tcPr>
            <w:tcW w:w="10194" w:type="dxa"/>
            <w:gridSpan w:val="2"/>
            <w:shd w:val="clear" w:color="auto" w:fill="auto"/>
          </w:tcPr>
          <w:p w:rsidR="00FE03F4" w:rsidRDefault="00FE03F4" w:rsidP="00F82D95">
            <w:pPr>
              <w:snapToGrid w:val="0"/>
              <w:jc w:val="center"/>
              <w:rPr>
                <w:rFonts w:asciiTheme="minorHAnsi" w:hAnsiTheme="minorHAnsi"/>
                <w:b/>
                <w:bCs/>
              </w:rPr>
            </w:pPr>
            <w:r w:rsidRPr="00CE4F3B">
              <w:rPr>
                <w:rFonts w:asciiTheme="minorHAnsi" w:hAnsiTheme="minorHAnsi"/>
                <w:b/>
                <w:bCs/>
              </w:rPr>
              <w:t>Survey questionnaire for Better Work Jordan</w:t>
            </w:r>
            <w:r>
              <w:rPr>
                <w:rFonts w:asciiTheme="minorHAnsi" w:hAnsiTheme="minorHAnsi"/>
                <w:b/>
                <w:bCs/>
              </w:rPr>
              <w:t xml:space="preserve"> – </w:t>
            </w:r>
            <w:r w:rsidR="00F82D95">
              <w:rPr>
                <w:rFonts w:asciiTheme="minorHAnsi" w:hAnsiTheme="minorHAnsi"/>
                <w:b/>
                <w:bCs/>
              </w:rPr>
              <w:t>Human Resources Manager Survey</w:t>
            </w:r>
          </w:p>
          <w:p w:rsidR="00F82D95" w:rsidRPr="00F82D95" w:rsidRDefault="00F82D95" w:rsidP="00F82D95">
            <w:pPr>
              <w:tabs>
                <w:tab w:val="left" w:pos="1800"/>
              </w:tabs>
              <w:jc w:val="center"/>
              <w:rPr>
                <w:rFonts w:asciiTheme="minorHAnsi" w:hAnsiTheme="minorHAnsi"/>
              </w:rPr>
            </w:pPr>
            <w:r w:rsidRPr="00F82D95">
              <w:rPr>
                <w:rFonts w:asciiTheme="minorHAnsi" w:hAnsiTheme="minorHAnsi"/>
              </w:rPr>
              <w:t>Better Work Impact Assessment</w:t>
            </w:r>
          </w:p>
        </w:tc>
      </w:tr>
      <w:tr w:rsidR="00F82D95" w:rsidRPr="004359C8" w:rsidTr="00FE03F4">
        <w:trPr>
          <w:trHeight w:val="18"/>
          <w:jc w:val="center"/>
        </w:trPr>
        <w:tc>
          <w:tcPr>
            <w:tcW w:w="2438" w:type="dxa"/>
            <w:shd w:val="clear" w:color="auto" w:fill="auto"/>
          </w:tcPr>
          <w:p w:rsidR="00F82D95" w:rsidRPr="00FE03F4" w:rsidRDefault="00F82D95" w:rsidP="00FE03F4">
            <w:pPr>
              <w:snapToGrid w:val="0"/>
              <w:jc w:val="center"/>
              <w:rPr>
                <w:rFonts w:asciiTheme="minorHAnsi" w:hAnsiTheme="minorHAnsi" w:cs="Times New Roman"/>
                <w:b/>
                <w:bCs/>
                <w:color w:val="000000"/>
                <w:sz w:val="20"/>
                <w:szCs w:val="20"/>
              </w:rPr>
            </w:pPr>
          </w:p>
        </w:tc>
        <w:tc>
          <w:tcPr>
            <w:tcW w:w="7756" w:type="dxa"/>
            <w:shd w:val="clear" w:color="auto" w:fill="auto"/>
          </w:tcPr>
          <w:p w:rsidR="00F82D95" w:rsidRPr="00FE03F4" w:rsidRDefault="00F82D95" w:rsidP="00FE03F4">
            <w:pPr>
              <w:snapToGrid w:val="0"/>
              <w:jc w:val="center"/>
              <w:rPr>
                <w:rFonts w:asciiTheme="minorHAnsi" w:hAnsiTheme="minorHAnsi" w:cs="Times New Roman"/>
                <w:b/>
                <w:bCs/>
                <w:color w:val="000000"/>
                <w:sz w:val="20"/>
                <w:szCs w:val="20"/>
              </w:rPr>
            </w:pPr>
          </w:p>
        </w:tc>
      </w:tr>
      <w:tr w:rsidR="00171587" w:rsidRPr="004359C8" w:rsidTr="00FE03F4">
        <w:trPr>
          <w:trHeight w:val="18"/>
          <w:jc w:val="center"/>
        </w:trPr>
        <w:tc>
          <w:tcPr>
            <w:tcW w:w="2438" w:type="dxa"/>
            <w:shd w:val="clear" w:color="auto" w:fill="auto"/>
          </w:tcPr>
          <w:p w:rsidR="00171587" w:rsidRPr="00FE03F4" w:rsidRDefault="00171587" w:rsidP="00FE03F4">
            <w:pPr>
              <w:snapToGrid w:val="0"/>
              <w:jc w:val="center"/>
              <w:rPr>
                <w:rFonts w:asciiTheme="minorHAnsi" w:hAnsiTheme="minorHAnsi" w:cs="Times New Roman"/>
                <w:b/>
                <w:bCs/>
                <w:color w:val="000000"/>
                <w:sz w:val="20"/>
                <w:szCs w:val="20"/>
              </w:rPr>
            </w:pPr>
            <w:r w:rsidRPr="00FE03F4">
              <w:rPr>
                <w:rFonts w:asciiTheme="minorHAnsi" w:hAnsiTheme="minorHAnsi" w:cs="Times New Roman"/>
                <w:b/>
                <w:bCs/>
                <w:color w:val="000000"/>
                <w:sz w:val="20"/>
                <w:szCs w:val="20"/>
              </w:rPr>
              <w:t>Question Number</w:t>
            </w:r>
            <w:r w:rsidR="00FE03F4" w:rsidRPr="00FE03F4">
              <w:rPr>
                <w:rFonts w:asciiTheme="minorHAnsi" w:hAnsiTheme="minorHAnsi" w:cs="Times New Roman"/>
                <w:b/>
                <w:bCs/>
                <w:color w:val="000000"/>
                <w:sz w:val="20"/>
                <w:szCs w:val="20"/>
              </w:rPr>
              <w:t>/Label</w:t>
            </w:r>
          </w:p>
        </w:tc>
        <w:tc>
          <w:tcPr>
            <w:tcW w:w="7756" w:type="dxa"/>
            <w:shd w:val="clear" w:color="auto" w:fill="auto"/>
          </w:tcPr>
          <w:p w:rsidR="00171587" w:rsidRPr="00FE03F4" w:rsidRDefault="00FE03F4" w:rsidP="00FE03F4">
            <w:pPr>
              <w:snapToGrid w:val="0"/>
              <w:jc w:val="center"/>
              <w:rPr>
                <w:rFonts w:asciiTheme="minorHAnsi" w:hAnsiTheme="minorHAnsi" w:cs="Times New Roman"/>
                <w:b/>
                <w:bCs/>
                <w:color w:val="000000"/>
                <w:sz w:val="20"/>
                <w:szCs w:val="20"/>
              </w:rPr>
            </w:pPr>
            <w:r w:rsidRPr="00FE03F4">
              <w:rPr>
                <w:rFonts w:asciiTheme="minorHAnsi" w:hAnsiTheme="minorHAnsi" w:cs="Times New Roman"/>
                <w:b/>
                <w:bCs/>
                <w:color w:val="000000"/>
                <w:sz w:val="20"/>
                <w:szCs w:val="20"/>
              </w:rPr>
              <w:t>Question/Instruction</w:t>
            </w:r>
          </w:p>
        </w:tc>
      </w:tr>
      <w:tr w:rsidR="00171587" w:rsidRPr="004359C8" w:rsidTr="00FE03F4">
        <w:trPr>
          <w:trHeight w:val="200"/>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Intro</w:t>
            </w:r>
          </w:p>
        </w:tc>
        <w:tc>
          <w:tcPr>
            <w:tcW w:w="7756" w:type="dxa"/>
            <w:shd w:val="clear" w:color="auto" w:fill="auto"/>
          </w:tcPr>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Beginning in</w:t>
            </w:r>
            <w:r w:rsidR="00171587" w:rsidRPr="00FE03F4">
              <w:rPr>
                <w:rFonts w:asciiTheme="minorHAnsi" w:hAnsiTheme="minorHAnsi" w:cs="Times New Roman"/>
                <w:color w:val="000000"/>
                <w:sz w:val="20"/>
                <w:szCs w:val="20"/>
              </w:rPr>
              <w:t xml:space="preserve"> 2008, </w:t>
            </w:r>
            <w:r w:rsidR="00171587" w:rsidRPr="00FE03F4">
              <w:rPr>
                <w:rFonts w:asciiTheme="minorHAnsi" w:hAnsiTheme="minorHAnsi" w:cs="Times New Roman"/>
                <w:color w:val="000000"/>
                <w:sz w:val="20"/>
                <w:szCs w:val="20"/>
                <w:lang w:val="vi-VN"/>
              </w:rPr>
              <w:t>the</w:t>
            </w:r>
            <w:r w:rsidR="00171587" w:rsidRPr="00FE03F4">
              <w:rPr>
                <w:rFonts w:asciiTheme="minorHAnsi" w:hAnsiTheme="minorHAnsi" w:cs="Times New Roman"/>
                <w:color w:val="000000"/>
                <w:sz w:val="20"/>
                <w:szCs w:val="20"/>
              </w:rPr>
              <w:t xml:space="preserve"> Better Work</w:t>
            </w:r>
            <w:r w:rsidR="00171587" w:rsidRPr="00FE03F4">
              <w:rPr>
                <w:rFonts w:asciiTheme="minorHAnsi" w:hAnsiTheme="minorHAnsi" w:cs="Times New Roman"/>
                <w:i/>
                <w:color w:val="000000"/>
                <w:sz w:val="20"/>
                <w:szCs w:val="20"/>
              </w:rPr>
              <w:t xml:space="preserve"> </w:t>
            </w:r>
            <w:r w:rsidR="00171587" w:rsidRPr="00FE03F4">
              <w:rPr>
                <w:rFonts w:asciiTheme="minorHAnsi" w:hAnsiTheme="minorHAnsi" w:cs="Times New Roman"/>
                <w:color w:val="000000"/>
                <w:sz w:val="20"/>
                <w:szCs w:val="20"/>
                <w:lang w:val="vi-VN"/>
              </w:rPr>
              <w:t xml:space="preserve">Program </w:t>
            </w:r>
            <w:r w:rsidR="00171587" w:rsidRPr="00FE03F4">
              <w:rPr>
                <w:rFonts w:asciiTheme="minorHAnsi" w:hAnsiTheme="minorHAnsi" w:cs="Times New Roman"/>
                <w:color w:val="000000"/>
                <w:sz w:val="20"/>
                <w:szCs w:val="20"/>
              </w:rPr>
              <w:t xml:space="preserve">was introduced in apparel factories like yours.  </w:t>
            </w:r>
            <w:r w:rsidR="00171587" w:rsidRPr="00FE03F4">
              <w:rPr>
                <w:rFonts w:asciiTheme="minorHAnsi" w:hAnsiTheme="minorHAnsi" w:cs="Times New Roman"/>
                <w:color w:val="000000"/>
                <w:sz w:val="20"/>
                <w:szCs w:val="20"/>
                <w:lang w:val="vi-VN"/>
              </w:rPr>
              <w:t xml:space="preserve">Tufts University in Medford Massachusetts </w:t>
            </w:r>
            <w:r w:rsidR="00171587" w:rsidRPr="00FE03F4">
              <w:rPr>
                <w:rFonts w:asciiTheme="minorHAnsi" w:hAnsiTheme="minorHAnsi" w:cs="Times New Roman"/>
                <w:color w:val="000000"/>
                <w:sz w:val="20"/>
                <w:szCs w:val="20"/>
              </w:rPr>
              <w:t>(</w:t>
            </w:r>
            <w:r w:rsidR="00171587" w:rsidRPr="00FE03F4">
              <w:rPr>
                <w:rFonts w:asciiTheme="minorHAnsi" w:hAnsiTheme="minorHAnsi" w:cs="Times New Roman"/>
                <w:color w:val="000000"/>
                <w:sz w:val="20"/>
                <w:szCs w:val="20"/>
                <w:lang w:val="vi-VN"/>
              </w:rPr>
              <w:t>USA</w:t>
            </w:r>
            <w:r w:rsidR="00171587" w:rsidRPr="00FE03F4">
              <w:rPr>
                <w:rFonts w:asciiTheme="minorHAnsi" w:hAnsiTheme="minorHAnsi" w:cs="Times New Roman"/>
                <w:color w:val="000000"/>
                <w:sz w:val="20"/>
                <w:szCs w:val="20"/>
              </w:rPr>
              <w:t>) has been selected by the International Labour Organization and the International Finance Corporation to conduct an impact evaluation of Better Work.</w:t>
            </w:r>
          </w:p>
          <w:p w:rsidR="00171587" w:rsidRPr="00FE03F4" w:rsidRDefault="00171587">
            <w:pPr>
              <w:rPr>
                <w:rFonts w:asciiTheme="minorHAnsi" w:hAnsiTheme="minorHAnsi" w:cs="Times New Roman"/>
                <w:color w:val="000000"/>
                <w:sz w:val="20"/>
                <w:szCs w:val="20"/>
              </w:rPr>
            </w:pPr>
          </w:p>
        </w:tc>
      </w:tr>
      <w:tr w:rsidR="00171587" w:rsidRPr="004359C8" w:rsidTr="00FE03F4">
        <w:trPr>
          <w:trHeight w:val="128"/>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Purpose</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The evaluation is designed to identify program impact on factory organization, productivity, profitability and business opportunities.</w:t>
            </w:r>
          </w:p>
          <w:p w:rsidR="00171587" w:rsidRPr="00FE03F4" w:rsidRDefault="00171587">
            <w:pPr>
              <w:rPr>
                <w:rFonts w:asciiTheme="minorHAnsi" w:hAnsiTheme="minorHAnsi" w:cs="Times New Roman"/>
                <w:color w:val="000000"/>
                <w:sz w:val="20"/>
                <w:szCs w:val="20"/>
              </w:rPr>
            </w:pPr>
          </w:p>
        </w:tc>
      </w:tr>
      <w:tr w:rsidR="00171587" w:rsidRPr="004359C8" w:rsidTr="00FE03F4">
        <w:trPr>
          <w:trHeight w:val="128"/>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Benefit</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Your participation in our evaluation will help us identify aspects of the Better Work Program that are effective and those that need to be revised.</w:t>
            </w:r>
          </w:p>
          <w:p w:rsidR="00171587" w:rsidRPr="00FE03F4" w:rsidRDefault="00171587">
            <w:pPr>
              <w:rPr>
                <w:rFonts w:asciiTheme="minorHAnsi" w:hAnsiTheme="minorHAnsi" w:cs="Times New Roman"/>
                <w:color w:val="000000"/>
                <w:sz w:val="20"/>
                <w:szCs w:val="20"/>
              </w:rPr>
            </w:pPr>
          </w:p>
        </w:tc>
      </w:tr>
      <w:tr w:rsidR="00171587" w:rsidRPr="004359C8" w:rsidTr="00FE03F4">
        <w:trPr>
          <w:trHeight w:val="183"/>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Confide</w:t>
            </w:r>
          </w:p>
        </w:tc>
        <w:tc>
          <w:tcPr>
            <w:tcW w:w="7756" w:type="dxa"/>
            <w:shd w:val="clear" w:color="auto" w:fill="auto"/>
          </w:tcPr>
          <w:p w:rsidR="00171587" w:rsidRPr="00FE03F4" w:rsidRDefault="00171587">
            <w:pPr>
              <w:snapToGrid w:val="0"/>
              <w:rPr>
                <w:rFonts w:asciiTheme="minorHAnsi" w:eastAsia="Times New Roman" w:hAnsiTheme="minorHAnsi" w:cs="Times New Roman"/>
                <w:color w:val="000000"/>
                <w:sz w:val="20"/>
                <w:szCs w:val="20"/>
                <w:lang w:val="vi-VN"/>
              </w:rPr>
            </w:pPr>
            <w:r w:rsidRPr="00FE03F4">
              <w:rPr>
                <w:rFonts w:asciiTheme="minorHAnsi" w:hAnsiTheme="minorHAnsi" w:cs="Times New Roman"/>
                <w:color w:val="000000"/>
                <w:sz w:val="20"/>
                <w:szCs w:val="20"/>
              </w:rPr>
              <w:t>All of your answers will remain confidential.</w:t>
            </w:r>
            <w:r w:rsidRPr="00FE03F4">
              <w:rPr>
                <w:rFonts w:asciiTheme="minorHAnsi" w:hAnsiTheme="minorHAnsi" w:cs="Times New Roman"/>
                <w:color w:val="000000"/>
                <w:sz w:val="20"/>
                <w:szCs w:val="20"/>
                <w:lang w:val="vi-VN"/>
              </w:rPr>
              <w:t xml:space="preserve"> </w:t>
            </w:r>
            <w:r w:rsidRPr="00FE03F4">
              <w:rPr>
                <w:rFonts w:asciiTheme="minorHAnsi" w:hAnsiTheme="minorHAnsi" w:cs="Times New Roman"/>
                <w:color w:val="000000"/>
                <w:sz w:val="20"/>
                <w:szCs w:val="20"/>
              </w:rPr>
              <w:t xml:space="preserve"> Your answers will only be used to assess the effectiveness of the Better Work Program.  </w:t>
            </w:r>
            <w:r w:rsidRPr="00FE03F4">
              <w:rPr>
                <w:rFonts w:asciiTheme="minorHAnsi" w:hAnsiTheme="minorHAnsi" w:cs="Times New Roman"/>
                <w:color w:val="000000"/>
                <w:sz w:val="20"/>
                <w:szCs w:val="20"/>
                <w:lang w:val="vi-VN"/>
              </w:rPr>
              <w:t>No individual factory responses will be released</w:t>
            </w:r>
            <w:r w:rsidRPr="00FE03F4">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lang w:val="vi-VN"/>
              </w:rPr>
              <w:t xml:space="preserve"> </w:t>
            </w:r>
            <w:r w:rsidRPr="00FE03F4">
              <w:rPr>
                <w:rFonts w:asciiTheme="minorHAnsi" w:eastAsia="Times New Roman" w:hAnsiTheme="minorHAnsi" w:cs="Times New Roman"/>
                <w:color w:val="000000"/>
                <w:sz w:val="20"/>
                <w:szCs w:val="20"/>
                <w:lang w:val="vi-VN"/>
              </w:rPr>
              <w:t>Reports based on the analysis of the data provided by factories will only</w:t>
            </w:r>
            <w:r w:rsidRPr="00FE03F4">
              <w:rPr>
                <w:rFonts w:asciiTheme="minorHAnsi" w:eastAsia="Times New Roman" w:hAnsiTheme="minorHAnsi" w:cs="Times New Roman"/>
                <w:color w:val="000000"/>
                <w:sz w:val="20"/>
                <w:szCs w:val="20"/>
              </w:rPr>
              <w:t xml:space="preserve"> summarize the responses of all participating factories</w:t>
            </w:r>
            <w:r w:rsidRPr="00FE03F4">
              <w:rPr>
                <w:rFonts w:asciiTheme="minorHAnsi" w:eastAsia="Times New Roman" w:hAnsiTheme="minorHAnsi" w:cs="Times New Roman"/>
                <w:color w:val="000000"/>
                <w:sz w:val="20"/>
                <w:szCs w:val="20"/>
                <w:lang w:val="vi-VN"/>
              </w:rPr>
              <w:t xml:space="preserve">. </w:t>
            </w:r>
          </w:p>
          <w:p w:rsidR="00171587" w:rsidRPr="00FE03F4" w:rsidRDefault="00171587">
            <w:pPr>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Voluntary</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Please understand that participation in this survey is voluntary.  You may refuse to participate. </w:t>
            </w:r>
          </w:p>
          <w:p w:rsidR="00171587" w:rsidRPr="00FE03F4" w:rsidRDefault="00171587">
            <w:pPr>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Risk</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You may not know the answers to some of our questions.  If that is the case, you can click on the </w:t>
            </w:r>
            <w:r w:rsidR="00827990">
              <w:rPr>
                <w:rFonts w:asciiTheme="minorHAnsi" w:hAnsiTheme="minorHAnsi" w:cs="Times New Roman"/>
                <w:color w:val="000000"/>
                <w:sz w:val="20"/>
                <w:szCs w:val="20"/>
              </w:rPr>
              <w:t>red button</w:t>
            </w:r>
            <w:r w:rsidRPr="00FE03F4">
              <w:rPr>
                <w:rFonts w:asciiTheme="minorHAnsi" w:hAnsiTheme="minorHAnsi" w:cs="Times New Roman"/>
                <w:color w:val="000000"/>
                <w:sz w:val="20"/>
                <w:szCs w:val="20"/>
              </w:rPr>
              <w:t xml:space="preserve"> that</w:t>
            </w:r>
            <w:r w:rsidR="00827990">
              <w:rPr>
                <w:rFonts w:asciiTheme="minorHAnsi" w:hAnsiTheme="minorHAnsi" w:cs="Times New Roman"/>
                <w:color w:val="000000"/>
                <w:sz w:val="20"/>
                <w:szCs w:val="20"/>
              </w:rPr>
              <w:t xml:space="preserve"> says “I do not know,</w:t>
            </w:r>
            <w:r w:rsidRPr="00FE03F4">
              <w:rPr>
                <w:rFonts w:asciiTheme="minorHAnsi" w:hAnsiTheme="minorHAnsi" w:cs="Times New Roman"/>
                <w:color w:val="000000"/>
                <w:sz w:val="20"/>
                <w:szCs w:val="20"/>
              </w:rPr>
              <w:t>”</w:t>
            </w:r>
            <w:r w:rsidR="00827990">
              <w:rPr>
                <w:rFonts w:asciiTheme="minorHAnsi" w:hAnsiTheme="minorHAnsi" w:cs="Times New Roman"/>
                <w:color w:val="000000"/>
                <w:sz w:val="20"/>
                <w:szCs w:val="20"/>
              </w:rPr>
              <w:t xml:space="preserve"> then click on the green forward arrow to go to the next question.</w:t>
            </w:r>
          </w:p>
          <w:p w:rsidR="00171587" w:rsidRPr="00FE03F4" w:rsidRDefault="00171587">
            <w:pPr>
              <w:rPr>
                <w:rFonts w:asciiTheme="minorHAnsi" w:hAnsiTheme="minorHAnsi" w:cs="Times New Roman"/>
                <w:i/>
                <w:color w:val="000000"/>
                <w:sz w:val="20"/>
                <w:szCs w:val="20"/>
              </w:rPr>
            </w:pPr>
            <w:r w:rsidRPr="00FE03F4">
              <w:rPr>
                <w:rFonts w:asciiTheme="minorHAnsi" w:hAnsiTheme="minorHAnsi" w:cs="Times New Roman"/>
                <w:i/>
                <w:color w:val="000000"/>
                <w:sz w:val="20"/>
                <w:szCs w:val="20"/>
              </w:rPr>
              <w:t xml:space="preserv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Some of our questions may make you feel uncomfortable.   You can skip uncomfortable questions by clicking on the </w:t>
            </w:r>
            <w:r w:rsidR="00827990">
              <w:rPr>
                <w:rFonts w:asciiTheme="minorHAnsi" w:hAnsiTheme="minorHAnsi" w:cs="Times New Roman"/>
                <w:color w:val="000000"/>
                <w:sz w:val="20"/>
                <w:szCs w:val="20"/>
              </w:rPr>
              <w:t>red button</w:t>
            </w:r>
            <w:r w:rsidRPr="00FE03F4">
              <w:rPr>
                <w:rFonts w:asciiTheme="minorHAnsi" w:hAnsiTheme="minorHAnsi" w:cs="Times New Roman"/>
                <w:color w:val="000000"/>
                <w:sz w:val="20"/>
                <w:szCs w:val="20"/>
              </w:rPr>
              <w:t xml:space="preserve"> th</w:t>
            </w:r>
            <w:r w:rsidR="00827990">
              <w:rPr>
                <w:rFonts w:asciiTheme="minorHAnsi" w:hAnsiTheme="minorHAnsi" w:cs="Times New Roman"/>
                <w:color w:val="000000"/>
                <w:sz w:val="20"/>
                <w:szCs w:val="20"/>
              </w:rPr>
              <w:t>at says “I do not want to answer,</w:t>
            </w:r>
            <w:r w:rsidRPr="00FE03F4">
              <w:rPr>
                <w:rFonts w:asciiTheme="minorHAnsi" w:hAnsiTheme="minorHAnsi" w:cs="Times New Roman"/>
                <w:color w:val="000000"/>
                <w:sz w:val="20"/>
                <w:szCs w:val="20"/>
              </w:rPr>
              <w:t xml:space="preserve">” </w:t>
            </w:r>
            <w:r w:rsidR="00827990">
              <w:rPr>
                <w:rFonts w:asciiTheme="minorHAnsi" w:hAnsiTheme="minorHAnsi" w:cs="Times New Roman"/>
                <w:color w:val="000000"/>
                <w:sz w:val="20"/>
                <w:szCs w:val="20"/>
              </w:rPr>
              <w:t xml:space="preserve">then </w:t>
            </w:r>
            <w:r w:rsidR="00BC66E6">
              <w:rPr>
                <w:rFonts w:asciiTheme="minorHAnsi" w:hAnsiTheme="minorHAnsi" w:cs="Times New Roman"/>
                <w:color w:val="000000"/>
                <w:sz w:val="20"/>
                <w:szCs w:val="20"/>
              </w:rPr>
              <w:t>click</w:t>
            </w:r>
            <w:r w:rsidR="00827990">
              <w:rPr>
                <w:rFonts w:asciiTheme="minorHAnsi" w:hAnsiTheme="minorHAnsi" w:cs="Times New Roman"/>
                <w:color w:val="000000"/>
                <w:sz w:val="20"/>
                <w:szCs w:val="20"/>
              </w:rPr>
              <w:t xml:space="preserve"> on the green forward arrow to go to the next question.</w:t>
            </w:r>
          </w:p>
          <w:p w:rsidR="00171587" w:rsidRPr="00FE03F4" w:rsidRDefault="00171587">
            <w:pPr>
              <w:rPr>
                <w:rFonts w:asciiTheme="minorHAnsi" w:hAnsiTheme="minorHAnsi" w:cs="Times New Roman"/>
                <w:color w:val="000000"/>
                <w:sz w:val="20"/>
                <w:szCs w:val="20"/>
              </w:rPr>
            </w:pPr>
          </w:p>
          <w:p w:rsidR="00171587" w:rsidRPr="00827990"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Some of our questions may have more than one right answer.  In these cases, we will ask you to check all of the choices that apply to your factory.</w:t>
            </w:r>
            <w:r w:rsidR="00827990">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lang w:val="vi-VN"/>
              </w:rPr>
              <w:t>To return to a previous question, click on the green back arrow.</w:t>
            </w:r>
          </w:p>
          <w:p w:rsidR="00171587" w:rsidRPr="00FE03F4" w:rsidRDefault="00171587">
            <w:pPr>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Follow</w:t>
            </w:r>
          </w:p>
        </w:tc>
        <w:tc>
          <w:tcPr>
            <w:tcW w:w="7756" w:type="dxa"/>
            <w:shd w:val="clear" w:color="auto" w:fill="auto"/>
          </w:tcPr>
          <w:p w:rsidR="00171587" w:rsidRPr="00FE03F4" w:rsidRDefault="00171587" w:rsidP="00827990">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After you have completed the survey you may have some questions or concerns.  We will provide you with contact information for </w:t>
            </w:r>
            <w:r w:rsidRPr="00827990">
              <w:rPr>
                <w:rFonts w:asciiTheme="minorHAnsi" w:hAnsiTheme="minorHAnsi" w:cs="Times New Roman"/>
                <w:color w:val="000000"/>
                <w:sz w:val="20"/>
                <w:szCs w:val="20"/>
              </w:rPr>
              <w:t>Better Work</w:t>
            </w:r>
            <w:r w:rsidRPr="00FE03F4">
              <w:rPr>
                <w:rFonts w:asciiTheme="minorHAnsi" w:hAnsiTheme="minorHAnsi" w:cs="Times New Roman"/>
                <w:color w:val="000000"/>
                <w:sz w:val="20"/>
                <w:szCs w:val="20"/>
                <w:u w:val="single"/>
              </w:rPr>
              <w:t xml:space="preserve"> </w:t>
            </w:r>
            <w:r w:rsidR="00827990">
              <w:rPr>
                <w:rFonts w:asciiTheme="minorHAnsi" w:hAnsiTheme="minorHAnsi" w:cs="Times New Roman"/>
                <w:color w:val="000000"/>
                <w:sz w:val="20"/>
                <w:szCs w:val="20"/>
              </w:rPr>
              <w:t xml:space="preserve">Jordan </w:t>
            </w:r>
            <w:r w:rsidRPr="00FE03F4">
              <w:rPr>
                <w:rFonts w:asciiTheme="minorHAnsi" w:hAnsiTheme="minorHAnsi" w:cs="Times New Roman"/>
                <w:color w:val="000000"/>
                <w:sz w:val="20"/>
                <w:szCs w:val="20"/>
              </w:rPr>
              <w:t xml:space="preserve">and the name of a person who </w:t>
            </w:r>
            <w:r w:rsidR="00827990">
              <w:rPr>
                <w:rFonts w:asciiTheme="minorHAnsi" w:hAnsiTheme="minorHAnsi" w:cs="Times New Roman"/>
                <w:color w:val="000000"/>
                <w:sz w:val="20"/>
                <w:szCs w:val="20"/>
              </w:rPr>
              <w:t>can</w:t>
            </w:r>
            <w:r w:rsidRPr="00FE03F4">
              <w:rPr>
                <w:rFonts w:asciiTheme="minorHAnsi" w:hAnsiTheme="minorHAnsi" w:cs="Times New Roman"/>
                <w:color w:val="000000"/>
                <w:sz w:val="20"/>
                <w:szCs w:val="20"/>
              </w:rPr>
              <w:t xml:space="preserve"> help you.</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Consent</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 you consent to participate in our evaluation of the </w:t>
            </w:r>
            <w:r w:rsidRPr="00FE03F4">
              <w:rPr>
                <w:rFonts w:asciiTheme="minorHAnsi" w:hAnsiTheme="minorHAnsi" w:cs="Times New Roman"/>
                <w:color w:val="000000"/>
                <w:sz w:val="20"/>
                <w:szCs w:val="20"/>
                <w:u w:val="single"/>
              </w:rPr>
              <w:t>Better Work Program</w:t>
            </w:r>
            <w:r w:rsidRPr="00FE03F4">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p>
        </w:tc>
        <w:tc>
          <w:tcPr>
            <w:tcW w:w="7756" w:type="dxa"/>
            <w:shd w:val="clear" w:color="auto" w:fill="auto"/>
          </w:tcPr>
          <w:p w:rsidR="00171587" w:rsidRPr="00FE03F4" w:rsidRDefault="00171587">
            <w:pPr>
              <w:pStyle w:val="ListParagraph"/>
              <w:numPr>
                <w:ilvl w:val="0"/>
                <w:numId w:val="13"/>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Yes</w:t>
            </w:r>
          </w:p>
          <w:p w:rsidR="00171587" w:rsidRPr="00FE03F4" w:rsidRDefault="00171587">
            <w:pPr>
              <w:pStyle w:val="ListParagraph"/>
              <w:numPr>
                <w:ilvl w:val="0"/>
                <w:numId w:val="13"/>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Arrow</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After you have made your selection, click on the green forward arrow.</w:t>
            </w:r>
          </w:p>
        </w:tc>
      </w:tr>
      <w:tr w:rsidR="00171587" w:rsidRPr="004359C8" w:rsidTr="00FE03F4">
        <w:trPr>
          <w:trHeight w:val="91"/>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Decline</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 xml:space="preserve">If “yes” on Consent go to A01. If “no” on Consent: </w:t>
            </w:r>
            <w:r w:rsidRPr="00FE03F4">
              <w:rPr>
                <w:rFonts w:asciiTheme="minorHAnsi" w:hAnsiTheme="minorHAnsi" w:cs="Times New Roman"/>
                <w:color w:val="000000"/>
                <w:sz w:val="20"/>
                <w:szCs w:val="20"/>
              </w:rPr>
              <w:t xml:space="preserve">You selected that you do not want to </w:t>
            </w:r>
            <w:r w:rsidRPr="00FE03F4">
              <w:rPr>
                <w:rFonts w:asciiTheme="minorHAnsi" w:hAnsiTheme="minorHAnsi" w:cs="Times New Roman"/>
                <w:color w:val="000000"/>
                <w:sz w:val="20"/>
                <w:szCs w:val="20"/>
              </w:rPr>
              <w:lastRenderedPageBreak/>
              <w:t xml:space="preserve">participate.  Remember, all your answers are kept confidential and are very important to us.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 you consent to participate in our evaluation of the </w:t>
            </w:r>
            <w:r w:rsidRPr="00FE03F4">
              <w:rPr>
                <w:rFonts w:asciiTheme="minorHAnsi" w:hAnsiTheme="minorHAnsi" w:cs="Times New Roman"/>
                <w:color w:val="000000"/>
                <w:sz w:val="20"/>
                <w:szCs w:val="20"/>
                <w:u w:val="single"/>
              </w:rPr>
              <w:t>Better Work Program</w:t>
            </w:r>
            <w:r w:rsidRPr="00FE03F4">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p>
        </w:tc>
        <w:tc>
          <w:tcPr>
            <w:tcW w:w="7756" w:type="dxa"/>
            <w:shd w:val="clear" w:color="auto" w:fill="auto"/>
          </w:tcPr>
          <w:p w:rsidR="00171587" w:rsidRPr="00FE03F4" w:rsidRDefault="00171587">
            <w:pPr>
              <w:pStyle w:val="ListParagraph"/>
              <w:numPr>
                <w:ilvl w:val="0"/>
                <w:numId w:val="2"/>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Yes</w:t>
            </w:r>
          </w:p>
          <w:p w:rsidR="00171587" w:rsidRPr="00FE03F4" w:rsidRDefault="00171587">
            <w:pPr>
              <w:pStyle w:val="ListParagraph"/>
              <w:numPr>
                <w:ilvl w:val="0"/>
                <w:numId w:val="2"/>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If “yes” on Decline go to A01.  If “no” on Decline</w:t>
            </w:r>
            <w:r w:rsidRPr="00FE03F4">
              <w:rPr>
                <w:rFonts w:asciiTheme="minorHAnsi" w:hAnsiTheme="minorHAnsi" w:cs="Times New Roman"/>
                <w:color w:val="000000"/>
                <w:sz w:val="20"/>
                <w:szCs w:val="20"/>
              </w:rPr>
              <w:t xml:space="preserve">: Thank you for your time.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A01</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Thank you for agreeing to participate.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Click on the green forward arrow to begin.</w:t>
            </w:r>
          </w:p>
        </w:tc>
      </w:tr>
      <w:tr w:rsidR="00171587" w:rsidRPr="004359C8" w:rsidTr="00FE03F4">
        <w:trPr>
          <w:trHeight w:val="9"/>
          <w:jc w:val="center"/>
        </w:trPr>
        <w:tc>
          <w:tcPr>
            <w:tcW w:w="2438" w:type="dxa"/>
            <w:shd w:val="clear" w:color="auto" w:fill="auto"/>
          </w:tcPr>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FID1</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In the e-mail that asked you to participate in this survey, you were given a confidential factory identification number.  Please enter that number below.</w:t>
            </w:r>
          </w:p>
          <w:p w:rsidR="00171587" w:rsidRPr="00FE03F4" w:rsidRDefault="00171587">
            <w:pPr>
              <w:rPr>
                <w:rFonts w:asciiTheme="minorHAnsi" w:hAnsiTheme="minorHAnsi" w:cs="Times New Roman"/>
                <w:color w:val="000000"/>
                <w:sz w:val="20"/>
                <w:szCs w:val="20"/>
              </w:rPr>
            </w:pPr>
          </w:p>
          <w:p w:rsidR="00171587" w:rsidRPr="0067249B" w:rsidRDefault="00171587" w:rsidP="0067249B">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After entering the number, click on the green forward arrow.</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w:t>
            </w:r>
            <w:r w:rsidR="00171587" w:rsidRPr="00FE03F4">
              <w:rPr>
                <w:rFonts w:asciiTheme="minorHAnsi" w:hAnsiTheme="minorHAnsi" w:cs="Times New Roman"/>
                <w:color w:val="000000"/>
                <w:sz w:val="20"/>
                <w:szCs w:val="20"/>
              </w:rPr>
              <w:t>2</w:t>
            </w:r>
          </w:p>
          <w:p w:rsidR="00171587" w:rsidRPr="00FE03F4" w:rsidRDefault="00171587">
            <w:pPr>
              <w:rPr>
                <w:rFonts w:asciiTheme="minorHAnsi" w:hAnsiTheme="minorHAnsi" w:cs="Times New Roman"/>
                <w:color w:val="000000"/>
                <w:sz w:val="20"/>
                <w:szCs w:val="20"/>
              </w:rPr>
            </w:pP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is your job title? Please note that if you have more than one job title we are interested in the title or responsibilities that you regard as the most important.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ListParagraph"/>
              <w:numPr>
                <w:ilvl w:val="0"/>
                <w:numId w:val="16"/>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Chief Executive/President/Vice President</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Owner/proprietor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Partner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Chairman Board of Management</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General Director or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Vice or Deputy General Director or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Manager or Director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Deputy or Vice Manager</w:t>
            </w:r>
          </w:p>
          <w:p w:rsidR="00171587" w:rsidRPr="00FE03F4" w:rsidRDefault="00171587">
            <w:pPr>
              <w:pStyle w:val="ListParagraph"/>
              <w:numPr>
                <w:ilvl w:val="0"/>
                <w:numId w:val="16"/>
              </w:numPr>
              <w:rPr>
                <w:rFonts w:asciiTheme="minorHAnsi" w:hAnsiTheme="minorHAnsi" w:cs="Times New Roman"/>
                <w:color w:val="000000"/>
                <w:sz w:val="20"/>
                <w:szCs w:val="20"/>
                <w:lang w:val="fr-FR"/>
              </w:rPr>
            </w:pPr>
            <w:r w:rsidRPr="00FE03F4">
              <w:rPr>
                <w:rFonts w:asciiTheme="minorHAnsi" w:hAnsiTheme="minorHAnsi" w:cs="Times New Roman"/>
                <w:color w:val="000000"/>
                <w:sz w:val="20"/>
                <w:szCs w:val="20"/>
                <w:lang w:val="fr-FR"/>
              </w:rPr>
              <w:t>Production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Sales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Purchasing Manager</w:t>
            </w:r>
          </w:p>
          <w:p w:rsidR="00171587" w:rsidRPr="00FE03F4" w:rsidRDefault="00171587">
            <w:pPr>
              <w:pStyle w:val="ListParagraph"/>
              <w:numPr>
                <w:ilvl w:val="0"/>
                <w:numId w:val="16"/>
              </w:num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rPr>
              <w:t>Technical Manager</w:t>
            </w:r>
            <w:r w:rsidRPr="00FE03F4">
              <w:rPr>
                <w:rFonts w:asciiTheme="minorHAnsi" w:hAnsiTheme="minorHAnsi" w:cs="Times New Roman"/>
                <w:color w:val="000000"/>
                <w:sz w:val="20"/>
                <w:szCs w:val="20"/>
                <w:lang w:val="vi-VN"/>
              </w:rPr>
              <w:t>/Mechanical Engineer/Industrial Engineer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Finance Officer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Human Resource Manager or Director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Human Resource Assistant Manager</w:t>
            </w:r>
          </w:p>
          <w:p w:rsidR="00171587" w:rsidRPr="00FE03F4" w:rsidRDefault="00171587" w:rsidP="00F27558">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Chairman of Trade Union</w:t>
            </w:r>
          </w:p>
          <w:p w:rsidR="00171587" w:rsidRPr="00FE03F4" w:rsidRDefault="00171587" w:rsidP="00F27558">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Compliance Manager</w:t>
            </w:r>
          </w:p>
        </w:tc>
      </w:tr>
      <w:tr w:rsidR="00827990" w:rsidRPr="004359C8" w:rsidTr="00FE03F4">
        <w:trPr>
          <w:trHeight w:val="9"/>
          <w:jc w:val="center"/>
        </w:trPr>
        <w:tc>
          <w:tcPr>
            <w:tcW w:w="2438" w:type="dxa"/>
            <w:shd w:val="clear" w:color="auto" w:fill="auto"/>
          </w:tcPr>
          <w:p w:rsidR="00827990" w:rsidRDefault="00827990">
            <w:pPr>
              <w:snapToGrid w:val="0"/>
              <w:rPr>
                <w:rFonts w:asciiTheme="minorHAnsi" w:hAnsiTheme="minorHAnsi" w:cs="Times New Roman"/>
                <w:color w:val="000000"/>
                <w:sz w:val="20"/>
                <w:szCs w:val="20"/>
              </w:rPr>
            </w:pPr>
          </w:p>
        </w:tc>
        <w:tc>
          <w:tcPr>
            <w:tcW w:w="7756" w:type="dxa"/>
            <w:shd w:val="clear" w:color="auto" w:fill="auto"/>
          </w:tcPr>
          <w:p w:rsidR="00827990" w:rsidRDefault="00827990" w:rsidP="004359C8">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827990" w:rsidP="004359C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During the last fiscal quarter, how many employees…</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w:t>
            </w:r>
            <w:r w:rsidRPr="00FE03F4">
              <w:rPr>
                <w:rFonts w:asciiTheme="minorHAnsi" w:hAnsiTheme="minorHAnsi" w:cs="Times New Roman"/>
                <w:color w:val="000000"/>
                <w:sz w:val="20"/>
                <w:szCs w:val="20"/>
              </w:rPr>
              <w:t>2</w:t>
            </w:r>
          </w:p>
        </w:tc>
        <w:tc>
          <w:tcPr>
            <w:tcW w:w="7756" w:type="dxa"/>
            <w:shd w:val="clear" w:color="auto" w:fill="auto"/>
          </w:tcPr>
          <w:p w:rsidR="00827990"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Were hired?</w:t>
            </w:r>
            <w:r w:rsidR="00171587" w:rsidRPr="00FE03F4">
              <w:rPr>
                <w:rFonts w:asciiTheme="minorHAnsi" w:hAnsiTheme="minorHAnsi" w:cs="Times New Roman"/>
                <w:color w:val="000000"/>
                <w:sz w:val="20"/>
                <w:szCs w:val="20"/>
              </w:rPr>
              <w:t xml:space="preserve"> </w:t>
            </w:r>
          </w:p>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Total new employees:</w:t>
            </w:r>
            <w:r w:rsidR="00171587" w:rsidRPr="00FE03F4">
              <w:rPr>
                <w:rFonts w:asciiTheme="minorHAnsi" w:hAnsiTheme="minorHAnsi" w:cs="Times New Roman"/>
                <w:color w:val="000000"/>
                <w:sz w:val="20"/>
                <w:szCs w:val="20"/>
              </w:rPr>
              <w:t xml:space="preserve">                                          </w:t>
            </w:r>
            <w:r w:rsidR="00171587" w:rsidRPr="00FE03F4">
              <w:rPr>
                <w:rFonts w:asciiTheme="minorHAnsi" w:hAnsiTheme="minorHAnsi" w:cs="Times New Roman"/>
                <w:color w:val="000000"/>
                <w:sz w:val="20"/>
                <w:szCs w:val="20"/>
              </w:rPr>
              <w:fldChar w:fldCharType="begin"/>
            </w:r>
            <w:r w:rsidR="00171587" w:rsidRPr="00FE03F4">
              <w:rPr>
                <w:rFonts w:asciiTheme="minorHAnsi" w:hAnsiTheme="minorHAnsi" w:cs="Times New Roman"/>
                <w:color w:val="000000"/>
                <w:sz w:val="20"/>
                <w:szCs w:val="20"/>
              </w:rPr>
              <w:instrText xml:space="preserve"> FILLIN "Text53"</w:instrText>
            </w:r>
            <w:r w:rsidR="00171587" w:rsidRPr="00FE03F4">
              <w:rPr>
                <w:rFonts w:asciiTheme="minorHAnsi" w:hAnsiTheme="minorHAnsi" w:cs="Times New Roman"/>
                <w:color w:val="000000"/>
                <w:sz w:val="20"/>
                <w:szCs w:val="20"/>
              </w:rPr>
              <w:fldChar w:fldCharType="separate"/>
            </w:r>
            <w:r w:rsidR="00171587" w:rsidRPr="00FE03F4">
              <w:rPr>
                <w:rFonts w:asciiTheme="minorHAnsi" w:hAnsiTheme="minorHAnsi" w:cs="Times New Roman"/>
                <w:color w:val="000000"/>
                <w:sz w:val="20"/>
                <w:szCs w:val="20"/>
              </w:rPr>
              <w:t>     </w:t>
            </w:r>
            <w:r w:rsidR="00171587" w:rsidRPr="00FE03F4">
              <w:rPr>
                <w:rFonts w:asciiTheme="minorHAnsi" w:hAnsiTheme="minorHAnsi" w:cs="Times New Roman"/>
                <w:color w:val="000000"/>
                <w:sz w:val="20"/>
                <w:szCs w:val="20"/>
              </w:rPr>
              <w:fldChar w:fldCharType="end"/>
            </w:r>
            <w:r w:rsidR="00171587" w:rsidRPr="00FE03F4">
              <w:rPr>
                <w:rFonts w:asciiTheme="minorHAnsi" w:hAnsiTheme="minorHAnsi" w:cs="Times New Roman"/>
                <w:color w:val="000000"/>
                <w:sz w:val="20"/>
                <w:szCs w:val="20"/>
              </w:rPr>
              <w:t xml:space="preserve"> </w:t>
            </w:r>
          </w:p>
          <w:p w:rsidR="00171587" w:rsidRPr="0067249B" w:rsidRDefault="00827990">
            <w:pPr>
              <w:rPr>
                <w:rFonts w:asciiTheme="minorHAnsi" w:hAnsiTheme="minorHAnsi" w:cs="Times New Roman"/>
                <w:color w:val="000000"/>
                <w:sz w:val="20"/>
                <w:szCs w:val="20"/>
              </w:rPr>
            </w:pPr>
            <w:r>
              <w:rPr>
                <w:rFonts w:asciiTheme="minorHAnsi" w:hAnsiTheme="minorHAnsi" w:cs="Times New Roman"/>
                <w:color w:val="000000"/>
                <w:sz w:val="20"/>
                <w:szCs w:val="20"/>
              </w:rPr>
              <w:t>New male employees:</w:t>
            </w:r>
            <w:r w:rsidR="00171587" w:rsidRPr="00FE03F4">
              <w:rPr>
                <w:rFonts w:asciiTheme="minorHAnsi" w:hAnsiTheme="minorHAnsi" w:cs="Times New Roman"/>
                <w:color w:val="000000"/>
                <w:sz w:val="20"/>
                <w:szCs w:val="20"/>
              </w:rPr>
              <w:t xml:space="preserve">                                      </w:t>
            </w:r>
            <w:r w:rsidR="00171587" w:rsidRPr="00FE03F4">
              <w:rPr>
                <w:rFonts w:asciiTheme="minorHAnsi" w:hAnsiTheme="minorHAnsi" w:cs="Times New Roman"/>
                <w:color w:val="000000"/>
                <w:sz w:val="20"/>
                <w:szCs w:val="20"/>
              </w:rPr>
              <w:fldChar w:fldCharType="begin"/>
            </w:r>
            <w:r w:rsidR="00171587" w:rsidRPr="00FE03F4">
              <w:rPr>
                <w:rFonts w:asciiTheme="minorHAnsi" w:hAnsiTheme="minorHAnsi" w:cs="Times New Roman"/>
                <w:color w:val="000000"/>
                <w:sz w:val="20"/>
                <w:szCs w:val="20"/>
              </w:rPr>
              <w:instrText xml:space="preserve"> FILLIN "Text53"</w:instrText>
            </w:r>
            <w:r w:rsidR="00171587" w:rsidRPr="00FE03F4">
              <w:rPr>
                <w:rFonts w:asciiTheme="minorHAnsi" w:hAnsiTheme="minorHAnsi" w:cs="Times New Roman"/>
                <w:color w:val="000000"/>
                <w:sz w:val="20"/>
                <w:szCs w:val="20"/>
              </w:rPr>
              <w:fldChar w:fldCharType="separate"/>
            </w:r>
            <w:r w:rsidR="00171587" w:rsidRPr="00FE03F4">
              <w:rPr>
                <w:rFonts w:asciiTheme="minorHAnsi" w:hAnsiTheme="minorHAnsi" w:cs="Times New Roman"/>
                <w:color w:val="000000"/>
                <w:sz w:val="20"/>
                <w:szCs w:val="20"/>
              </w:rPr>
              <w:t>     </w:t>
            </w:r>
            <w:r w:rsidR="00171587" w:rsidRPr="00FE03F4">
              <w:rPr>
                <w:rFonts w:asciiTheme="minorHAnsi" w:hAnsiTheme="minorHAnsi" w:cs="Times New Roman"/>
                <w:color w:val="000000"/>
                <w:sz w:val="20"/>
                <w:szCs w:val="20"/>
              </w:rPr>
              <w:fldChar w:fldCharType="end"/>
            </w:r>
          </w:p>
        </w:tc>
      </w:tr>
      <w:tr w:rsidR="00171587" w:rsidRPr="004359C8" w:rsidTr="00FE03F4">
        <w:trPr>
          <w:trHeight w:val="9"/>
          <w:jc w:val="center"/>
        </w:trPr>
        <w:tc>
          <w:tcPr>
            <w:tcW w:w="2438" w:type="dxa"/>
            <w:shd w:val="clear" w:color="auto" w:fill="auto"/>
          </w:tcPr>
          <w:p w:rsidR="00171587" w:rsidRPr="00FE03F4" w:rsidRDefault="00171587" w:rsidP="00827990">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w:t>
            </w:r>
            <w:r w:rsidR="00827990">
              <w:rPr>
                <w:rFonts w:asciiTheme="minorHAnsi" w:hAnsiTheme="minorHAnsi" w:cs="Times New Roman"/>
                <w:color w:val="000000"/>
                <w:sz w:val="20"/>
                <w:szCs w:val="20"/>
              </w:rPr>
              <w:t>2</w:t>
            </w:r>
          </w:p>
        </w:tc>
        <w:tc>
          <w:tcPr>
            <w:tcW w:w="7756" w:type="dxa"/>
            <w:shd w:val="clear" w:color="auto" w:fill="auto"/>
          </w:tcPr>
          <w:p w:rsidR="00171587"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 xml:space="preserve">Stopped working at the factory?  </w:t>
            </w:r>
            <w:r w:rsidR="00171587" w:rsidRPr="00FE03F4">
              <w:rPr>
                <w:rFonts w:asciiTheme="minorHAnsi" w:hAnsiTheme="minorHAnsi" w:cs="Times New Roman"/>
                <w:color w:val="000000"/>
                <w:sz w:val="20"/>
                <w:szCs w:val="20"/>
              </w:rPr>
              <w:t xml:space="preserve">Include employees that left the </w:t>
            </w:r>
            <w:r>
              <w:rPr>
                <w:rFonts w:asciiTheme="minorHAnsi" w:hAnsiTheme="minorHAnsi" w:cs="Times New Roman"/>
                <w:color w:val="000000"/>
                <w:sz w:val="20"/>
                <w:szCs w:val="20"/>
              </w:rPr>
              <w:t>factory</w:t>
            </w:r>
            <w:r w:rsidR="00171587" w:rsidRPr="00FE03F4">
              <w:rPr>
                <w:rFonts w:asciiTheme="minorHAnsi" w:hAnsiTheme="minorHAnsi" w:cs="Times New Roman"/>
                <w:color w:val="000000"/>
                <w:sz w:val="20"/>
                <w:szCs w:val="20"/>
              </w:rPr>
              <w:t xml:space="preserve"> </w:t>
            </w:r>
            <w:r>
              <w:rPr>
                <w:rFonts w:asciiTheme="minorHAnsi" w:hAnsiTheme="minorHAnsi" w:cs="Times New Roman"/>
                <w:color w:val="000000"/>
                <w:sz w:val="20"/>
                <w:szCs w:val="20"/>
              </w:rPr>
              <w:t>for any reason (for example, retirement, contract termination, fired, resigned, quit…)</w:t>
            </w:r>
          </w:p>
          <w:p w:rsidR="00827990"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Total reduced employees:</w:t>
            </w:r>
          </w:p>
          <w:p w:rsidR="00827990" w:rsidRPr="00FE03F4"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Reduced male employees:</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B2</w:t>
            </w:r>
          </w:p>
        </w:tc>
        <w:tc>
          <w:tcPr>
            <w:tcW w:w="7756" w:type="dxa"/>
            <w:shd w:val="clear" w:color="auto" w:fill="auto"/>
          </w:tcPr>
          <w:p w:rsidR="00171587"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How many of the factory’s current employees were hired before [month x] (first month of the previous quarter)</w:t>
            </w:r>
          </w:p>
          <w:p w:rsidR="008B2F25"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New employees hired before [month x]:</w:t>
            </w:r>
          </w:p>
          <w:p w:rsidR="008B2F25" w:rsidRPr="0067249B"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New male employees hire before [month x]:</w:t>
            </w:r>
          </w:p>
        </w:tc>
      </w:tr>
      <w:tr w:rsidR="008B2F25" w:rsidRPr="004359C8" w:rsidTr="00FE03F4">
        <w:trPr>
          <w:trHeight w:val="9"/>
          <w:jc w:val="center"/>
        </w:trPr>
        <w:tc>
          <w:tcPr>
            <w:tcW w:w="2438" w:type="dxa"/>
            <w:shd w:val="clear" w:color="auto" w:fill="auto"/>
          </w:tcPr>
          <w:p w:rsidR="008B2F25" w:rsidRPr="00FE03F4" w:rsidRDefault="008B2F25">
            <w:pPr>
              <w:snapToGrid w:val="0"/>
              <w:rPr>
                <w:rFonts w:asciiTheme="minorHAnsi" w:hAnsiTheme="minorHAnsi" w:cs="Times New Roman"/>
                <w:color w:val="000000"/>
                <w:sz w:val="20"/>
                <w:szCs w:val="20"/>
              </w:rPr>
            </w:pPr>
          </w:p>
        </w:tc>
        <w:tc>
          <w:tcPr>
            <w:tcW w:w="7756" w:type="dxa"/>
            <w:shd w:val="clear" w:color="auto" w:fill="auto"/>
          </w:tcPr>
          <w:p w:rsidR="008B2F25" w:rsidRPr="00FE03F4" w:rsidRDefault="008B2F25" w:rsidP="004359C8">
            <w:pPr>
              <w:snapToGrid w:val="0"/>
              <w:rPr>
                <w:rFonts w:asciiTheme="minorHAnsi" w:hAnsiTheme="minorHAnsi" w:cs="Times New Roman"/>
                <w:color w:val="000000"/>
                <w:sz w:val="20"/>
                <w:szCs w:val="20"/>
              </w:rPr>
            </w:pPr>
          </w:p>
        </w:tc>
      </w:tr>
      <w:tr w:rsidR="008B2F25" w:rsidRPr="004359C8" w:rsidTr="00FE03F4">
        <w:trPr>
          <w:trHeight w:val="9"/>
          <w:jc w:val="center"/>
        </w:trPr>
        <w:tc>
          <w:tcPr>
            <w:tcW w:w="2438" w:type="dxa"/>
            <w:shd w:val="clear" w:color="auto" w:fill="auto"/>
          </w:tcPr>
          <w:p w:rsidR="008B2F25" w:rsidRPr="00FE03F4" w:rsidRDefault="008B2F25">
            <w:pPr>
              <w:snapToGrid w:val="0"/>
              <w:rPr>
                <w:rFonts w:asciiTheme="minorHAnsi" w:hAnsiTheme="minorHAnsi" w:cs="Times New Roman"/>
                <w:color w:val="000000"/>
                <w:sz w:val="20"/>
                <w:szCs w:val="20"/>
              </w:rPr>
            </w:pPr>
          </w:p>
        </w:tc>
        <w:tc>
          <w:tcPr>
            <w:tcW w:w="7756" w:type="dxa"/>
            <w:shd w:val="clear" w:color="auto" w:fill="auto"/>
          </w:tcPr>
          <w:p w:rsidR="008B2F25"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At the end of the last fiscal quarter…</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w:t>
            </w:r>
          </w:p>
        </w:tc>
        <w:tc>
          <w:tcPr>
            <w:tcW w:w="7756"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w:t>
            </w:r>
            <w:r w:rsidR="00171587" w:rsidRPr="00FE03F4">
              <w:rPr>
                <w:rFonts w:asciiTheme="minorHAnsi" w:hAnsiTheme="minorHAnsi" w:cs="Times New Roman"/>
                <w:color w:val="000000"/>
                <w:sz w:val="20"/>
                <w:szCs w:val="20"/>
              </w:rPr>
              <w:t xml:space="preserve">ow many </w:t>
            </w:r>
            <w:r w:rsidR="00171587" w:rsidRPr="008B2F25">
              <w:rPr>
                <w:rFonts w:asciiTheme="minorHAnsi" w:hAnsiTheme="minorHAnsi" w:cs="Times New Roman"/>
                <w:color w:val="000000"/>
                <w:sz w:val="20"/>
                <w:szCs w:val="20"/>
              </w:rPr>
              <w:t>permanent full-time</w:t>
            </w:r>
            <w:r w:rsidR="00171587" w:rsidRPr="00FE03F4">
              <w:rPr>
                <w:rFonts w:asciiTheme="minorHAnsi" w:hAnsiTheme="minorHAnsi" w:cs="Times New Roman"/>
                <w:color w:val="000000"/>
                <w:sz w:val="20"/>
                <w:szCs w:val="20"/>
              </w:rPr>
              <w:t xml:space="preserve"> employees did this </w:t>
            </w:r>
            <w:r>
              <w:rPr>
                <w:rFonts w:asciiTheme="minorHAnsi" w:hAnsiTheme="minorHAnsi" w:cs="Times New Roman"/>
                <w:color w:val="000000"/>
                <w:sz w:val="20"/>
                <w:szCs w:val="20"/>
              </w:rPr>
              <w:t>factory</w:t>
            </w:r>
            <w:r w:rsidR="00171587" w:rsidRPr="00FE03F4">
              <w:rPr>
                <w:rFonts w:asciiTheme="minorHAnsi" w:hAnsiTheme="minorHAnsi" w:cs="Times New Roman"/>
                <w:color w:val="000000"/>
                <w:sz w:val="20"/>
                <w:szCs w:val="20"/>
              </w:rPr>
              <w:t xml:space="preserve"> employ?</w:t>
            </w:r>
          </w:p>
          <w:p w:rsidR="00171587"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Total permanent full time employees</w:t>
            </w:r>
            <w:r w:rsidR="004706CF">
              <w:rPr>
                <w:rFonts w:asciiTheme="minorHAnsi" w:hAnsiTheme="minorHAnsi" w:cs="Times New Roman"/>
                <w:color w:val="000000"/>
                <w:sz w:val="20"/>
                <w:szCs w:val="20"/>
              </w:rPr>
              <w:t>:</w:t>
            </w:r>
          </w:p>
          <w:p w:rsidR="008B2F25" w:rsidRPr="00FE03F4"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Total male employees</w:t>
            </w:r>
            <w:r w:rsidR="004706CF">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w:t>
            </w:r>
          </w:p>
        </w:tc>
        <w:tc>
          <w:tcPr>
            <w:tcW w:w="7756" w:type="dxa"/>
            <w:shd w:val="clear" w:color="auto" w:fill="auto"/>
          </w:tcPr>
          <w:p w:rsidR="004706CF" w:rsidRPr="00FE03F4" w:rsidRDefault="004706CF" w:rsidP="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w:t>
            </w:r>
            <w:r w:rsidRPr="00FE03F4">
              <w:rPr>
                <w:rFonts w:asciiTheme="minorHAnsi" w:hAnsiTheme="minorHAnsi" w:cs="Times New Roman"/>
                <w:color w:val="000000"/>
                <w:sz w:val="20"/>
                <w:szCs w:val="20"/>
              </w:rPr>
              <w:t xml:space="preserve">ow many </w:t>
            </w:r>
            <w:r w:rsidRPr="00FE03F4">
              <w:rPr>
                <w:rFonts w:asciiTheme="minorHAnsi" w:hAnsiTheme="minorHAnsi" w:cs="Times New Roman"/>
                <w:color w:val="000000"/>
                <w:sz w:val="20"/>
                <w:szCs w:val="20"/>
                <w:u w:val="single"/>
              </w:rPr>
              <w:t>non-production</w:t>
            </w:r>
            <w:r w:rsidRPr="00FE03F4">
              <w:rPr>
                <w:rFonts w:asciiTheme="minorHAnsi" w:hAnsiTheme="minorHAnsi" w:cs="Times New Roman"/>
                <w:color w:val="000000"/>
                <w:sz w:val="20"/>
                <w:szCs w:val="20"/>
              </w:rPr>
              <w:t xml:space="preserve"> employees</w:t>
            </w:r>
            <w:r w:rsidRPr="00FE03F4">
              <w:rPr>
                <w:rFonts w:asciiTheme="minorHAnsi" w:hAnsiTheme="minorHAnsi" w:cs="Times New Roman"/>
                <w:color w:val="000000"/>
                <w:sz w:val="20"/>
                <w:szCs w:val="20"/>
                <w:lang w:val="vi-VN"/>
              </w:rPr>
              <w:t xml:space="preserve"> </w:t>
            </w:r>
            <w:r w:rsidRPr="00FE03F4">
              <w:rPr>
                <w:rFonts w:asciiTheme="minorHAnsi" w:hAnsiTheme="minorHAnsi" w:cs="Times New Roman"/>
                <w:color w:val="000000"/>
                <w:sz w:val="20"/>
                <w:szCs w:val="20"/>
              </w:rPr>
              <w:t>did this establishment employ?</w:t>
            </w:r>
          </w:p>
          <w:p w:rsidR="00171587" w:rsidRDefault="004706CF" w:rsidP="004706CF">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Non-production employees include managers, administration, sales, etc.</w:t>
            </w:r>
          </w:p>
          <w:p w:rsidR="004706CF" w:rsidRDefault="004706CF" w:rsidP="004706CF">
            <w:pPr>
              <w:rPr>
                <w:rFonts w:asciiTheme="minorHAnsi" w:hAnsiTheme="minorHAnsi" w:cs="Times New Roman"/>
                <w:color w:val="000000"/>
                <w:sz w:val="20"/>
                <w:szCs w:val="20"/>
              </w:rPr>
            </w:pPr>
            <w:r>
              <w:rPr>
                <w:rFonts w:asciiTheme="minorHAnsi" w:hAnsiTheme="minorHAnsi" w:cs="Times New Roman"/>
                <w:color w:val="000000"/>
                <w:sz w:val="20"/>
                <w:szCs w:val="20"/>
              </w:rPr>
              <w:t>Total non-</w:t>
            </w:r>
            <w:proofErr w:type="spellStart"/>
            <w:r>
              <w:rPr>
                <w:rFonts w:asciiTheme="minorHAnsi" w:hAnsiTheme="minorHAnsi" w:cs="Times New Roman"/>
                <w:color w:val="000000"/>
                <w:sz w:val="20"/>
                <w:szCs w:val="20"/>
              </w:rPr>
              <w:t>proudction</w:t>
            </w:r>
            <w:proofErr w:type="spellEnd"/>
            <w:r>
              <w:rPr>
                <w:rFonts w:asciiTheme="minorHAnsi" w:hAnsiTheme="minorHAnsi" w:cs="Times New Roman"/>
                <w:color w:val="000000"/>
                <w:sz w:val="20"/>
                <w:szCs w:val="20"/>
              </w:rPr>
              <w:t xml:space="preserve"> employees:</w:t>
            </w:r>
          </w:p>
          <w:p w:rsidR="004706CF" w:rsidRPr="0067249B" w:rsidRDefault="004706CF" w:rsidP="004706CF">
            <w:pPr>
              <w:rPr>
                <w:rFonts w:asciiTheme="minorHAnsi" w:hAnsiTheme="minorHAnsi" w:cs="Times New Roman"/>
                <w:color w:val="000000"/>
                <w:sz w:val="20"/>
                <w:szCs w:val="20"/>
              </w:rPr>
            </w:pPr>
            <w:r>
              <w:rPr>
                <w:rFonts w:asciiTheme="minorHAnsi" w:hAnsiTheme="minorHAnsi" w:cs="Times New Roman"/>
                <w:color w:val="000000"/>
                <w:sz w:val="20"/>
                <w:szCs w:val="20"/>
              </w:rPr>
              <w:t>Male non-production employees:</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67249B" w:rsidRDefault="00171587">
            <w:pPr>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rsidP="004706C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D5</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is the total monthly pay and benefits for a typical supervisor in this factory?  </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D5</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percentage of a typical supervisor’s pay is based on the performance of the workers he or she supervises?</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Supervisor pay does not depend on line production.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w:t>
            </w:r>
            <w:r w:rsidR="004706CF">
              <w:rPr>
                <w:rFonts w:asciiTheme="minorHAnsi" w:hAnsiTheme="minorHAnsi" w:cs="Times New Roman"/>
                <w:color w:val="000000"/>
                <w:sz w:val="20"/>
                <w:szCs w:val="20"/>
              </w:rPr>
              <w:t>9</w:t>
            </w:r>
            <w:r w:rsidRPr="00FE03F4">
              <w:rPr>
                <w:rFonts w:asciiTheme="minorHAnsi" w:hAnsiTheme="minorHAnsi" w:cs="Times New Roman"/>
                <w:color w:val="000000"/>
                <w:sz w:val="20"/>
                <w:szCs w:val="20"/>
              </w:rPr>
              <w:t xml:space="preserve"> percent</w:t>
            </w:r>
          </w:p>
          <w:p w:rsidR="00171587" w:rsidRPr="00FE03F4" w:rsidRDefault="004706CF">
            <w:pPr>
              <w:rPr>
                <w:rFonts w:asciiTheme="minorHAnsi" w:hAnsiTheme="minorHAnsi" w:cs="Times New Roman"/>
                <w:color w:val="000000"/>
                <w:sz w:val="20"/>
                <w:szCs w:val="20"/>
              </w:rPr>
            </w:pPr>
            <w:r>
              <w:rPr>
                <w:rFonts w:asciiTheme="minorHAnsi" w:hAnsiTheme="minorHAnsi" w:cs="Times New Roman"/>
                <w:color w:val="000000"/>
                <w:sz w:val="20"/>
                <w:szCs w:val="20"/>
              </w:rPr>
              <w:t>80 to 89</w:t>
            </w:r>
            <w:r w:rsidR="00171587" w:rsidRPr="00FE03F4">
              <w:rPr>
                <w:rFonts w:asciiTheme="minorHAnsi" w:hAnsiTheme="minorHAnsi" w:cs="Times New Roman"/>
                <w:color w:val="000000"/>
                <w:sz w:val="20"/>
                <w:szCs w:val="20"/>
              </w:rPr>
              <w:t xml:space="preserve">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 supervisor’s pay depends only on line production.</w:t>
            </w:r>
          </w:p>
        </w:tc>
      </w:tr>
      <w:tr w:rsidR="004706CF" w:rsidRPr="004359C8" w:rsidTr="00FE03F4">
        <w:trPr>
          <w:trHeight w:val="9"/>
          <w:jc w:val="center"/>
        </w:trPr>
        <w:tc>
          <w:tcPr>
            <w:tcW w:w="2438" w:type="dxa"/>
            <w:shd w:val="clear" w:color="auto" w:fill="auto"/>
          </w:tcPr>
          <w:p w:rsidR="004706CF"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lang w:val="vi-VN"/>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w:t>
            </w:r>
            <w:r w:rsidR="00171587" w:rsidRPr="00FE03F4">
              <w:rPr>
                <w:rFonts w:asciiTheme="minorHAnsi" w:hAnsiTheme="minorHAnsi" w:cs="Times New Roman"/>
                <w:color w:val="000000"/>
                <w:sz w:val="20"/>
                <w:szCs w:val="20"/>
                <w:lang w:val="vi-VN"/>
              </w:rPr>
              <w:t>E</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is the typical monthly pay and benefits for a sewer in this factory?  </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lang w:val="vi-VN"/>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w:t>
            </w:r>
            <w:r w:rsidR="00171587" w:rsidRPr="00FE03F4">
              <w:rPr>
                <w:rFonts w:asciiTheme="minorHAnsi" w:hAnsiTheme="minorHAnsi" w:cs="Times New Roman"/>
                <w:color w:val="000000"/>
                <w:sz w:val="20"/>
                <w:szCs w:val="20"/>
                <w:lang w:val="vi-VN"/>
              </w:rPr>
              <w:t>F</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are the most important factors considered when this factory sets a worker’s pay?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pieces</w:t>
            </w:r>
            <w:r w:rsidRPr="00FE03F4">
              <w:rPr>
                <w:rFonts w:asciiTheme="minorHAnsi" w:hAnsiTheme="minorHAnsi" w:cs="Times New Roman"/>
                <w:color w:val="000000"/>
                <w:sz w:val="20"/>
                <w:szCs w:val="20"/>
              </w:rPr>
              <w:t xml:space="preserve"> completed by the worker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hours</w:t>
            </w:r>
            <w:r w:rsidRPr="00FE03F4">
              <w:rPr>
                <w:rFonts w:asciiTheme="minorHAnsi" w:hAnsiTheme="minorHAnsi" w:cs="Times New Roman"/>
                <w:color w:val="000000"/>
                <w:sz w:val="20"/>
                <w:szCs w:val="20"/>
              </w:rPr>
              <w:t xml:space="preserve"> worked</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pieces</w:t>
            </w:r>
            <w:r w:rsidRPr="00FE03F4">
              <w:rPr>
                <w:rFonts w:asciiTheme="minorHAnsi" w:hAnsiTheme="minorHAnsi" w:cs="Times New Roman"/>
                <w:color w:val="000000"/>
                <w:sz w:val="20"/>
                <w:szCs w:val="20"/>
              </w:rPr>
              <w:t xml:space="preserve"> completed by the </w:t>
            </w:r>
            <w:r w:rsidRPr="00FE03F4">
              <w:rPr>
                <w:rFonts w:asciiTheme="minorHAnsi" w:hAnsiTheme="minorHAnsi" w:cs="Times New Roman"/>
                <w:color w:val="000000"/>
                <w:sz w:val="20"/>
                <w:szCs w:val="20"/>
                <w:u w:val="single"/>
              </w:rPr>
              <w:t>production line</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errors</w:t>
            </w:r>
            <w:r w:rsidRPr="00FE03F4">
              <w:rPr>
                <w:rFonts w:asciiTheme="minorHAnsi" w:hAnsiTheme="minorHAnsi" w:cs="Times New Roman"/>
                <w:color w:val="000000"/>
                <w:sz w:val="20"/>
                <w:szCs w:val="20"/>
              </w:rPr>
              <w:t xml:space="preserve"> made by the </w:t>
            </w:r>
            <w:r w:rsidRPr="00FE03F4">
              <w:rPr>
                <w:rFonts w:asciiTheme="minorHAnsi" w:hAnsiTheme="minorHAnsi" w:cs="Times New Roman"/>
                <w:color w:val="000000"/>
                <w:sz w:val="20"/>
                <w:szCs w:val="20"/>
                <w:u w:val="single"/>
              </w:rPr>
              <w:t>worker</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errors</w:t>
            </w:r>
            <w:r w:rsidRPr="00FE03F4">
              <w:rPr>
                <w:rFonts w:asciiTheme="minorHAnsi" w:hAnsiTheme="minorHAnsi" w:cs="Times New Roman"/>
                <w:color w:val="000000"/>
                <w:sz w:val="20"/>
                <w:szCs w:val="20"/>
              </w:rPr>
              <w:t xml:space="preserve"> made by the </w:t>
            </w:r>
            <w:r w:rsidRPr="00FE03F4">
              <w:rPr>
                <w:rFonts w:asciiTheme="minorHAnsi" w:hAnsiTheme="minorHAnsi" w:cs="Times New Roman"/>
                <w:color w:val="000000"/>
                <w:sz w:val="20"/>
                <w:szCs w:val="20"/>
                <w:u w:val="single"/>
              </w:rPr>
              <w:t>production line</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years</w:t>
            </w:r>
            <w:r w:rsidRPr="00FE03F4">
              <w:rPr>
                <w:rFonts w:asciiTheme="minorHAnsi" w:hAnsiTheme="minorHAnsi" w:cs="Times New Roman"/>
                <w:color w:val="000000"/>
                <w:sz w:val="20"/>
                <w:szCs w:val="20"/>
              </w:rPr>
              <w:t xml:space="preserve"> working in </w:t>
            </w:r>
            <w:r w:rsidRPr="00FE03F4">
              <w:rPr>
                <w:rFonts w:asciiTheme="minorHAnsi" w:hAnsiTheme="minorHAnsi" w:cs="Times New Roman"/>
                <w:color w:val="000000"/>
                <w:sz w:val="20"/>
                <w:szCs w:val="20"/>
                <w:u w:val="single"/>
              </w:rPr>
              <w:t>this factory</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years</w:t>
            </w:r>
            <w:r w:rsidRPr="00FE03F4">
              <w:rPr>
                <w:rFonts w:asciiTheme="minorHAnsi" w:hAnsiTheme="minorHAnsi" w:cs="Times New Roman"/>
                <w:color w:val="000000"/>
                <w:sz w:val="20"/>
                <w:szCs w:val="20"/>
              </w:rPr>
              <w:t xml:space="preserve"> working in the </w:t>
            </w:r>
            <w:r w:rsidRPr="00FE03F4">
              <w:rPr>
                <w:rFonts w:asciiTheme="minorHAnsi" w:hAnsiTheme="minorHAnsi" w:cs="Times New Roman"/>
                <w:color w:val="000000"/>
                <w:sz w:val="20"/>
                <w:szCs w:val="20"/>
                <w:u w:val="single"/>
              </w:rPr>
              <w:t>apparel industry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years of </w:t>
            </w:r>
            <w:r w:rsidRPr="00FE03F4">
              <w:rPr>
                <w:rFonts w:asciiTheme="minorHAnsi" w:hAnsiTheme="minorHAnsi" w:cs="Times New Roman"/>
                <w:color w:val="000000"/>
                <w:sz w:val="20"/>
                <w:szCs w:val="20"/>
                <w:u w:val="single"/>
              </w:rPr>
              <w:t>education</w:t>
            </w:r>
            <w:r w:rsidRPr="00FE03F4">
              <w:rPr>
                <w:rFonts w:asciiTheme="minorHAnsi" w:hAnsiTheme="minorHAnsi" w:cs="Times New Roman"/>
                <w:color w:val="000000"/>
                <w:sz w:val="20"/>
                <w:szCs w:val="20"/>
              </w:rPr>
              <w:t xml:space="preserve"> of the worker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factors</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rsidP="004706C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D5C</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fraction of a sewer’s pay is based on her own production?</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80 to 89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All of a sewer’s pay depends on her number of pieces completed.</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5D</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fraction of a sewer’s pay is based on the production of her line?</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80 to 89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All of a sewer’s pay depends on the line’s production.</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6</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was the annual bonus this year for a typical sewer in this factory?</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7</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is the daily meal allowance for a sewer in this factory?</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8</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information is required on an application for employment at this factory?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We do not have an application form.</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Birth year</w:t>
            </w:r>
          </w:p>
          <w:p w:rsidR="00171587" w:rsidRPr="00FE03F4" w:rsidRDefault="00171587">
            <w:p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Age</w:t>
            </w:r>
          </w:p>
          <w:p w:rsidR="00171587" w:rsidRPr="00FE03F4" w:rsidRDefault="00171587">
            <w:p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 xml:space="preserve">Age </w:t>
            </w:r>
            <w:r w:rsidRPr="00FE03F4">
              <w:rPr>
                <w:rFonts w:asciiTheme="minorHAnsi" w:hAnsiTheme="minorHAnsi" w:cs="Times New Roman"/>
                <w:color w:val="000000"/>
                <w:sz w:val="20"/>
                <w:szCs w:val="20"/>
              </w:rPr>
              <w:t>v</w:t>
            </w:r>
            <w:r w:rsidRPr="00FE03F4">
              <w:rPr>
                <w:rFonts w:asciiTheme="minorHAnsi" w:hAnsiTheme="minorHAnsi" w:cs="Times New Roman"/>
                <w:color w:val="000000"/>
                <w:sz w:val="20"/>
                <w:szCs w:val="20"/>
                <w:lang w:val="vi-VN"/>
              </w:rPr>
              <w:t>erification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Gender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Previous employment experience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Educational attainment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Residency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Marital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Number of children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Pregnancy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information</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percent of new emplo</w:t>
            </w:r>
            <w:r w:rsidR="00C809EA">
              <w:rPr>
                <w:rFonts w:asciiTheme="minorHAnsi" w:hAnsiTheme="minorHAnsi" w:cs="Times New Roman"/>
                <w:color w:val="000000"/>
                <w:sz w:val="20"/>
                <w:szCs w:val="20"/>
              </w:rPr>
              <w:t xml:space="preserve">yees hired in the last quarter </w:t>
            </w:r>
            <w:r w:rsidRPr="00FE03F4">
              <w:rPr>
                <w:rFonts w:asciiTheme="minorHAnsi" w:hAnsiTheme="minorHAnsi" w:cs="Times New Roman"/>
                <w:color w:val="000000"/>
                <w:sz w:val="20"/>
                <w:szCs w:val="20"/>
              </w:rPr>
              <w:t xml:space="preserve">had no previous experience working in a </w:t>
            </w:r>
            <w:r w:rsidR="00C809EA">
              <w:rPr>
                <w:rFonts w:asciiTheme="minorHAnsi" w:hAnsiTheme="minorHAnsi" w:cs="Times New Roman"/>
                <w:color w:val="000000"/>
                <w:sz w:val="20"/>
                <w:szCs w:val="20"/>
              </w:rPr>
              <w:t>footwear or apparel</w:t>
            </w:r>
            <w:r w:rsidRPr="00FE03F4">
              <w:rPr>
                <w:rFonts w:asciiTheme="minorHAnsi" w:hAnsiTheme="minorHAnsi" w:cs="Times New Roman"/>
                <w:color w:val="000000"/>
                <w:sz w:val="20"/>
                <w:szCs w:val="20"/>
              </w:rPr>
              <w:t xml:space="preserve"> factory?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new employees had no experience.</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current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were promoted from production positions within this establishment?</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 production position includes cutters, sewers, packers, checkers, etc.</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supervisors promoted from production positions.</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current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were promoted from lower skilled positions within this establishment?</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sewers promoted in this factory.</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D10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years of education are required for a newly hired supervisor in this factory? </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0 if this establishment has no educational requirement for supervisors.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D10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years of education are required for a newly hired sewer in this factory? </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0 if this establishment has no educational requirement for sewers.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D11A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Are any tests given to applicants for a sewing job?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sewing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reading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arithmetic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hand or eye tests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other tests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D11B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Are any tests given to applicants for a supervisor job?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C809EA" w:rsidRDefault="00171587" w:rsidP="00C809EA">
            <w:pPr>
              <w:snapToGrid w:val="0"/>
              <w:rPr>
                <w:rFonts w:asciiTheme="minorHAnsi" w:hAnsiTheme="minorHAnsi" w:cs="Times New Roman"/>
                <w:color w:val="000000"/>
                <w:sz w:val="20"/>
                <w:szCs w:val="20"/>
              </w:rPr>
            </w:pPr>
            <w:r w:rsidRPr="00C809EA">
              <w:rPr>
                <w:rFonts w:asciiTheme="minorHAnsi" w:hAnsiTheme="minorHAnsi" w:cs="Times New Roman"/>
                <w:color w:val="000000"/>
                <w:sz w:val="20"/>
                <w:szCs w:val="20"/>
              </w:rPr>
              <w:t>No</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sewing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reading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arithmetic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hand or eye tests</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other tests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D12</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long is the probationary period for a sewer in this factory?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We do not have a probationary period</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one week.</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12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 to 9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one year</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D13</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Who provides new employees information about factory procedures, e.g., pay, bonus, benefits, work hours, overtime, fines, promotion?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 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Line/batch supervisor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Co-workers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HR manager at workstation/production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HR manager in meeting off the 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Trade union representative at workstation/production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Trade union representative off the 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D14</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topics are discussed in induction training?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This establishment does not have induction training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Base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bonuses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Incentive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Safety equipment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Safety procedures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Job assignment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Collective bargaining agreement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Grievance or complaints procedures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D15A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are inexperienced workers trained in basic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By the line supervisor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By co-worker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line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outside factory</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D15B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much time is spent on basic skills training for a typical new employee?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30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31 to 60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8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3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6 months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D16A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is skills training provided to </w:t>
            </w:r>
            <w:r w:rsidRPr="00FE03F4">
              <w:rPr>
                <w:rFonts w:asciiTheme="minorHAnsi" w:hAnsiTheme="minorHAnsi" w:cs="Times New Roman"/>
                <w:color w:val="000000"/>
                <w:sz w:val="20"/>
                <w:szCs w:val="20"/>
                <w:u w:val="single"/>
              </w:rPr>
              <w:t>new employees</w:t>
            </w:r>
            <w:r w:rsidRPr="00FE03F4">
              <w:rPr>
                <w:rFonts w:asciiTheme="minorHAnsi" w:hAnsiTheme="minorHAnsi" w:cs="Times New Roman"/>
                <w:color w:val="000000"/>
                <w:sz w:val="20"/>
                <w:szCs w:val="20"/>
              </w:rPr>
              <w:t xml:space="preserve"> with </w:t>
            </w:r>
            <w:r w:rsidRPr="00FE03F4">
              <w:rPr>
                <w:rFonts w:asciiTheme="minorHAnsi" w:hAnsiTheme="minorHAnsi" w:cs="Times New Roman"/>
                <w:color w:val="000000"/>
                <w:sz w:val="20"/>
                <w:szCs w:val="20"/>
                <w:u w:val="single"/>
              </w:rPr>
              <w:t>previous</w:t>
            </w:r>
            <w:r w:rsidRPr="00FE03F4">
              <w:rPr>
                <w:rFonts w:asciiTheme="minorHAnsi" w:hAnsiTheme="minorHAnsi" w:cs="Times New Roman"/>
                <w:color w:val="000000"/>
                <w:sz w:val="20"/>
                <w:szCs w:val="20"/>
              </w:rPr>
              <w:t xml:space="preserve"> work experience in the </w:t>
            </w:r>
            <w:r w:rsidR="008C7CE7">
              <w:rPr>
                <w:rFonts w:asciiTheme="minorHAnsi" w:hAnsiTheme="minorHAnsi" w:cs="Times New Roman"/>
                <w:color w:val="000000"/>
                <w:sz w:val="20"/>
                <w:szCs w:val="20"/>
              </w:rPr>
              <w:t xml:space="preserve">footwear or </w:t>
            </w:r>
            <w:r w:rsidRPr="00FE03F4">
              <w:rPr>
                <w:rFonts w:asciiTheme="minorHAnsi" w:hAnsiTheme="minorHAnsi" w:cs="Times New Roman"/>
                <w:color w:val="000000"/>
                <w:sz w:val="20"/>
                <w:szCs w:val="20"/>
              </w:rPr>
              <w:t>apparel industry?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This factory does not hire experienced workers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Line supervisor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Co-worker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line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outside factory</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D16B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much time</w:t>
            </w:r>
            <w:r w:rsidRPr="00FE03F4">
              <w:rPr>
                <w:rFonts w:asciiTheme="minorHAnsi" w:hAnsiTheme="minorHAnsi" w:cs="Times New Roman"/>
                <w:color w:val="000000"/>
                <w:sz w:val="20"/>
                <w:szCs w:val="20"/>
                <w:lang w:val="vi-VN"/>
              </w:rPr>
              <w:t xml:space="preserve"> does</w:t>
            </w:r>
            <w:r w:rsidRPr="00FE03F4">
              <w:rPr>
                <w:rFonts w:asciiTheme="minorHAnsi" w:hAnsiTheme="minorHAnsi" w:cs="Times New Roman"/>
                <w:color w:val="000000"/>
                <w:sz w:val="20"/>
                <w:szCs w:val="20"/>
              </w:rPr>
              <w:t xml:space="preserve"> such training require?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30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31 to 60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8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3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1 to 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w:t>
            </w:r>
            <w:r w:rsidRPr="00FE03F4">
              <w:rPr>
                <w:rFonts w:asciiTheme="minorHAnsi" w:hAnsiTheme="minorHAnsi" w:cs="Times New Roman"/>
                <w:color w:val="000000"/>
                <w:sz w:val="20"/>
                <w:szCs w:val="20"/>
                <w:lang w:val="vi-VN"/>
              </w:rPr>
              <w:t xml:space="preserve"> to </w:t>
            </w:r>
            <w:r w:rsidRPr="00FE03F4">
              <w:rPr>
                <w:rFonts w:asciiTheme="minorHAnsi" w:hAnsiTheme="minorHAnsi" w:cs="Times New Roman"/>
                <w:color w:val="000000"/>
                <w:sz w:val="20"/>
                <w:szCs w:val="20"/>
              </w:rPr>
              <w:t>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6 months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lang w:val="vi-VN"/>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w:t>
            </w:r>
            <w:r w:rsidRPr="00C809EA">
              <w:rPr>
                <w:rFonts w:asciiTheme="minorHAnsi" w:hAnsiTheme="minorHAnsi" w:cs="Times New Roman"/>
                <w:color w:val="000000"/>
                <w:sz w:val="20"/>
                <w:szCs w:val="20"/>
              </w:rPr>
              <w:t xml:space="preserve">of supervisors working in this factory have received </w:t>
            </w:r>
            <w:r w:rsidR="00C809EA">
              <w:rPr>
                <w:rFonts w:asciiTheme="minorHAnsi" w:hAnsiTheme="minorHAnsi" w:cs="Times New Roman"/>
                <w:color w:val="000000"/>
                <w:sz w:val="20"/>
                <w:szCs w:val="20"/>
              </w:rPr>
              <w:t>the following types of training in the last three month?</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sewing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quality control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C809EA" w:rsidRDefault="00C809EA">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production line organization</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C809EA" w:rsidRDefault="00C809EA">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communicating with workers or solving problems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lang w:val="vi-VN"/>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18</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working in this factory have received </w:t>
            </w:r>
            <w:r w:rsidR="00C809EA">
              <w:rPr>
                <w:rFonts w:asciiTheme="minorHAnsi" w:hAnsiTheme="minorHAnsi" w:cs="Times New Roman"/>
                <w:color w:val="000000"/>
                <w:sz w:val="20"/>
                <w:szCs w:val="20"/>
              </w:rPr>
              <w:t>the following types of training in the last three month?</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sewing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quality control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grievance procedures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supervisory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health</w:t>
            </w:r>
            <w:r w:rsidRPr="00FE03F4">
              <w:rPr>
                <w:rFonts w:asciiTheme="minorHAnsi" w:hAnsiTheme="minorHAnsi" w:cs="Times New Roman"/>
                <w:color w:val="000000"/>
                <w:sz w:val="20"/>
                <w:szCs w:val="20"/>
              </w:rPr>
              <w:t xml:space="preserve"> or </w:t>
            </w:r>
            <w:r w:rsidRPr="00FE03F4">
              <w:rPr>
                <w:rFonts w:asciiTheme="minorHAnsi" w:hAnsiTheme="minorHAnsi" w:cs="Times New Roman"/>
                <w:color w:val="000000"/>
                <w:sz w:val="20"/>
                <w:szCs w:val="20"/>
                <w:u w:val="single"/>
              </w:rPr>
              <w:t xml:space="preserve">safety </w:t>
            </w:r>
            <w:r w:rsidRPr="00FE03F4">
              <w:rPr>
                <w:rFonts w:asciiTheme="minorHAnsi" w:hAnsiTheme="minorHAnsi" w:cs="Times New Roman"/>
                <w:color w:val="000000"/>
                <w:sz w:val="20"/>
                <w:szCs w:val="20"/>
              </w:rPr>
              <w:t>procedures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Does this establishment use NGOs (Non-Government Organizations) in any training?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Heade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 all training is in-house.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NGOs come to this facility to provide training.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supervisors and/or managers are sent to training programs outside this factory.</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pStyle w:val="Heade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D20</w:t>
            </w:r>
          </w:p>
        </w:tc>
        <w:tc>
          <w:tcPr>
            <w:tcW w:w="7756" w:type="dxa"/>
            <w:shd w:val="clear" w:color="auto" w:fill="auto"/>
          </w:tcPr>
          <w:p w:rsidR="00171587" w:rsidRPr="00FE03F4" w:rsidRDefault="00171587">
            <w:pPr>
              <w:pStyle w:val="Heade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often are sewers in this </w:t>
            </w:r>
            <w:proofErr w:type="spellStart"/>
            <w:r w:rsidRPr="00FE03F4">
              <w:rPr>
                <w:rFonts w:asciiTheme="minorHAnsi" w:hAnsiTheme="minorHAnsi" w:cs="Times New Roman"/>
                <w:color w:val="000000"/>
                <w:sz w:val="20"/>
                <w:szCs w:val="20"/>
              </w:rPr>
              <w:t>establisment</w:t>
            </w:r>
            <w:proofErr w:type="spellEnd"/>
            <w:r w:rsidRPr="00FE03F4">
              <w:rPr>
                <w:rFonts w:asciiTheme="minorHAnsi" w:hAnsiTheme="minorHAnsi" w:cs="Times New Roman"/>
                <w:color w:val="000000"/>
                <w:sz w:val="20"/>
                <w:szCs w:val="20"/>
              </w:rPr>
              <w:t xml:space="preserve"> evaluated for performance, promotion and/or pay rate change?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Once each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often than once every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often than once every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At style change</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D21</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Thinking about the total annual pay of a typical </w:t>
            </w:r>
            <w:r w:rsidRPr="00FE03F4">
              <w:rPr>
                <w:rFonts w:asciiTheme="minorHAnsi" w:hAnsiTheme="minorHAnsi" w:cs="Times New Roman"/>
                <w:color w:val="000000"/>
                <w:sz w:val="20"/>
                <w:szCs w:val="20"/>
                <w:u w:val="single"/>
              </w:rPr>
              <w:t>supervisor</w:t>
            </w:r>
            <w:r w:rsidRPr="00FE03F4">
              <w:rPr>
                <w:rFonts w:asciiTheme="minorHAnsi" w:hAnsiTheme="minorHAnsi" w:cs="Times New Roman"/>
                <w:color w:val="000000"/>
                <w:sz w:val="20"/>
                <w:szCs w:val="20"/>
              </w:rPr>
              <w:t xml:space="preserve"> in this factory, what percent of pay is determined by each of following pay categories?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Hourly Wage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Piece Rate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Individual Production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Line Production Incentives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Attendance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Other Bonuses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D22</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Thinking about the total annual pay of a typical </w:t>
            </w:r>
            <w:r w:rsidRPr="00FE03F4">
              <w:rPr>
                <w:rFonts w:asciiTheme="minorHAnsi" w:hAnsiTheme="minorHAnsi" w:cs="Times New Roman"/>
                <w:color w:val="000000"/>
                <w:sz w:val="20"/>
                <w:szCs w:val="20"/>
                <w:u w:val="single"/>
              </w:rPr>
              <w:t>sewer</w:t>
            </w:r>
            <w:r w:rsidRPr="00FE03F4">
              <w:rPr>
                <w:rFonts w:asciiTheme="minorHAnsi" w:hAnsiTheme="minorHAnsi" w:cs="Times New Roman"/>
                <w:color w:val="000000"/>
                <w:sz w:val="20"/>
                <w:szCs w:val="20"/>
              </w:rPr>
              <w:t xml:space="preserve"> in this factory, what percent of pay is determined by each of following pay categories?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Hourly Wage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Piece Rate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Individual Production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Line Production Incentives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Attendance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Other Bonuses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D25</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of the following items are included on a production worker’s pay statement?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we don't have a pay statement.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The date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Worker's name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Worker's factory identification number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Regular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Wage rate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Piece rate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Number of pieces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Bonuses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Deductions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Union dues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E1</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 a typical weekday, what percentage of workers are absent?</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E2</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 a typical weekday, what percentage of workers are tardy?</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E3</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What percentage of workers received an attendance bonus in the last pay period?</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D26</w:t>
            </w: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of the following benefits are provided to production workers at this facility?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Free water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breakfast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lunch</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dinner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housing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Daily transportation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Gifts for special occasions such as a wedding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care beyond that required by law</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General health information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Child care beyond that required by law</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Loans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D27</w:t>
            </w: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health services are available in the factory?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Header"/>
              <w:autoSpaceDE w:val="0"/>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Treatment for workplace injuries</w:t>
            </w:r>
          </w:p>
          <w:p w:rsidR="00171587" w:rsidRPr="00FE03F4" w:rsidRDefault="00171587">
            <w:pPr>
              <w:autoSpaceDE w:val="0"/>
              <w:rPr>
                <w:rFonts w:asciiTheme="minorHAnsi" w:hAnsiTheme="minorHAnsi" w:cs="Times New Roman"/>
                <w:color w:val="000000"/>
                <w:sz w:val="20"/>
                <w:szCs w:val="20"/>
                <w:lang w:val="fr-FR"/>
              </w:rPr>
            </w:pPr>
            <w:proofErr w:type="spellStart"/>
            <w:r w:rsidRPr="00FE03F4">
              <w:rPr>
                <w:rFonts w:asciiTheme="minorHAnsi" w:hAnsiTheme="minorHAnsi" w:cs="Times New Roman"/>
                <w:color w:val="000000"/>
                <w:sz w:val="20"/>
                <w:szCs w:val="20"/>
                <w:lang w:val="fr-FR"/>
              </w:rPr>
              <w:t>Treatment</w:t>
            </w:r>
            <w:proofErr w:type="spellEnd"/>
            <w:r w:rsidRPr="00FE03F4">
              <w:rPr>
                <w:rFonts w:asciiTheme="minorHAnsi" w:hAnsiTheme="minorHAnsi" w:cs="Times New Roman"/>
                <w:color w:val="000000"/>
                <w:sz w:val="20"/>
                <w:szCs w:val="20"/>
                <w:lang w:val="fr-FR"/>
              </w:rPr>
              <w:t xml:space="preserve"> for </w:t>
            </w:r>
            <w:proofErr w:type="spellStart"/>
            <w:r w:rsidRPr="00FE03F4">
              <w:rPr>
                <w:rFonts w:asciiTheme="minorHAnsi" w:hAnsiTheme="minorHAnsi" w:cs="Times New Roman"/>
                <w:color w:val="000000"/>
                <w:sz w:val="20"/>
                <w:szCs w:val="20"/>
                <w:lang w:val="fr-FR"/>
              </w:rPr>
              <w:t>headaches</w:t>
            </w:r>
            <w:proofErr w:type="spellEnd"/>
            <w:r w:rsidRPr="00FE03F4">
              <w:rPr>
                <w:rFonts w:asciiTheme="minorHAnsi" w:hAnsiTheme="minorHAnsi" w:cs="Times New Roman"/>
                <w:color w:val="000000"/>
                <w:sz w:val="20"/>
                <w:szCs w:val="20"/>
                <w:lang w:val="fr-FR"/>
              </w:rPr>
              <w:t xml:space="preserve"> or </w:t>
            </w:r>
            <w:proofErr w:type="spellStart"/>
            <w:r w:rsidRPr="00FE03F4">
              <w:rPr>
                <w:rFonts w:asciiTheme="minorHAnsi" w:hAnsiTheme="minorHAnsi" w:cs="Times New Roman"/>
                <w:color w:val="000000"/>
                <w:sz w:val="20"/>
                <w:szCs w:val="20"/>
                <w:lang w:val="fr-FR"/>
              </w:rPr>
              <w:t>backaches</w:t>
            </w:r>
            <w:proofErr w:type="spellEnd"/>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Treatment for general illness</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checkups</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 for pregnant women</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 for women after giving birth</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education</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roofErr w:type="spellStart"/>
            <w:r>
              <w:rPr>
                <w:rFonts w:asciiTheme="minorHAnsi" w:hAnsiTheme="minorHAnsi" w:cs="Times New Roman"/>
                <w:color w:val="000000"/>
                <w:sz w:val="20"/>
                <w:szCs w:val="20"/>
              </w:rPr>
              <w:t>Dx</w:t>
            </w:r>
            <w:proofErr w:type="spellEnd"/>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 the last week, how many workers were treated for</w:t>
            </w:r>
            <w:proofErr w:type="gramStart"/>
            <w:r>
              <w:rPr>
                <w:rFonts w:asciiTheme="minorHAnsi" w:hAnsiTheme="minorHAnsi" w:cs="Times New Roman"/>
                <w:color w:val="000000"/>
                <w:sz w:val="20"/>
                <w:szCs w:val="20"/>
              </w:rPr>
              <w:t>…</w:t>
            </w:r>
            <w:proofErr w:type="gramEnd"/>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Workplace injuries</w:t>
            </w:r>
          </w:p>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Illness</w:t>
            </w:r>
          </w:p>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Other</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D28A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Does this </w:t>
            </w:r>
            <w:proofErr w:type="spellStart"/>
            <w:r w:rsidRPr="00FE03F4">
              <w:rPr>
                <w:rFonts w:asciiTheme="minorHAnsi" w:hAnsiTheme="minorHAnsi" w:cs="Times New Roman"/>
                <w:color w:val="000000"/>
                <w:sz w:val="20"/>
                <w:szCs w:val="20"/>
              </w:rPr>
              <w:t>establisment</w:t>
            </w:r>
            <w:proofErr w:type="spellEnd"/>
            <w:r w:rsidRPr="00FE03F4">
              <w:rPr>
                <w:rFonts w:asciiTheme="minorHAnsi" w:hAnsiTheme="minorHAnsi" w:cs="Times New Roman"/>
                <w:color w:val="000000"/>
                <w:sz w:val="20"/>
                <w:szCs w:val="20"/>
              </w:rPr>
              <w:t xml:space="preserve"> have a collective bargaining agreement?</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ListParagraph"/>
              <w:numPr>
                <w:ilvl w:val="0"/>
                <w:numId w:val="8"/>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Yes</w:t>
            </w:r>
          </w:p>
          <w:p w:rsidR="00171587" w:rsidRPr="00FE03F4" w:rsidRDefault="00171587">
            <w:pPr>
              <w:pStyle w:val="ListParagraph"/>
              <w:numPr>
                <w:ilvl w:val="0"/>
                <w:numId w:val="8"/>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tc>
      </w:tr>
      <w:tr w:rsidR="00AD082A" w:rsidRPr="00FE03F4" w:rsidTr="00FE03F4">
        <w:trPr>
          <w:trHeight w:val="9"/>
          <w:jc w:val="center"/>
        </w:trPr>
        <w:tc>
          <w:tcPr>
            <w:tcW w:w="2438" w:type="dxa"/>
            <w:shd w:val="clear" w:color="auto" w:fill="auto"/>
          </w:tcPr>
          <w:p w:rsidR="00AD082A"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autoSpaceDE w:val="0"/>
              <w:snapToGrid w:val="0"/>
              <w:rPr>
                <w:rFonts w:asciiTheme="minorHAnsi" w:hAnsiTheme="minorHAnsi" w:cs="Times New Roman"/>
                <w:i/>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D28B</w:t>
            </w:r>
          </w:p>
        </w:tc>
        <w:tc>
          <w:tcPr>
            <w:tcW w:w="7756" w:type="dxa"/>
            <w:shd w:val="clear" w:color="auto" w:fill="auto"/>
          </w:tcPr>
          <w:p w:rsidR="00171587" w:rsidRPr="00FE03F4" w:rsidRDefault="00171587">
            <w:pPr>
              <w:autoSpaceDE w:val="0"/>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 xml:space="preserve">If “yes” to D28A: </w:t>
            </w:r>
            <w:r w:rsidRPr="00FE03F4">
              <w:rPr>
                <w:rFonts w:asciiTheme="minorHAnsi" w:hAnsiTheme="minorHAnsi" w:cs="Times New Roman"/>
                <w:color w:val="000000"/>
                <w:sz w:val="20"/>
                <w:szCs w:val="20"/>
              </w:rPr>
              <w:t>What issues are covered by the collective bargaining agreement?</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Wages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Grievance or complaints procedures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Strikes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Bathroom breaks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Water breaks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Meal allowance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D29A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days of work were lost to strike activity in this factory over the past 12 months?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zero if there were no strikes.</w:t>
            </w:r>
          </w:p>
          <w:p w:rsidR="00171587" w:rsidRPr="00FE03F4" w:rsidRDefault="00171587">
            <w:pPr>
              <w:rPr>
                <w:rFonts w:asciiTheme="minorHAnsi" w:hAnsiTheme="minorHAnsi" w:cs="Times New Roman"/>
                <w:color w:val="000000"/>
                <w:sz w:val="20"/>
                <w:szCs w:val="20"/>
              </w:rPr>
            </w:pPr>
          </w:p>
          <w:p w:rsidR="00171587" w:rsidRPr="00FE03F4" w:rsidRDefault="00171587">
            <w:pPr>
              <w:tabs>
                <w:tab w:val="center" w:pos="4680"/>
                <w:tab w:val="right" w:pos="9360"/>
              </w:tabs>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Work days lost to strike</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i/>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D29B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If greater than zero on D29A:</w:t>
            </w:r>
            <w:r w:rsidRPr="00FE03F4">
              <w:rPr>
                <w:rFonts w:asciiTheme="minorHAnsi" w:hAnsiTheme="minorHAnsi" w:cs="Times New Roman"/>
                <w:color w:val="000000"/>
                <w:sz w:val="20"/>
                <w:szCs w:val="20"/>
              </w:rPr>
              <w:t xml:space="preserve"> Were these strikes legal or illegal?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All strike activity was legal</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All strike activity was </w:t>
            </w:r>
            <w:proofErr w:type="spellStart"/>
            <w:r w:rsidRPr="00FE03F4">
              <w:rPr>
                <w:rFonts w:asciiTheme="minorHAnsi" w:hAnsiTheme="minorHAnsi" w:cs="Times New Roman"/>
                <w:color w:val="000000"/>
                <w:sz w:val="20"/>
                <w:szCs w:val="20"/>
              </w:rPr>
              <w:t>illgal</w:t>
            </w:r>
            <w:proofErr w:type="spellEnd"/>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Some strike activity was legal and some was illegal.</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D29C</w:t>
            </w: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What complaints have led to strikes in this factory?</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Indecent behavior by line leaders, chiefs, or supervisors, such as yelling or hitting</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Poor treatment of a union leader of activist</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Too much work on Sundays</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Chemical smells</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Dangerous equipment</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Polluted air</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Excessive heat in the factory</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Too much overtime</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Deductions from pay</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lastRenderedPageBreak/>
              <w:t>Low pay</w:t>
            </w:r>
          </w:p>
          <w:p w:rsidR="007053B6" w:rsidRPr="00FE03F4"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Other</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D30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are the most common reasons for workers to leave employment at this factory?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Marriage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Children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Return home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in family enterprise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Cost of living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Wages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Long 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Not enough work</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Illness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Fatigue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Conflict with supervisor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Terminated for low work productivity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Terminated for poor work quality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 do not know</w:t>
            </w:r>
          </w:p>
        </w:tc>
      </w:tr>
      <w:tr w:rsidR="006B0B18" w:rsidRPr="00FE03F4" w:rsidTr="00FE03F4">
        <w:trPr>
          <w:trHeight w:val="9"/>
          <w:jc w:val="center"/>
        </w:trPr>
        <w:tc>
          <w:tcPr>
            <w:tcW w:w="2438" w:type="dxa"/>
            <w:shd w:val="clear" w:color="auto" w:fill="auto"/>
          </w:tcPr>
          <w:p w:rsidR="006B0B18" w:rsidRDefault="006B0B18">
            <w:pPr>
              <w:snapToGrid w:val="0"/>
              <w:rPr>
                <w:rFonts w:asciiTheme="minorHAnsi" w:hAnsiTheme="minorHAnsi" w:cs="Times New Roman"/>
                <w:color w:val="000000"/>
                <w:sz w:val="20"/>
                <w:szCs w:val="20"/>
              </w:rPr>
            </w:pPr>
          </w:p>
        </w:tc>
        <w:tc>
          <w:tcPr>
            <w:tcW w:w="7756" w:type="dxa"/>
            <w:shd w:val="clear" w:color="auto" w:fill="auto"/>
          </w:tcPr>
          <w:p w:rsidR="006B0B18" w:rsidRPr="00FE03F4" w:rsidRDefault="006B0B18">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D31</w:t>
            </w:r>
          </w:p>
        </w:tc>
        <w:tc>
          <w:tcPr>
            <w:tcW w:w="7756" w:type="dxa"/>
            <w:shd w:val="clear" w:color="auto" w:fill="auto"/>
          </w:tcPr>
          <w:p w:rsidR="00171587"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We would like to ask about worker concerns in this fac</w:t>
            </w:r>
            <w:r w:rsidR="006B0B18">
              <w:rPr>
                <w:rFonts w:asciiTheme="minorHAnsi" w:hAnsiTheme="minorHAnsi" w:cs="Times New Roman"/>
                <w:color w:val="000000"/>
                <w:sz w:val="20"/>
                <w:szCs w:val="20"/>
              </w:rPr>
              <w:t>tory. For each concern indicate whether workers are:</w:t>
            </w:r>
          </w:p>
          <w:p w:rsidR="006B0B18" w:rsidRDefault="006B0B18">
            <w:pPr>
              <w:snapToGrid w:val="0"/>
              <w:rPr>
                <w:rFonts w:asciiTheme="minorHAnsi" w:hAnsiTheme="minorHAnsi" w:cs="Times New Roman"/>
                <w:color w:val="000000"/>
                <w:sz w:val="20"/>
                <w:szCs w:val="20"/>
              </w:rPr>
            </w:pP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 xml:space="preserve">Very concerned </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Somewhat concerned</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Slightly concerned</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Not concerned</w:t>
            </w:r>
          </w:p>
          <w:p w:rsidR="00171587" w:rsidRPr="00FE03F4" w:rsidRDefault="006B0B18" w:rsidP="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Not applicable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Work hours?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Too much overtime?</w:t>
            </w:r>
          </w:p>
          <w:p w:rsidR="00171587"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Too much work on Sundays?</w:t>
            </w:r>
            <w:r w:rsidR="00171587" w:rsidRPr="00FE03F4">
              <w:rPr>
                <w:rFonts w:asciiTheme="minorHAnsi" w:hAnsiTheme="minorHAnsi" w:cs="Times New Roman"/>
                <w:color w:val="000000"/>
                <w:sz w:val="20"/>
                <w:szCs w:val="20"/>
              </w:rPr>
              <w:t xml:space="preserve"> </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Pay being too low?</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Late payment of wages?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Excessive deductions from wages?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Broken or inaccurate punch clock?</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Working conditions in this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Sexual harassment or sexual touching in this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Verbal abuse such as yelling or vulgar language?</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Physical abuse such as hitting or shoving?</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Excessive heat in the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Dangerous equipment or machinery?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Accidents or injuries?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Dusty or polluted air?</w:t>
            </w:r>
          </w:p>
          <w:p w:rsidR="006B0B18" w:rsidRPr="00FE03F4"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Bad chemical smells?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rPr>
                <w:rFonts w:asciiTheme="minorHAnsi" w:hAnsiTheme="minorHAnsi" w:cs="Times New Roman"/>
                <w:i/>
                <w:iCs/>
                <w:color w:val="000000"/>
                <w:sz w:val="20"/>
                <w:szCs w:val="20"/>
              </w:rPr>
            </w:pPr>
          </w:p>
        </w:tc>
      </w:tr>
      <w:tr w:rsidR="006B0B18" w:rsidRPr="00FE03F4" w:rsidTr="00FE03F4">
        <w:trPr>
          <w:trHeight w:val="9"/>
          <w:jc w:val="center"/>
        </w:trPr>
        <w:tc>
          <w:tcPr>
            <w:tcW w:w="2438" w:type="dxa"/>
            <w:shd w:val="clear" w:color="auto" w:fill="auto"/>
          </w:tcPr>
          <w:p w:rsidR="006B0B18"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E6</w:t>
            </w:r>
          </w:p>
        </w:tc>
        <w:tc>
          <w:tcPr>
            <w:tcW w:w="7756" w:type="dxa"/>
            <w:shd w:val="clear" w:color="auto" w:fill="auto"/>
          </w:tcPr>
          <w:p w:rsidR="006B0B18"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do you think your firm’s compliance record compares to that of its closest competitors?</w:t>
            </w:r>
          </w:p>
        </w:tc>
      </w:tr>
      <w:tr w:rsidR="006B0B18" w:rsidRPr="00FE03F4" w:rsidTr="00FE03F4">
        <w:trPr>
          <w:trHeight w:val="9"/>
          <w:jc w:val="center"/>
        </w:trPr>
        <w:tc>
          <w:tcPr>
            <w:tcW w:w="2438" w:type="dxa"/>
            <w:shd w:val="clear" w:color="auto" w:fill="auto"/>
          </w:tcPr>
          <w:p w:rsidR="006B0B18" w:rsidRPr="00FE03F4" w:rsidRDefault="006B0B18">
            <w:pPr>
              <w:snapToGrid w:val="0"/>
              <w:rPr>
                <w:rFonts w:asciiTheme="minorHAnsi" w:hAnsiTheme="minorHAnsi" w:cs="Times New Roman"/>
                <w:color w:val="000000"/>
                <w:sz w:val="20"/>
                <w:szCs w:val="20"/>
              </w:rPr>
            </w:pPr>
          </w:p>
        </w:tc>
        <w:tc>
          <w:tcPr>
            <w:tcW w:w="7756" w:type="dxa"/>
            <w:shd w:val="clear" w:color="auto" w:fill="auto"/>
          </w:tcPr>
          <w:p w:rsidR="006B0B18"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 better compliance record than most or all competitors.</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about the same compliance record as most or all competitors.</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 worse compliance record than most or all competitors.</w:t>
            </w:r>
          </w:p>
          <w:p w:rsidR="00425C7F"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 don’t know.</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Pr="00FE03F4" w:rsidRDefault="00425C7F">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lastRenderedPageBreak/>
              <w:t>D54</w:t>
            </w:r>
          </w:p>
        </w:tc>
        <w:tc>
          <w:tcPr>
            <w:tcW w:w="7756" w:type="dxa"/>
            <w:shd w:val="clear" w:color="auto" w:fill="auto"/>
          </w:tcPr>
          <w:p w:rsidR="00171587" w:rsidRDefault="00171587" w:rsidP="00425C7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If this factory were having a conflict between managers and workers, how effective do you think </w:t>
            </w:r>
            <w:r w:rsidR="00425C7F">
              <w:rPr>
                <w:rFonts w:asciiTheme="minorHAnsi" w:hAnsiTheme="minorHAnsi" w:cs="Times New Roman"/>
                <w:color w:val="000000"/>
                <w:sz w:val="20"/>
                <w:szCs w:val="20"/>
              </w:rPr>
              <w:t xml:space="preserve">the following mechanisms would be in helping resolve the conflict? </w:t>
            </w:r>
          </w:p>
          <w:p w:rsidR="00425C7F" w:rsidRDefault="00425C7F" w:rsidP="00425C7F">
            <w:pPr>
              <w:snapToGrid w:val="0"/>
              <w:rPr>
                <w:rFonts w:asciiTheme="minorHAnsi" w:hAnsiTheme="minorHAnsi" w:cs="Times New Roman"/>
                <w:color w:val="000000"/>
                <w:sz w:val="20"/>
                <w:szCs w:val="20"/>
              </w:rPr>
            </w:pPr>
          </w:p>
          <w:p w:rsidR="00425C7F" w:rsidRDefault="00425C7F" w:rsidP="00425C7F">
            <w:pPr>
              <w:snapToGrid w:val="0"/>
              <w:rPr>
                <w:rFonts w:asciiTheme="minorHAnsi" w:hAnsiTheme="minorHAnsi" w:cs="Times New Roman"/>
                <w:color w:val="000000"/>
                <w:sz w:val="20"/>
                <w:szCs w:val="20"/>
              </w:rPr>
            </w:pPr>
            <w:r w:rsidRPr="00425C7F">
              <w:rPr>
                <w:rFonts w:asciiTheme="minorHAnsi" w:hAnsiTheme="minorHAnsi" w:cs="Times New Roman"/>
                <w:i/>
                <w:iCs/>
                <w:color w:val="000000"/>
                <w:sz w:val="20"/>
                <w:szCs w:val="20"/>
              </w:rPr>
              <w:t>For each mechanism, respondents must choose whether they believe it would be</w:t>
            </w:r>
            <w:r>
              <w:rPr>
                <w:rFonts w:asciiTheme="minorHAnsi" w:hAnsiTheme="minorHAnsi" w:cs="Times New Roman"/>
                <w:color w:val="000000"/>
                <w:sz w:val="20"/>
                <w:szCs w:val="20"/>
              </w:rPr>
              <w:t>:</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Very effective</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Somewhat effective</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 don’t know</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Ineffective</w:t>
            </w:r>
          </w:p>
          <w:p w:rsidR="00425C7F" w:rsidRPr="00FE03F4"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Very ineffective</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Trade union representative</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Worker committee</w:t>
            </w:r>
          </w:p>
          <w:p w:rsidR="00425C7F"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PICC</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Pr="00FE03F4" w:rsidRDefault="00425C7F">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C1</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heavy was your workload during the last month?</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Often not enough to keep me busy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Sometimes not enough</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Just the right amount</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Sometimes too much</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Entirely too much for me to handle</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C2</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 the last month, how often did difficult problems arise in your work for which there were no immediate solutions?</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a week or less</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 few times a week</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Almost every day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to four times a day</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Five or more times a day</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C3</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During a normal workweek, how frequently do unexpected issues arise in your work?</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a week or less</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 few times a week</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Almost every day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to four times a day</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Five or more times a day</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C4</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hard is it to maintain the level of performance that is expected of you?</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Extremely easy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Easy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Moderately hard</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Hard</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Extremely hard</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p>
        </w:tc>
        <w:tc>
          <w:tcPr>
            <w:tcW w:w="7756" w:type="dxa"/>
            <w:shd w:val="clear" w:color="auto" w:fill="auto"/>
          </w:tcPr>
          <w:p w:rsidR="00E45647" w:rsidRPr="00A9475E" w:rsidRDefault="00E45647" w:rsidP="00E45647">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 xml:space="preserve">For </w:t>
            </w:r>
            <w:r>
              <w:rPr>
                <w:rFonts w:asciiTheme="minorHAnsi" w:hAnsiTheme="minorHAnsi"/>
                <w:i/>
                <w:iCs/>
                <w:color w:val="000000"/>
                <w:sz w:val="20"/>
                <w:szCs w:val="20"/>
              </w:rPr>
              <w:t>E7-</w:t>
            </w:r>
            <w:r w:rsidR="00E36001">
              <w:rPr>
                <w:rFonts w:asciiTheme="minorHAnsi" w:hAnsiTheme="minorHAnsi"/>
                <w:i/>
                <w:iCs/>
                <w:color w:val="000000"/>
                <w:sz w:val="20"/>
                <w:szCs w:val="20"/>
              </w:rPr>
              <w:t>17</w:t>
            </w:r>
            <w:r w:rsidRPr="00A9475E">
              <w:rPr>
                <w:rFonts w:asciiTheme="minorHAnsi" w:hAnsiTheme="minorHAnsi"/>
                <w:i/>
                <w:iCs/>
                <w:color w:val="000000"/>
                <w:sz w:val="20"/>
                <w:szCs w:val="20"/>
              </w:rPr>
              <w:t>, responses given on the scale: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E7</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very perceptive.</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E8</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think at a very high level.</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E9</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understand complicated ideas.</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E10</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respond better to threats than encouragement.</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lastRenderedPageBreak/>
              <w:t>E11</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more productive if they feel comfortable and safe at work.</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E12</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will not work hard unless they are forced to.</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E13</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Happy workers are more productive than unhappy workers.</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E14</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When working conditions for workers improve, factory performance goes down.</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E15</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can learn new things, but you can’t really change your basic intelligence.</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E16</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have a certain amount of intelligence, and you can’t really do much to change it.</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E17</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can always substantially change how intelligent you are.</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E18</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in this factory between profits and paying workers as promised?</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 xml:space="preserve">Yes, paying workers as promised is linked to </w:t>
            </w:r>
            <w:r w:rsidRPr="00E45647">
              <w:rPr>
                <w:rFonts w:asciiTheme="minorHAnsi" w:hAnsiTheme="minorHAnsi"/>
                <w:i/>
                <w:iCs/>
                <w:color w:val="000000"/>
                <w:sz w:val="20"/>
                <w:szCs w:val="20"/>
              </w:rPr>
              <w:t>lower</w:t>
            </w:r>
            <w:r>
              <w:rPr>
                <w:rFonts w:asciiTheme="minorHAnsi" w:hAnsiTheme="minorHAnsi"/>
                <w:color w:val="000000"/>
                <w:sz w:val="20"/>
                <w:szCs w:val="20"/>
              </w:rPr>
              <w:t xml:space="preserve">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 xml:space="preserve">Yes, paying workers as promised is linked to </w:t>
            </w:r>
            <w:r w:rsidRPr="00E45647">
              <w:rPr>
                <w:rFonts w:asciiTheme="minorHAnsi" w:hAnsiTheme="minorHAnsi"/>
                <w:i/>
                <w:iCs/>
                <w:color w:val="000000"/>
                <w:sz w:val="20"/>
                <w:szCs w:val="20"/>
              </w:rPr>
              <w:t>higher</w:t>
            </w:r>
            <w:r>
              <w:rPr>
                <w:rFonts w:asciiTheme="minorHAnsi" w:hAnsiTheme="minorHAnsi"/>
                <w:color w:val="000000"/>
                <w:sz w:val="20"/>
                <w:szCs w:val="20"/>
              </w:rPr>
              <w:t xml:space="preserve">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E19</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productivity and working conditions in this factory?</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lower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higher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E20</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performance-based pay for supervisors and workers and supervisors’ treatment of workers?</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Pr="00E36001"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Yes, performance-based pay for supervisors and workers is linked to worse treatment of workers.</w:t>
            </w:r>
          </w:p>
          <w:p w:rsidR="00E45647" w:rsidRPr="00E36001"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Yes, performance-based pay for supervisors and workers is linked to better treatment of workers.</w:t>
            </w:r>
          </w:p>
          <w:p w:rsidR="00E45647"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No, there’s no relationship.</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Pr="00A9475E" w:rsidRDefault="00E36001" w:rsidP="00E36001">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 xml:space="preserve">For </w:t>
            </w:r>
            <w:r>
              <w:rPr>
                <w:rFonts w:asciiTheme="minorHAnsi" w:hAnsiTheme="minorHAnsi"/>
                <w:i/>
                <w:iCs/>
                <w:color w:val="000000"/>
                <w:sz w:val="20"/>
                <w:szCs w:val="20"/>
              </w:rPr>
              <w:t>E21-29</w:t>
            </w:r>
            <w:r w:rsidRPr="00A9475E">
              <w:rPr>
                <w:rFonts w:asciiTheme="minorHAnsi" w:hAnsiTheme="minorHAnsi"/>
                <w:i/>
                <w:iCs/>
                <w:color w:val="000000"/>
                <w:sz w:val="20"/>
                <w:szCs w:val="20"/>
              </w:rPr>
              <w:t>, responses given on the scale: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E21</w:t>
            </w: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E22</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E23</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the apparel industry in Jordan, it’s seen as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E24</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E25</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E26</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the apparel industry in Jordan, it’s seen as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E27</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E28</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for workers to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E29</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 xml:space="preserve">In the </w:t>
            </w:r>
            <w:proofErr w:type="spellStart"/>
            <w:r>
              <w:rPr>
                <w:rFonts w:asciiTheme="minorHAnsi" w:hAnsiTheme="minorHAnsi"/>
                <w:color w:val="000000"/>
                <w:sz w:val="20"/>
                <w:szCs w:val="20"/>
              </w:rPr>
              <w:t>apprel</w:t>
            </w:r>
            <w:proofErr w:type="spellEnd"/>
            <w:r>
              <w:rPr>
                <w:rFonts w:asciiTheme="minorHAnsi" w:hAnsiTheme="minorHAnsi"/>
                <w:color w:val="000000"/>
                <w:sz w:val="20"/>
                <w:szCs w:val="20"/>
              </w:rPr>
              <w:t xml:space="preserve"> industry in Jordan, it’s seen as important for workers to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Imagine that a supervisor in your factory has said that he can make things very difficult for a female worker by withholding pay and treating her badly unless she has sex with him.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lastRenderedPageBreak/>
              <w:t>E30</w:t>
            </w: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It would be extremely risky for her to make a formal complaint against him.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E31</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There is a very good chance she would be taken seriously if she made a formal complaint.</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E32</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There would be very serious consequences for him if she made a formal complaint.</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E33</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E34</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E35</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E36</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E37</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E38</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Pr="00674F08" w:rsidRDefault="00674F08" w:rsidP="00E45647">
            <w:pPr>
              <w:snapToGrid w:val="0"/>
              <w:jc w:val="both"/>
              <w:rPr>
                <w:rFonts w:asciiTheme="minorHAnsi" w:hAnsiTheme="minorHAnsi"/>
                <w:i/>
                <w:iCs/>
                <w:color w:val="000000"/>
                <w:sz w:val="20"/>
                <w:szCs w:val="20"/>
              </w:rPr>
            </w:pPr>
            <w:r w:rsidRPr="00674F08">
              <w:rPr>
                <w:rFonts w:asciiTheme="minorHAnsi" w:hAnsiTheme="minorHAnsi"/>
                <w:i/>
                <w:iCs/>
                <w:color w:val="000000"/>
                <w:sz w:val="20"/>
                <w:szCs w:val="20"/>
              </w:rPr>
              <w:t>Responses to SAP1_0 – SAP2_0 given on the scale:</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No, not a concern</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Yes, discussed with co-workers</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Yes, discussed with supervisor or manager</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Yes, discussed with Trade Union Representative</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Yes, considered quitting</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Yes, almost caused a strike</w:t>
            </w:r>
          </w:p>
          <w:p w:rsidR="00674F08" w:rsidRDefault="00674F08" w:rsidP="00E45647">
            <w:pPr>
              <w:snapToGrid w:val="0"/>
              <w:jc w:val="both"/>
              <w:rPr>
                <w:rFonts w:asciiTheme="minorHAnsi" w:hAnsiTheme="minorHAnsi"/>
                <w:color w:val="000000"/>
                <w:sz w:val="20"/>
                <w:szCs w:val="20"/>
              </w:rPr>
            </w:pPr>
            <w:r>
              <w:rPr>
                <w:rFonts w:asciiTheme="minorHAnsi" w:hAnsiTheme="minorHAnsi"/>
                <w:color w:val="000000"/>
                <w:sz w:val="20"/>
                <w:szCs w:val="20"/>
              </w:rPr>
              <w:t>Yes, caused a strike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SAP1_0</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Are workers in your factory concerned with freedom to change or leave their employer without penalty?</w:t>
            </w:r>
          </w:p>
        </w:tc>
      </w:tr>
      <w:tr w:rsidR="00674F08" w:rsidRPr="00FE03F4" w:rsidTr="00FE03F4">
        <w:trPr>
          <w:trHeight w:val="9"/>
          <w:jc w:val="center"/>
        </w:trPr>
        <w:tc>
          <w:tcPr>
            <w:tcW w:w="2438" w:type="dxa"/>
            <w:shd w:val="clear" w:color="auto" w:fill="auto"/>
          </w:tcPr>
          <w:p w:rsidR="00674F08" w:rsidRDefault="00674F08" w:rsidP="00F50705">
            <w:pPr>
              <w:snapToGrid w:val="0"/>
              <w:rPr>
                <w:rFonts w:asciiTheme="minorHAnsi" w:hAnsiTheme="minorHAnsi"/>
                <w:color w:val="000000"/>
                <w:sz w:val="20"/>
                <w:szCs w:val="20"/>
              </w:rPr>
            </w:pPr>
            <w:r>
              <w:rPr>
                <w:rFonts w:asciiTheme="minorHAnsi" w:hAnsiTheme="minorHAnsi"/>
                <w:color w:val="000000"/>
                <w:sz w:val="20"/>
                <w:szCs w:val="20"/>
              </w:rPr>
              <w:t>SAP2_0</w:t>
            </w:r>
          </w:p>
        </w:tc>
        <w:tc>
          <w:tcPr>
            <w:tcW w:w="7756" w:type="dxa"/>
            <w:shd w:val="clear" w:color="auto" w:fill="auto"/>
          </w:tcPr>
          <w:p w:rsidR="00674F08" w:rsidRDefault="00674F08" w:rsidP="00F50705">
            <w:pPr>
              <w:snapToGrid w:val="0"/>
              <w:jc w:val="both"/>
              <w:rPr>
                <w:rFonts w:asciiTheme="minorHAnsi" w:hAnsiTheme="minorHAnsi"/>
                <w:color w:val="000000"/>
                <w:sz w:val="20"/>
                <w:szCs w:val="20"/>
              </w:rPr>
            </w:pPr>
            <w:r>
              <w:rPr>
                <w:rFonts w:asciiTheme="minorHAnsi" w:hAnsiTheme="minorHAnsi"/>
                <w:color w:val="000000"/>
                <w:sz w:val="20"/>
                <w:szCs w:val="20"/>
              </w:rPr>
              <w:t>Are workers in your factory concerned with living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r>
              <w:rPr>
                <w:rFonts w:asciiTheme="minorHAnsi" w:hAnsiTheme="minorHAnsi"/>
                <w:color w:val="000000"/>
                <w:sz w:val="20"/>
                <w:szCs w:val="20"/>
              </w:rPr>
              <w:t>SAP7</w:t>
            </w:r>
          </w:p>
        </w:tc>
        <w:tc>
          <w:tcPr>
            <w:tcW w:w="7756" w:type="dxa"/>
            <w:shd w:val="clear" w:color="auto" w:fill="auto"/>
          </w:tcPr>
          <w:p w:rsidR="00674F08" w:rsidRDefault="00674F08" w:rsidP="00E45647">
            <w:pPr>
              <w:snapToGrid w:val="0"/>
              <w:jc w:val="both"/>
              <w:rPr>
                <w:rFonts w:asciiTheme="minorHAnsi" w:hAnsiTheme="minorHAnsi"/>
                <w:color w:val="000000"/>
                <w:sz w:val="20"/>
                <w:szCs w:val="20"/>
              </w:rPr>
            </w:pPr>
            <w:r>
              <w:rPr>
                <w:rFonts w:asciiTheme="minorHAnsi" w:hAnsiTheme="minorHAnsi"/>
                <w:color w:val="000000"/>
                <w:sz w:val="20"/>
                <w:szCs w:val="20"/>
              </w:rPr>
              <w:t>Do workers in your factory keep their passport themselves?</w:t>
            </w: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Default="00674F08" w:rsidP="00E45647">
            <w:pPr>
              <w:snapToGrid w:val="0"/>
              <w:jc w:val="both"/>
              <w:rPr>
                <w:rFonts w:asciiTheme="minorHAnsi" w:hAnsiTheme="minorHAnsi"/>
                <w:color w:val="000000"/>
                <w:sz w:val="20"/>
                <w:szCs w:val="20"/>
              </w:rPr>
            </w:pPr>
            <w:r>
              <w:rPr>
                <w:rFonts w:asciiTheme="minorHAnsi" w:hAnsiTheme="minorHAnsi"/>
                <w:color w:val="000000"/>
                <w:sz w:val="20"/>
                <w:szCs w:val="20"/>
              </w:rPr>
              <w:t>Yes, all of them</w:t>
            </w:r>
          </w:p>
          <w:p w:rsidR="00674F08" w:rsidRDefault="00674F08" w:rsidP="00E45647">
            <w:pPr>
              <w:snapToGrid w:val="0"/>
              <w:jc w:val="both"/>
              <w:rPr>
                <w:rFonts w:asciiTheme="minorHAnsi" w:hAnsiTheme="minorHAnsi"/>
                <w:color w:val="000000"/>
                <w:sz w:val="20"/>
                <w:szCs w:val="20"/>
              </w:rPr>
            </w:pPr>
            <w:r>
              <w:rPr>
                <w:rFonts w:asciiTheme="minorHAnsi" w:hAnsiTheme="minorHAnsi"/>
                <w:color w:val="000000"/>
                <w:sz w:val="20"/>
                <w:szCs w:val="20"/>
              </w:rPr>
              <w:t>Yes, some</w:t>
            </w:r>
          </w:p>
          <w:p w:rsidR="00674F08" w:rsidRDefault="00674F08" w:rsidP="00E45647">
            <w:pPr>
              <w:snapToGrid w:val="0"/>
              <w:jc w:val="both"/>
              <w:rPr>
                <w:rFonts w:asciiTheme="minorHAnsi" w:hAnsiTheme="minorHAnsi"/>
                <w:color w:val="000000"/>
                <w:sz w:val="20"/>
                <w:szCs w:val="20"/>
              </w:rPr>
            </w:pPr>
            <w:r>
              <w:rPr>
                <w:rFonts w:asciiTheme="minorHAnsi" w:hAnsiTheme="minorHAnsi"/>
                <w:color w:val="000000"/>
                <w:sz w:val="20"/>
                <w:szCs w:val="20"/>
              </w:rPr>
              <w:t>None</w:t>
            </w: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Default="00674F08" w:rsidP="00E45647">
            <w:pPr>
              <w:snapToGrid w:val="0"/>
              <w:jc w:val="both"/>
              <w:rPr>
                <w:rFonts w:asciiTheme="minorHAnsi" w:hAnsiTheme="minorHAnsi"/>
                <w:color w:val="000000"/>
                <w:sz w:val="20"/>
                <w:szCs w:val="20"/>
              </w:rPr>
            </w:pP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r>
              <w:rPr>
                <w:rFonts w:asciiTheme="minorHAnsi" w:hAnsiTheme="minorHAnsi"/>
                <w:color w:val="000000"/>
                <w:sz w:val="20"/>
                <w:szCs w:val="20"/>
              </w:rPr>
              <w:t>SAP7.1</w:t>
            </w:r>
          </w:p>
        </w:tc>
        <w:tc>
          <w:tcPr>
            <w:tcW w:w="7756" w:type="dxa"/>
            <w:shd w:val="clear" w:color="auto" w:fill="auto"/>
          </w:tcPr>
          <w:p w:rsidR="00674F08" w:rsidRDefault="00674F08" w:rsidP="00E45647">
            <w:pPr>
              <w:snapToGrid w:val="0"/>
              <w:jc w:val="both"/>
              <w:rPr>
                <w:rFonts w:asciiTheme="minorHAnsi" w:hAnsiTheme="minorHAnsi"/>
                <w:color w:val="000000"/>
                <w:sz w:val="20"/>
                <w:szCs w:val="20"/>
              </w:rPr>
            </w:pPr>
            <w:r>
              <w:rPr>
                <w:rFonts w:asciiTheme="minorHAnsi" w:hAnsiTheme="minorHAnsi"/>
                <w:color w:val="000000"/>
                <w:sz w:val="20"/>
                <w:szCs w:val="20"/>
              </w:rPr>
              <w:t>Are workers in your factory concerned with the factory keeping their passport (or ID documents) themselves?</w:t>
            </w: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No, not a concern</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Yes, discussed with co-workers</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Yes, discussed with supervisor or manager</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Yes, discussed with Trade Union Representative</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Yes, considered quitting</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Yes, almost caused a strike</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Yes, caused a strike</w:t>
            </w: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Default="00674F08" w:rsidP="00674F08">
            <w:pPr>
              <w:snapToGrid w:val="0"/>
              <w:jc w:val="both"/>
              <w:rPr>
                <w:rFonts w:asciiTheme="minorHAnsi" w:hAnsiTheme="minorHAnsi"/>
                <w:color w:val="000000"/>
                <w:sz w:val="20"/>
                <w:szCs w:val="20"/>
              </w:rPr>
            </w:pP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r>
              <w:rPr>
                <w:rFonts w:asciiTheme="minorHAnsi" w:hAnsiTheme="minorHAnsi"/>
                <w:color w:val="000000"/>
                <w:sz w:val="20"/>
                <w:szCs w:val="20"/>
              </w:rPr>
              <w:t>SAP3</w:t>
            </w:r>
          </w:p>
        </w:tc>
        <w:tc>
          <w:tcPr>
            <w:tcW w:w="7756" w:type="dxa"/>
            <w:shd w:val="clear" w:color="auto" w:fill="auto"/>
          </w:tcPr>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In which countries did you recruit workers in the last three years?</w:t>
            </w: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Bangladesh</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China</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Egypt</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India</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Jordan</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Nepal</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Sri Lanka</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Vietnam</w:t>
            </w:r>
          </w:p>
        </w:tc>
      </w:tr>
      <w:tr w:rsidR="00752C9C" w:rsidRPr="00FE03F4" w:rsidTr="00FE03F4">
        <w:trPr>
          <w:trHeight w:val="9"/>
          <w:jc w:val="center"/>
        </w:trPr>
        <w:tc>
          <w:tcPr>
            <w:tcW w:w="2438" w:type="dxa"/>
            <w:shd w:val="clear" w:color="auto" w:fill="auto"/>
          </w:tcPr>
          <w:p w:rsidR="00752C9C" w:rsidRDefault="00752C9C" w:rsidP="00E45647">
            <w:pPr>
              <w:snapToGrid w:val="0"/>
              <w:rPr>
                <w:rFonts w:asciiTheme="minorHAnsi" w:hAnsiTheme="minorHAnsi"/>
                <w:color w:val="000000"/>
                <w:sz w:val="20"/>
                <w:szCs w:val="20"/>
              </w:rPr>
            </w:pPr>
            <w:r>
              <w:rPr>
                <w:rFonts w:asciiTheme="minorHAnsi" w:hAnsiTheme="minorHAnsi"/>
                <w:color w:val="000000"/>
                <w:sz w:val="20"/>
                <w:szCs w:val="20"/>
              </w:rPr>
              <w:lastRenderedPageBreak/>
              <w:t>SAP3.1b</w:t>
            </w:r>
          </w:p>
        </w:tc>
        <w:tc>
          <w:tcPr>
            <w:tcW w:w="7756" w:type="dxa"/>
            <w:shd w:val="clear" w:color="auto" w:fill="auto"/>
          </w:tcPr>
          <w:p w:rsidR="00752C9C" w:rsidRDefault="00752C9C" w:rsidP="00674F08">
            <w:pPr>
              <w:snapToGrid w:val="0"/>
              <w:jc w:val="both"/>
              <w:rPr>
                <w:rFonts w:asciiTheme="minorHAnsi" w:hAnsiTheme="minorHAnsi"/>
                <w:color w:val="000000"/>
                <w:sz w:val="20"/>
                <w:szCs w:val="20"/>
              </w:rPr>
            </w:pPr>
            <w:r>
              <w:rPr>
                <w:rFonts w:asciiTheme="minorHAnsi" w:hAnsiTheme="minorHAnsi"/>
                <w:color w:val="000000"/>
                <w:sz w:val="20"/>
                <w:szCs w:val="20"/>
              </w:rPr>
              <w:t>For the workers that you recruited in (</w:t>
            </w:r>
            <w:r w:rsidRPr="00752C9C">
              <w:rPr>
                <w:rFonts w:asciiTheme="minorHAnsi" w:hAnsiTheme="minorHAnsi"/>
                <w:i/>
                <w:color w:val="000000"/>
                <w:sz w:val="20"/>
                <w:szCs w:val="20"/>
              </w:rPr>
              <w:t xml:space="preserve">X </w:t>
            </w:r>
            <w:proofErr w:type="gramStart"/>
            <w:r w:rsidRPr="00752C9C">
              <w:rPr>
                <w:rFonts w:asciiTheme="minorHAnsi" w:hAnsiTheme="minorHAnsi"/>
                <w:i/>
                <w:color w:val="000000"/>
                <w:sz w:val="20"/>
                <w:szCs w:val="20"/>
              </w:rPr>
              <w:t>country</w:t>
            </w:r>
            <w:r>
              <w:rPr>
                <w:rFonts w:asciiTheme="minorHAnsi" w:hAnsiTheme="minorHAnsi"/>
                <w:i/>
                <w:color w:val="000000"/>
                <w:sz w:val="20"/>
                <w:szCs w:val="20"/>
              </w:rPr>
              <w:t>(</w:t>
            </w:r>
            <w:proofErr w:type="spellStart"/>
            <w:proofErr w:type="gramEnd"/>
            <w:r>
              <w:rPr>
                <w:rFonts w:asciiTheme="minorHAnsi" w:hAnsiTheme="minorHAnsi"/>
                <w:i/>
                <w:color w:val="000000"/>
                <w:sz w:val="20"/>
                <w:szCs w:val="20"/>
              </w:rPr>
              <w:t>ies</w:t>
            </w:r>
            <w:proofErr w:type="spellEnd"/>
            <w:r>
              <w:rPr>
                <w:rFonts w:asciiTheme="minorHAnsi" w:hAnsiTheme="minorHAnsi"/>
                <w:i/>
                <w:color w:val="000000"/>
                <w:sz w:val="20"/>
                <w:szCs w:val="20"/>
              </w:rPr>
              <w:t>)</w:t>
            </w:r>
            <w:r w:rsidRPr="00752C9C">
              <w:rPr>
                <w:rFonts w:asciiTheme="minorHAnsi" w:hAnsiTheme="minorHAnsi"/>
                <w:i/>
                <w:color w:val="000000"/>
                <w:sz w:val="20"/>
                <w:szCs w:val="20"/>
              </w:rPr>
              <w:t>, based on answer to SAP3</w:t>
            </w:r>
            <w:r>
              <w:rPr>
                <w:rFonts w:asciiTheme="minorHAnsi" w:hAnsiTheme="minorHAnsi"/>
                <w:color w:val="000000"/>
                <w:sz w:val="20"/>
                <w:szCs w:val="20"/>
              </w:rPr>
              <w:t>), how did you recruit workers?</w:t>
            </w:r>
          </w:p>
        </w:tc>
      </w:tr>
      <w:tr w:rsidR="00752C9C" w:rsidRPr="00FE03F4" w:rsidTr="00FE03F4">
        <w:trPr>
          <w:trHeight w:val="9"/>
          <w:jc w:val="center"/>
        </w:trPr>
        <w:tc>
          <w:tcPr>
            <w:tcW w:w="2438" w:type="dxa"/>
            <w:shd w:val="clear" w:color="auto" w:fill="auto"/>
          </w:tcPr>
          <w:p w:rsidR="00752C9C" w:rsidRDefault="00752C9C" w:rsidP="00E45647">
            <w:pPr>
              <w:snapToGrid w:val="0"/>
              <w:rPr>
                <w:rFonts w:asciiTheme="minorHAnsi" w:hAnsiTheme="minorHAnsi"/>
                <w:color w:val="000000"/>
                <w:sz w:val="20"/>
                <w:szCs w:val="20"/>
              </w:rPr>
            </w:pPr>
          </w:p>
        </w:tc>
        <w:tc>
          <w:tcPr>
            <w:tcW w:w="7756" w:type="dxa"/>
            <w:shd w:val="clear" w:color="auto" w:fill="auto"/>
          </w:tcPr>
          <w:p w:rsidR="00752C9C" w:rsidRDefault="00752C9C" w:rsidP="00674F08">
            <w:pPr>
              <w:snapToGrid w:val="0"/>
              <w:jc w:val="both"/>
              <w:rPr>
                <w:rFonts w:asciiTheme="minorHAnsi" w:hAnsiTheme="minorHAnsi"/>
                <w:color w:val="000000"/>
                <w:sz w:val="20"/>
                <w:szCs w:val="20"/>
              </w:rPr>
            </w:pPr>
            <w:r>
              <w:rPr>
                <w:rFonts w:asciiTheme="minorHAnsi" w:hAnsiTheme="minorHAnsi"/>
                <w:color w:val="000000"/>
                <w:sz w:val="20"/>
                <w:szCs w:val="20"/>
              </w:rPr>
              <w:t>Through a RA in Jordan</w:t>
            </w:r>
          </w:p>
          <w:p w:rsidR="00752C9C" w:rsidRDefault="00752C9C" w:rsidP="00674F08">
            <w:pPr>
              <w:snapToGrid w:val="0"/>
              <w:jc w:val="both"/>
              <w:rPr>
                <w:rFonts w:asciiTheme="minorHAnsi" w:hAnsiTheme="minorHAnsi"/>
                <w:color w:val="000000"/>
                <w:sz w:val="20"/>
                <w:szCs w:val="20"/>
              </w:rPr>
            </w:pPr>
            <w:r>
              <w:rPr>
                <w:rFonts w:asciiTheme="minorHAnsi" w:hAnsiTheme="minorHAnsi"/>
                <w:color w:val="000000"/>
                <w:sz w:val="20"/>
                <w:szCs w:val="20"/>
              </w:rPr>
              <w:t>Through a RA in X country</w:t>
            </w:r>
          </w:p>
          <w:p w:rsidR="00752C9C" w:rsidRDefault="00752C9C" w:rsidP="00674F08">
            <w:pPr>
              <w:snapToGrid w:val="0"/>
              <w:jc w:val="both"/>
              <w:rPr>
                <w:rFonts w:asciiTheme="minorHAnsi" w:hAnsiTheme="minorHAnsi"/>
                <w:color w:val="000000"/>
                <w:sz w:val="20"/>
                <w:szCs w:val="20"/>
              </w:rPr>
            </w:pPr>
            <w:r>
              <w:rPr>
                <w:rFonts w:asciiTheme="minorHAnsi" w:hAnsiTheme="minorHAnsi"/>
                <w:color w:val="000000"/>
                <w:sz w:val="20"/>
                <w:szCs w:val="20"/>
              </w:rPr>
              <w:t>We send staff from our factory to make direct interviews in X country</w:t>
            </w: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Default="00674F08" w:rsidP="00674F08">
            <w:pPr>
              <w:snapToGrid w:val="0"/>
              <w:jc w:val="both"/>
              <w:rPr>
                <w:rFonts w:asciiTheme="minorHAnsi" w:hAnsiTheme="minorHAnsi"/>
                <w:color w:val="000000"/>
                <w:sz w:val="20"/>
                <w:szCs w:val="20"/>
              </w:rPr>
            </w:pPr>
          </w:p>
        </w:tc>
      </w:tr>
      <w:tr w:rsidR="00752C9C" w:rsidRPr="00FE03F4" w:rsidTr="00FE03F4">
        <w:trPr>
          <w:trHeight w:val="9"/>
          <w:jc w:val="center"/>
        </w:trPr>
        <w:tc>
          <w:tcPr>
            <w:tcW w:w="2438" w:type="dxa"/>
            <w:shd w:val="clear" w:color="auto" w:fill="auto"/>
          </w:tcPr>
          <w:p w:rsidR="00752C9C" w:rsidRDefault="00752C9C" w:rsidP="00E45647">
            <w:pPr>
              <w:snapToGrid w:val="0"/>
              <w:rPr>
                <w:rFonts w:asciiTheme="minorHAnsi" w:hAnsiTheme="minorHAnsi"/>
                <w:color w:val="000000"/>
                <w:sz w:val="20"/>
                <w:szCs w:val="20"/>
              </w:rPr>
            </w:pPr>
            <w:r>
              <w:rPr>
                <w:rFonts w:asciiTheme="minorHAnsi" w:hAnsiTheme="minorHAnsi"/>
                <w:color w:val="000000"/>
                <w:sz w:val="20"/>
                <w:szCs w:val="20"/>
              </w:rPr>
              <w:t>SAP3.2b</w:t>
            </w:r>
          </w:p>
        </w:tc>
        <w:tc>
          <w:tcPr>
            <w:tcW w:w="7756" w:type="dxa"/>
            <w:shd w:val="clear" w:color="auto" w:fill="auto"/>
          </w:tcPr>
          <w:p w:rsidR="00752C9C" w:rsidRDefault="00752C9C" w:rsidP="00674F08">
            <w:pPr>
              <w:snapToGrid w:val="0"/>
              <w:jc w:val="both"/>
              <w:rPr>
                <w:rFonts w:asciiTheme="minorHAnsi" w:hAnsiTheme="minorHAnsi"/>
                <w:color w:val="000000"/>
                <w:sz w:val="20"/>
                <w:szCs w:val="20"/>
              </w:rPr>
            </w:pPr>
            <w:r>
              <w:rPr>
                <w:rFonts w:asciiTheme="minorHAnsi" w:hAnsiTheme="minorHAnsi"/>
                <w:color w:val="000000"/>
                <w:sz w:val="20"/>
                <w:szCs w:val="20"/>
              </w:rPr>
              <w:t>Why did you choose to recruit workers from (X country)?</w:t>
            </w:r>
          </w:p>
        </w:tc>
      </w:tr>
      <w:tr w:rsidR="00752C9C" w:rsidRPr="00FE03F4" w:rsidTr="00FE03F4">
        <w:trPr>
          <w:trHeight w:val="9"/>
          <w:jc w:val="center"/>
        </w:trPr>
        <w:tc>
          <w:tcPr>
            <w:tcW w:w="2438" w:type="dxa"/>
            <w:shd w:val="clear" w:color="auto" w:fill="auto"/>
          </w:tcPr>
          <w:p w:rsidR="00752C9C" w:rsidRDefault="00752C9C" w:rsidP="00E45647">
            <w:pPr>
              <w:snapToGrid w:val="0"/>
              <w:rPr>
                <w:rFonts w:asciiTheme="minorHAnsi" w:hAnsiTheme="minorHAnsi"/>
                <w:color w:val="000000"/>
                <w:sz w:val="20"/>
                <w:szCs w:val="20"/>
              </w:rPr>
            </w:pPr>
          </w:p>
        </w:tc>
        <w:tc>
          <w:tcPr>
            <w:tcW w:w="7756" w:type="dxa"/>
            <w:shd w:val="clear" w:color="auto" w:fill="auto"/>
          </w:tcPr>
          <w:p w:rsidR="00752C9C" w:rsidRDefault="00752C9C" w:rsidP="00674F08">
            <w:pPr>
              <w:snapToGrid w:val="0"/>
              <w:jc w:val="both"/>
              <w:rPr>
                <w:rFonts w:asciiTheme="minorHAnsi" w:hAnsiTheme="minorHAnsi"/>
                <w:color w:val="000000"/>
                <w:sz w:val="20"/>
                <w:szCs w:val="20"/>
              </w:rPr>
            </w:pPr>
            <w:r>
              <w:rPr>
                <w:rFonts w:asciiTheme="minorHAnsi" w:hAnsiTheme="minorHAnsi"/>
                <w:color w:val="000000"/>
                <w:sz w:val="20"/>
                <w:szCs w:val="20"/>
              </w:rPr>
              <w:t>Because of their practical skills in garments.</w:t>
            </w:r>
          </w:p>
          <w:p w:rsidR="00752C9C" w:rsidRDefault="00752C9C" w:rsidP="00674F08">
            <w:pPr>
              <w:snapToGrid w:val="0"/>
              <w:jc w:val="both"/>
              <w:rPr>
                <w:rFonts w:asciiTheme="minorHAnsi" w:hAnsiTheme="minorHAnsi"/>
                <w:color w:val="000000"/>
                <w:sz w:val="20"/>
                <w:szCs w:val="20"/>
              </w:rPr>
            </w:pPr>
            <w:r>
              <w:rPr>
                <w:rFonts w:asciiTheme="minorHAnsi" w:hAnsiTheme="minorHAnsi"/>
                <w:color w:val="000000"/>
                <w:sz w:val="20"/>
                <w:szCs w:val="20"/>
              </w:rPr>
              <w:t>Because workers from X country usually stay many years in Jordan.</w:t>
            </w:r>
          </w:p>
          <w:p w:rsidR="00752C9C" w:rsidRDefault="00752C9C" w:rsidP="00674F08">
            <w:pPr>
              <w:snapToGrid w:val="0"/>
              <w:jc w:val="both"/>
              <w:rPr>
                <w:rFonts w:asciiTheme="minorHAnsi" w:hAnsiTheme="minorHAnsi"/>
                <w:color w:val="000000"/>
                <w:sz w:val="20"/>
                <w:szCs w:val="20"/>
              </w:rPr>
            </w:pPr>
            <w:r>
              <w:rPr>
                <w:rFonts w:asciiTheme="minorHAnsi" w:hAnsiTheme="minorHAnsi"/>
                <w:color w:val="000000"/>
                <w:sz w:val="20"/>
                <w:szCs w:val="20"/>
              </w:rPr>
              <w:t>Because workers from X country are hard workers.</w:t>
            </w:r>
          </w:p>
          <w:p w:rsidR="00752C9C" w:rsidRDefault="00752C9C" w:rsidP="00674F08">
            <w:pPr>
              <w:snapToGrid w:val="0"/>
              <w:jc w:val="both"/>
              <w:rPr>
                <w:rFonts w:asciiTheme="minorHAnsi" w:hAnsiTheme="minorHAnsi"/>
                <w:color w:val="000000"/>
                <w:sz w:val="20"/>
                <w:szCs w:val="20"/>
              </w:rPr>
            </w:pPr>
            <w:r>
              <w:rPr>
                <w:rFonts w:asciiTheme="minorHAnsi" w:hAnsiTheme="minorHAnsi"/>
                <w:color w:val="000000"/>
                <w:sz w:val="20"/>
                <w:szCs w:val="20"/>
              </w:rPr>
              <w:t>Because wages for workers from X country are lower.</w:t>
            </w:r>
          </w:p>
          <w:p w:rsidR="00752C9C" w:rsidRDefault="00752C9C" w:rsidP="00674F08">
            <w:pPr>
              <w:snapToGrid w:val="0"/>
              <w:jc w:val="both"/>
              <w:rPr>
                <w:rFonts w:asciiTheme="minorHAnsi" w:hAnsiTheme="minorHAnsi"/>
                <w:color w:val="000000"/>
                <w:sz w:val="20"/>
                <w:szCs w:val="20"/>
              </w:rPr>
            </w:pPr>
            <w:r>
              <w:rPr>
                <w:rFonts w:asciiTheme="minorHAnsi" w:hAnsiTheme="minorHAnsi"/>
                <w:color w:val="000000"/>
                <w:sz w:val="20"/>
                <w:szCs w:val="20"/>
              </w:rPr>
              <w:t>Because workers from X country are not trouble makers.</w:t>
            </w:r>
          </w:p>
          <w:p w:rsidR="00752C9C" w:rsidRDefault="00752C9C" w:rsidP="00674F08">
            <w:pPr>
              <w:snapToGrid w:val="0"/>
              <w:jc w:val="both"/>
              <w:rPr>
                <w:rFonts w:asciiTheme="minorHAnsi" w:hAnsiTheme="minorHAnsi"/>
                <w:color w:val="000000"/>
                <w:sz w:val="20"/>
                <w:szCs w:val="20"/>
              </w:rPr>
            </w:pPr>
            <w:r>
              <w:rPr>
                <w:rFonts w:asciiTheme="minorHAnsi" w:hAnsiTheme="minorHAnsi"/>
                <w:color w:val="000000"/>
                <w:sz w:val="20"/>
                <w:szCs w:val="20"/>
              </w:rPr>
              <w:t>Because the RA from X country are reliable.</w:t>
            </w:r>
          </w:p>
          <w:p w:rsidR="00752C9C" w:rsidRDefault="00752C9C" w:rsidP="00674F08">
            <w:pPr>
              <w:snapToGrid w:val="0"/>
              <w:jc w:val="both"/>
              <w:rPr>
                <w:rFonts w:asciiTheme="minorHAnsi" w:hAnsiTheme="minorHAnsi"/>
                <w:color w:val="000000"/>
                <w:sz w:val="20"/>
                <w:szCs w:val="20"/>
              </w:rPr>
            </w:pPr>
            <w:r>
              <w:rPr>
                <w:rFonts w:asciiTheme="minorHAnsi" w:hAnsiTheme="minorHAnsi"/>
                <w:color w:val="000000"/>
                <w:sz w:val="20"/>
                <w:szCs w:val="20"/>
              </w:rPr>
              <w:t>Because it is cheaper to hire workers from X country.</w:t>
            </w:r>
            <w:bookmarkStart w:id="0" w:name="_GoBack"/>
            <w:bookmarkEnd w:id="0"/>
          </w:p>
        </w:tc>
      </w:tr>
      <w:tr w:rsidR="00752C9C" w:rsidRPr="00FE03F4" w:rsidTr="00FE03F4">
        <w:trPr>
          <w:trHeight w:val="9"/>
          <w:jc w:val="center"/>
        </w:trPr>
        <w:tc>
          <w:tcPr>
            <w:tcW w:w="2438" w:type="dxa"/>
            <w:shd w:val="clear" w:color="auto" w:fill="auto"/>
          </w:tcPr>
          <w:p w:rsidR="00752C9C" w:rsidRDefault="00752C9C" w:rsidP="00E45647">
            <w:pPr>
              <w:snapToGrid w:val="0"/>
              <w:rPr>
                <w:rFonts w:asciiTheme="minorHAnsi" w:hAnsiTheme="minorHAnsi"/>
                <w:color w:val="000000"/>
                <w:sz w:val="20"/>
                <w:szCs w:val="20"/>
              </w:rPr>
            </w:pPr>
          </w:p>
        </w:tc>
        <w:tc>
          <w:tcPr>
            <w:tcW w:w="7756" w:type="dxa"/>
            <w:shd w:val="clear" w:color="auto" w:fill="auto"/>
          </w:tcPr>
          <w:p w:rsidR="00752C9C" w:rsidRDefault="00752C9C" w:rsidP="00674F08">
            <w:pPr>
              <w:snapToGrid w:val="0"/>
              <w:jc w:val="both"/>
              <w:rPr>
                <w:rFonts w:asciiTheme="minorHAnsi" w:hAnsiTheme="minorHAnsi"/>
                <w:color w:val="000000"/>
                <w:sz w:val="20"/>
                <w:szCs w:val="20"/>
              </w:rPr>
            </w:pP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r>
              <w:rPr>
                <w:rFonts w:asciiTheme="minorHAnsi" w:hAnsiTheme="minorHAnsi"/>
                <w:color w:val="000000"/>
                <w:sz w:val="20"/>
                <w:szCs w:val="20"/>
              </w:rPr>
              <w:t>SAP4</w:t>
            </w:r>
          </w:p>
        </w:tc>
        <w:tc>
          <w:tcPr>
            <w:tcW w:w="7756" w:type="dxa"/>
            <w:shd w:val="clear" w:color="auto" w:fill="auto"/>
          </w:tcPr>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When you decide to work with a recruitment agency in a country of origin, what credentials do you check?</w:t>
            </w: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Nothing</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Accounts/financial statements</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Legal status/registration</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Recruitment fees paid by applicants</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Comments from other employers in Jordan</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Comments on the agency from all possible sources</w:t>
            </w: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Default="00674F08" w:rsidP="00674F08">
            <w:pPr>
              <w:snapToGrid w:val="0"/>
              <w:jc w:val="both"/>
              <w:rPr>
                <w:rFonts w:asciiTheme="minorHAnsi" w:hAnsiTheme="minorHAnsi"/>
                <w:color w:val="000000"/>
                <w:sz w:val="20"/>
                <w:szCs w:val="20"/>
              </w:rPr>
            </w:pP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r>
              <w:rPr>
                <w:rFonts w:asciiTheme="minorHAnsi" w:hAnsiTheme="minorHAnsi"/>
                <w:color w:val="000000"/>
                <w:sz w:val="20"/>
                <w:szCs w:val="20"/>
              </w:rPr>
              <w:t>SAP5</w:t>
            </w:r>
          </w:p>
        </w:tc>
        <w:tc>
          <w:tcPr>
            <w:tcW w:w="7756" w:type="dxa"/>
            <w:shd w:val="clear" w:color="auto" w:fill="auto"/>
          </w:tcPr>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Have you ever stopped using a recruitment agency?</w:t>
            </w:r>
          </w:p>
        </w:tc>
      </w:tr>
      <w:tr w:rsidR="00674F08" w:rsidRPr="00FE03F4"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No</w:t>
            </w:r>
          </w:p>
          <w:p w:rsidR="00674F08" w:rsidRDefault="00674F08" w:rsidP="00674F08">
            <w:pPr>
              <w:snapToGrid w:val="0"/>
              <w:jc w:val="both"/>
              <w:rPr>
                <w:rFonts w:asciiTheme="minorHAnsi" w:hAnsiTheme="minorHAnsi"/>
                <w:color w:val="000000"/>
                <w:sz w:val="20"/>
                <w:szCs w:val="20"/>
              </w:rPr>
            </w:pPr>
            <w:r>
              <w:rPr>
                <w:rFonts w:asciiTheme="minorHAnsi" w:hAnsiTheme="minorHAnsi"/>
                <w:color w:val="000000"/>
                <w:sz w:val="20"/>
                <w:szCs w:val="20"/>
              </w:rPr>
              <w:t>Yes</w:t>
            </w:r>
          </w:p>
        </w:tc>
      </w:tr>
      <w:tr w:rsidR="00F50705" w:rsidRPr="00FE03F4" w:rsidTr="00FE03F4">
        <w:trPr>
          <w:trHeight w:val="9"/>
          <w:jc w:val="center"/>
        </w:trPr>
        <w:tc>
          <w:tcPr>
            <w:tcW w:w="2438" w:type="dxa"/>
            <w:shd w:val="clear" w:color="auto" w:fill="auto"/>
          </w:tcPr>
          <w:p w:rsidR="00F50705" w:rsidRDefault="00F50705" w:rsidP="00E45647">
            <w:pPr>
              <w:snapToGrid w:val="0"/>
              <w:rPr>
                <w:rFonts w:asciiTheme="minorHAnsi" w:hAnsiTheme="minorHAnsi"/>
                <w:color w:val="000000"/>
                <w:sz w:val="20"/>
                <w:szCs w:val="20"/>
              </w:rPr>
            </w:pPr>
          </w:p>
        </w:tc>
        <w:tc>
          <w:tcPr>
            <w:tcW w:w="7756" w:type="dxa"/>
            <w:shd w:val="clear" w:color="auto" w:fill="auto"/>
          </w:tcPr>
          <w:p w:rsidR="00F50705" w:rsidRDefault="00F50705" w:rsidP="00674F08">
            <w:pPr>
              <w:snapToGrid w:val="0"/>
              <w:jc w:val="both"/>
              <w:rPr>
                <w:rFonts w:asciiTheme="minorHAnsi" w:hAnsiTheme="minorHAnsi"/>
                <w:color w:val="000000"/>
                <w:sz w:val="20"/>
                <w:szCs w:val="20"/>
              </w:rPr>
            </w:pPr>
          </w:p>
        </w:tc>
      </w:tr>
      <w:tr w:rsidR="00674F08" w:rsidRPr="00FE03F4" w:rsidTr="00FE03F4">
        <w:trPr>
          <w:trHeight w:val="9"/>
          <w:jc w:val="center"/>
        </w:trPr>
        <w:tc>
          <w:tcPr>
            <w:tcW w:w="2438" w:type="dxa"/>
            <w:shd w:val="clear" w:color="auto" w:fill="auto"/>
          </w:tcPr>
          <w:p w:rsidR="00674F08" w:rsidRDefault="00F50705" w:rsidP="00E45647">
            <w:pPr>
              <w:snapToGrid w:val="0"/>
              <w:rPr>
                <w:rFonts w:asciiTheme="minorHAnsi" w:hAnsiTheme="minorHAnsi"/>
                <w:color w:val="000000"/>
                <w:sz w:val="20"/>
                <w:szCs w:val="20"/>
              </w:rPr>
            </w:pPr>
            <w:r w:rsidRPr="00F50705">
              <w:rPr>
                <w:rFonts w:asciiTheme="minorHAnsi" w:hAnsiTheme="minorHAnsi"/>
                <w:color w:val="000000"/>
                <w:sz w:val="20"/>
                <w:szCs w:val="20"/>
              </w:rPr>
              <w:t>SAP-6</w:t>
            </w:r>
          </w:p>
        </w:tc>
        <w:tc>
          <w:tcPr>
            <w:tcW w:w="7756" w:type="dxa"/>
            <w:shd w:val="clear" w:color="auto" w:fill="auto"/>
          </w:tcPr>
          <w:p w:rsidR="00674F08" w:rsidRDefault="00F50705" w:rsidP="00674F08">
            <w:pPr>
              <w:snapToGrid w:val="0"/>
              <w:jc w:val="both"/>
              <w:rPr>
                <w:rFonts w:asciiTheme="minorHAnsi" w:hAnsiTheme="minorHAnsi"/>
                <w:color w:val="000000"/>
                <w:sz w:val="20"/>
                <w:szCs w:val="20"/>
              </w:rPr>
            </w:pPr>
            <w:r w:rsidRPr="00F50705">
              <w:rPr>
                <w:rFonts w:asciiTheme="minorHAnsi" w:hAnsiTheme="minorHAnsi"/>
                <w:color w:val="000000"/>
                <w:sz w:val="20"/>
                <w:szCs w:val="20"/>
              </w:rPr>
              <w:t>If Yes, Why did you stop using a recruiting agency?</w:t>
            </w:r>
          </w:p>
        </w:tc>
      </w:tr>
      <w:tr w:rsidR="00F50705" w:rsidRPr="00674F08" w:rsidTr="00FE03F4">
        <w:trPr>
          <w:trHeight w:val="9"/>
          <w:jc w:val="center"/>
        </w:trPr>
        <w:tc>
          <w:tcPr>
            <w:tcW w:w="2438" w:type="dxa"/>
            <w:shd w:val="clear" w:color="auto" w:fill="auto"/>
          </w:tcPr>
          <w:p w:rsidR="00F50705" w:rsidRDefault="00F50705" w:rsidP="00E45647">
            <w:pPr>
              <w:snapToGrid w:val="0"/>
              <w:rPr>
                <w:rFonts w:asciiTheme="minorHAnsi" w:hAnsiTheme="minorHAnsi"/>
                <w:color w:val="000000"/>
                <w:sz w:val="20"/>
                <w:szCs w:val="20"/>
              </w:rPr>
            </w:pPr>
          </w:p>
        </w:tc>
        <w:tc>
          <w:tcPr>
            <w:tcW w:w="7756" w:type="dxa"/>
            <w:shd w:val="clear" w:color="auto" w:fill="auto"/>
          </w:tcPr>
          <w:p w:rsidR="00F50705" w:rsidRPr="00F50705" w:rsidRDefault="00F50705" w:rsidP="00F50705">
            <w:pPr>
              <w:spacing w:after="120"/>
              <w:rPr>
                <w:rFonts w:asciiTheme="minorHAnsi" w:hAnsiTheme="minorHAnsi"/>
                <w:color w:val="000000"/>
                <w:sz w:val="20"/>
                <w:szCs w:val="20"/>
              </w:rPr>
            </w:pPr>
            <w:r w:rsidRPr="00F50705">
              <w:rPr>
                <w:rFonts w:asciiTheme="minorHAnsi" w:hAnsiTheme="minorHAnsi"/>
                <w:color w:val="000000"/>
                <w:sz w:val="20"/>
                <w:szCs w:val="20"/>
              </w:rPr>
              <w:t>The workers were not as skilled as promised by the agency</w:t>
            </w:r>
          </w:p>
          <w:p w:rsidR="00F50705" w:rsidRPr="00F50705" w:rsidRDefault="00F50705" w:rsidP="00F50705">
            <w:pPr>
              <w:spacing w:after="120"/>
              <w:rPr>
                <w:rFonts w:asciiTheme="minorHAnsi" w:hAnsiTheme="minorHAnsi"/>
                <w:color w:val="000000"/>
                <w:sz w:val="20"/>
                <w:szCs w:val="20"/>
              </w:rPr>
            </w:pPr>
            <w:r w:rsidRPr="00F50705">
              <w:rPr>
                <w:rFonts w:asciiTheme="minorHAnsi" w:hAnsiTheme="minorHAnsi"/>
                <w:color w:val="000000"/>
                <w:sz w:val="20"/>
                <w:szCs w:val="20"/>
              </w:rPr>
              <w:t>Workers from this agency complained about recruitment fees</w:t>
            </w:r>
          </w:p>
          <w:p w:rsidR="00F50705" w:rsidRPr="00F50705" w:rsidRDefault="00F50705" w:rsidP="00F50705">
            <w:pPr>
              <w:spacing w:after="120"/>
              <w:rPr>
                <w:rFonts w:asciiTheme="minorHAnsi" w:hAnsiTheme="minorHAnsi"/>
                <w:color w:val="000000"/>
                <w:sz w:val="20"/>
                <w:szCs w:val="20"/>
              </w:rPr>
            </w:pPr>
            <w:r w:rsidRPr="00F50705">
              <w:rPr>
                <w:rFonts w:asciiTheme="minorHAnsi" w:hAnsiTheme="minorHAnsi"/>
                <w:color w:val="000000"/>
                <w:sz w:val="20"/>
                <w:szCs w:val="20"/>
              </w:rPr>
              <w:t>Workers from this agency are trouble makers</w:t>
            </w:r>
          </w:p>
          <w:p w:rsidR="00F50705" w:rsidRPr="00F50705" w:rsidRDefault="00F50705" w:rsidP="00F50705">
            <w:pPr>
              <w:spacing w:after="120"/>
              <w:rPr>
                <w:rFonts w:asciiTheme="minorHAnsi" w:hAnsiTheme="minorHAnsi"/>
                <w:color w:val="000000"/>
                <w:sz w:val="20"/>
                <w:szCs w:val="20"/>
              </w:rPr>
            </w:pPr>
            <w:r w:rsidRPr="00F50705">
              <w:rPr>
                <w:rFonts w:asciiTheme="minorHAnsi" w:hAnsiTheme="minorHAnsi"/>
                <w:color w:val="000000"/>
                <w:sz w:val="20"/>
                <w:szCs w:val="20"/>
              </w:rPr>
              <w:t>Agency appeared to be illegal, not registered</w:t>
            </w:r>
          </w:p>
          <w:p w:rsidR="00F50705" w:rsidRPr="00F50705" w:rsidRDefault="00F50705" w:rsidP="00F50705">
            <w:pPr>
              <w:spacing w:after="120"/>
              <w:rPr>
                <w:rFonts w:asciiTheme="minorHAnsi" w:hAnsiTheme="minorHAnsi"/>
                <w:color w:val="000000"/>
                <w:sz w:val="20"/>
                <w:szCs w:val="20"/>
              </w:rPr>
            </w:pPr>
            <w:r w:rsidRPr="00F50705">
              <w:rPr>
                <w:rFonts w:asciiTheme="minorHAnsi" w:hAnsiTheme="minorHAnsi"/>
                <w:color w:val="000000"/>
                <w:sz w:val="20"/>
                <w:szCs w:val="20"/>
              </w:rPr>
              <w:t xml:space="preserve">Agency imposed strict rules for the working conditions </w:t>
            </w:r>
          </w:p>
          <w:p w:rsidR="00F50705" w:rsidRPr="00F50705" w:rsidRDefault="00F50705" w:rsidP="00F50705">
            <w:pPr>
              <w:spacing w:after="120"/>
              <w:rPr>
                <w:rFonts w:asciiTheme="minorHAnsi" w:hAnsiTheme="minorHAnsi"/>
                <w:color w:val="000000"/>
                <w:sz w:val="20"/>
                <w:szCs w:val="20"/>
              </w:rPr>
            </w:pPr>
            <w:r w:rsidRPr="00F50705">
              <w:rPr>
                <w:rFonts w:asciiTheme="minorHAnsi" w:hAnsiTheme="minorHAnsi"/>
                <w:color w:val="000000"/>
                <w:sz w:val="20"/>
                <w:szCs w:val="20"/>
              </w:rPr>
              <w:t>Agency was not able to provide enough workers</w:t>
            </w:r>
          </w:p>
          <w:p w:rsidR="00F50705" w:rsidRPr="00F50705" w:rsidRDefault="00F50705" w:rsidP="00F50705">
            <w:pPr>
              <w:spacing w:after="120"/>
              <w:rPr>
                <w:rFonts w:asciiTheme="minorHAnsi" w:hAnsiTheme="minorHAnsi"/>
                <w:color w:val="000000"/>
                <w:sz w:val="20"/>
                <w:szCs w:val="20"/>
              </w:rPr>
            </w:pPr>
            <w:r w:rsidRPr="00F50705">
              <w:rPr>
                <w:rFonts w:asciiTheme="minorHAnsi" w:hAnsiTheme="minorHAnsi"/>
                <w:color w:val="000000"/>
                <w:sz w:val="20"/>
                <w:szCs w:val="20"/>
              </w:rPr>
              <w:t xml:space="preserve">Fees to get workers were </w:t>
            </w:r>
            <w:proofErr w:type="spellStart"/>
            <w:r w:rsidRPr="00F50705">
              <w:rPr>
                <w:rFonts w:asciiTheme="minorHAnsi" w:hAnsiTheme="minorHAnsi"/>
                <w:color w:val="000000"/>
                <w:sz w:val="20"/>
                <w:szCs w:val="20"/>
              </w:rPr>
              <w:t>to</w:t>
            </w:r>
            <w:proofErr w:type="spellEnd"/>
            <w:r w:rsidRPr="00F50705">
              <w:rPr>
                <w:rFonts w:asciiTheme="minorHAnsi" w:hAnsiTheme="minorHAnsi"/>
                <w:color w:val="000000"/>
                <w:sz w:val="20"/>
                <w:szCs w:val="20"/>
              </w:rPr>
              <w:t xml:space="preserve"> high for you</w:t>
            </w:r>
          </w:p>
          <w:p w:rsidR="00F50705" w:rsidRPr="00674F08" w:rsidRDefault="00F50705" w:rsidP="00F50705">
            <w:pPr>
              <w:snapToGrid w:val="0"/>
              <w:rPr>
                <w:rFonts w:asciiTheme="minorHAnsi" w:hAnsiTheme="minorHAnsi"/>
                <w:color w:val="000000"/>
                <w:sz w:val="20"/>
                <w:szCs w:val="20"/>
              </w:rPr>
            </w:pPr>
            <w:r w:rsidRPr="00F50705">
              <w:rPr>
                <w:rFonts w:asciiTheme="minorHAnsi" w:hAnsiTheme="minorHAnsi"/>
                <w:color w:val="000000"/>
                <w:sz w:val="20"/>
                <w:szCs w:val="20"/>
              </w:rPr>
              <w:t>Fees imposed to workers were too high</w:t>
            </w:r>
          </w:p>
        </w:tc>
      </w:tr>
      <w:tr w:rsidR="00F50705" w:rsidRPr="00674F08" w:rsidTr="00FE03F4">
        <w:trPr>
          <w:trHeight w:val="9"/>
          <w:jc w:val="center"/>
        </w:trPr>
        <w:tc>
          <w:tcPr>
            <w:tcW w:w="2438" w:type="dxa"/>
            <w:shd w:val="clear" w:color="auto" w:fill="auto"/>
          </w:tcPr>
          <w:p w:rsidR="00F50705" w:rsidRDefault="00F50705" w:rsidP="00E45647">
            <w:pPr>
              <w:snapToGrid w:val="0"/>
              <w:rPr>
                <w:rFonts w:asciiTheme="minorHAnsi" w:hAnsiTheme="minorHAnsi"/>
                <w:color w:val="000000"/>
                <w:sz w:val="20"/>
                <w:szCs w:val="20"/>
              </w:rPr>
            </w:pPr>
          </w:p>
        </w:tc>
        <w:tc>
          <w:tcPr>
            <w:tcW w:w="7756" w:type="dxa"/>
            <w:shd w:val="clear" w:color="auto" w:fill="auto"/>
          </w:tcPr>
          <w:p w:rsidR="00F50705" w:rsidRPr="00674F08" w:rsidRDefault="00F50705" w:rsidP="00674F08">
            <w:pPr>
              <w:snapToGrid w:val="0"/>
              <w:rPr>
                <w:rFonts w:asciiTheme="minorHAnsi" w:hAnsiTheme="minorHAnsi"/>
                <w:color w:val="000000"/>
                <w:sz w:val="20"/>
                <w:szCs w:val="20"/>
              </w:rPr>
            </w:pPr>
          </w:p>
        </w:tc>
      </w:tr>
      <w:tr w:rsidR="00674F08" w:rsidRPr="00674F08"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Pr="00674F08" w:rsidRDefault="00674F08" w:rsidP="00674F08">
            <w:pPr>
              <w:snapToGrid w:val="0"/>
              <w:rPr>
                <w:rFonts w:asciiTheme="minorHAnsi" w:hAnsiTheme="minorHAnsi"/>
                <w:color w:val="000000"/>
                <w:sz w:val="20"/>
                <w:szCs w:val="20"/>
              </w:rPr>
            </w:pPr>
            <w:r w:rsidRPr="00674F08">
              <w:rPr>
                <w:rFonts w:asciiTheme="minorHAnsi" w:hAnsiTheme="minorHAnsi"/>
                <w:color w:val="000000"/>
                <w:sz w:val="20"/>
                <w:szCs w:val="20"/>
              </w:rPr>
              <w:t>You have now completed the survey! We want to thank you very much for taking the time to answer our questions. We will keep your answers private. Your answers will only be used to assess how the Better Work Program affects factory organization and performance.</w:t>
            </w:r>
          </w:p>
          <w:p w:rsidR="00674F08" w:rsidRPr="00674F08" w:rsidRDefault="00674F08" w:rsidP="00674F08">
            <w:pPr>
              <w:snapToGrid w:val="0"/>
              <w:rPr>
                <w:rFonts w:asciiTheme="minorHAnsi" w:hAnsiTheme="minorHAnsi"/>
                <w:color w:val="000000"/>
                <w:sz w:val="20"/>
                <w:szCs w:val="20"/>
              </w:rPr>
            </w:pPr>
          </w:p>
          <w:p w:rsidR="00674F08" w:rsidRPr="00674F08" w:rsidRDefault="00674F08" w:rsidP="00674F08">
            <w:pPr>
              <w:snapToGrid w:val="0"/>
              <w:rPr>
                <w:rFonts w:asciiTheme="minorHAnsi" w:hAnsiTheme="minorHAnsi"/>
                <w:color w:val="000000"/>
                <w:sz w:val="20"/>
                <w:szCs w:val="20"/>
              </w:rPr>
            </w:pPr>
            <w:r w:rsidRPr="00674F08">
              <w:rPr>
                <w:rFonts w:asciiTheme="minorHAnsi" w:hAnsiTheme="minorHAnsi"/>
                <w:color w:val="000000"/>
                <w:sz w:val="20"/>
                <w:szCs w:val="20"/>
              </w:rPr>
              <w:t>After today, you may have some questions or concerns about this survey. You can contact</w:t>
            </w:r>
          </w:p>
          <w:p w:rsidR="00674F08" w:rsidRPr="00674F08" w:rsidRDefault="00674F08" w:rsidP="00674F08">
            <w:pPr>
              <w:snapToGrid w:val="0"/>
              <w:rPr>
                <w:rFonts w:asciiTheme="minorHAnsi" w:hAnsiTheme="minorHAnsi"/>
                <w:color w:val="000000"/>
                <w:sz w:val="20"/>
                <w:szCs w:val="20"/>
              </w:rPr>
            </w:pPr>
          </w:p>
          <w:p w:rsidR="00674F08" w:rsidRPr="00674F08" w:rsidRDefault="00BC66E6" w:rsidP="00674F08">
            <w:pPr>
              <w:snapToGrid w:val="0"/>
              <w:rPr>
                <w:rFonts w:asciiTheme="minorHAnsi" w:hAnsiTheme="minorHAnsi"/>
                <w:color w:val="000000"/>
                <w:sz w:val="20"/>
                <w:szCs w:val="20"/>
                <w:lang w:val="es-ES"/>
              </w:rPr>
            </w:pPr>
            <w:r>
              <w:rPr>
                <w:rFonts w:asciiTheme="minorHAnsi" w:hAnsiTheme="minorHAnsi"/>
                <w:color w:val="000000"/>
                <w:sz w:val="20"/>
                <w:szCs w:val="20"/>
                <w:lang w:val="es-ES"/>
              </w:rPr>
              <w:t>[</w:t>
            </w:r>
            <w:proofErr w:type="spellStart"/>
            <w:r>
              <w:rPr>
                <w:rFonts w:asciiTheme="minorHAnsi" w:hAnsiTheme="minorHAnsi"/>
                <w:color w:val="000000"/>
                <w:sz w:val="20"/>
                <w:szCs w:val="20"/>
                <w:lang w:val="es-ES"/>
              </w:rPr>
              <w:t>contact</w:t>
            </w:r>
            <w:proofErr w:type="spellEnd"/>
            <w:r>
              <w:rPr>
                <w:rFonts w:asciiTheme="minorHAnsi" w:hAnsiTheme="minorHAnsi"/>
                <w:color w:val="000000"/>
                <w:sz w:val="20"/>
                <w:szCs w:val="20"/>
                <w:lang w:val="es-ES"/>
              </w:rPr>
              <w:t xml:space="preserve"> </w:t>
            </w:r>
            <w:proofErr w:type="spellStart"/>
            <w:r>
              <w:rPr>
                <w:rFonts w:asciiTheme="minorHAnsi" w:hAnsiTheme="minorHAnsi"/>
                <w:color w:val="000000"/>
                <w:sz w:val="20"/>
                <w:szCs w:val="20"/>
                <w:lang w:val="es-ES"/>
              </w:rPr>
              <w:t>info</w:t>
            </w:r>
            <w:proofErr w:type="spellEnd"/>
            <w:r>
              <w:rPr>
                <w:rFonts w:asciiTheme="minorHAnsi" w:hAnsiTheme="minorHAnsi"/>
                <w:color w:val="000000"/>
                <w:sz w:val="20"/>
                <w:szCs w:val="20"/>
                <w:lang w:val="es-ES"/>
              </w:rPr>
              <w:t>]</w:t>
            </w:r>
          </w:p>
          <w:p w:rsidR="00674F08" w:rsidRPr="00674F08" w:rsidRDefault="00674F08" w:rsidP="00674F08">
            <w:pPr>
              <w:snapToGrid w:val="0"/>
              <w:rPr>
                <w:rFonts w:asciiTheme="minorHAnsi" w:hAnsiTheme="minorHAnsi"/>
                <w:color w:val="000000"/>
                <w:sz w:val="20"/>
                <w:szCs w:val="20"/>
                <w:lang w:val="es-ES"/>
              </w:rPr>
            </w:pPr>
          </w:p>
          <w:p w:rsidR="00674F08" w:rsidRPr="00674F08" w:rsidRDefault="00674F08" w:rsidP="00BC66E6">
            <w:pPr>
              <w:snapToGrid w:val="0"/>
              <w:rPr>
                <w:rFonts w:asciiTheme="minorHAnsi" w:hAnsiTheme="minorHAnsi"/>
                <w:color w:val="000000"/>
                <w:sz w:val="20"/>
                <w:szCs w:val="20"/>
              </w:rPr>
            </w:pPr>
            <w:r w:rsidRPr="00674F08">
              <w:rPr>
                <w:rFonts w:asciiTheme="minorHAnsi" w:hAnsiTheme="minorHAnsi"/>
                <w:color w:val="000000"/>
                <w:sz w:val="20"/>
                <w:szCs w:val="20"/>
              </w:rPr>
              <w:t>to talk about your concerns.</w:t>
            </w:r>
          </w:p>
        </w:tc>
      </w:tr>
    </w:tbl>
    <w:p w:rsidR="00CB32D1" w:rsidRPr="00674F08" w:rsidRDefault="00CB32D1">
      <w:pPr>
        <w:rPr>
          <w:rFonts w:cs="Times New Roman"/>
        </w:rPr>
      </w:pPr>
    </w:p>
    <w:sectPr w:rsidR="00CB32D1" w:rsidRPr="00674F08" w:rsidSect="0017158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705" w:rsidRDefault="00F50705">
      <w:r>
        <w:separator/>
      </w:r>
    </w:p>
  </w:endnote>
  <w:endnote w:type="continuationSeparator" w:id="0">
    <w:p w:rsidR="00F50705" w:rsidRDefault="00F5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011184"/>
      <w:docPartObj>
        <w:docPartGallery w:val="Page Numbers (Bottom of Page)"/>
        <w:docPartUnique/>
      </w:docPartObj>
    </w:sdtPr>
    <w:sdtEndPr>
      <w:rPr>
        <w:noProof/>
      </w:rPr>
    </w:sdtEndPr>
    <w:sdtContent>
      <w:p w:rsidR="00F50705" w:rsidRDefault="00F50705">
        <w:pPr>
          <w:pStyle w:val="Footer"/>
          <w:jc w:val="right"/>
        </w:pPr>
        <w:r w:rsidRPr="00FE03F4">
          <w:rPr>
            <w:rFonts w:asciiTheme="minorHAnsi" w:hAnsiTheme="minorHAnsi"/>
            <w:sz w:val="20"/>
            <w:szCs w:val="20"/>
          </w:rPr>
          <w:fldChar w:fldCharType="begin"/>
        </w:r>
        <w:r w:rsidRPr="00FE03F4">
          <w:rPr>
            <w:rFonts w:asciiTheme="minorHAnsi" w:hAnsiTheme="minorHAnsi"/>
            <w:sz w:val="20"/>
            <w:szCs w:val="20"/>
          </w:rPr>
          <w:instrText xml:space="preserve"> PAGE   \* MERGEFORMAT </w:instrText>
        </w:r>
        <w:r w:rsidRPr="00FE03F4">
          <w:rPr>
            <w:rFonts w:asciiTheme="minorHAnsi" w:hAnsiTheme="minorHAnsi"/>
            <w:sz w:val="20"/>
            <w:szCs w:val="20"/>
          </w:rPr>
          <w:fldChar w:fldCharType="separate"/>
        </w:r>
        <w:r w:rsidR="00752C9C">
          <w:rPr>
            <w:rFonts w:asciiTheme="minorHAnsi" w:hAnsiTheme="minorHAnsi"/>
            <w:noProof/>
            <w:sz w:val="20"/>
            <w:szCs w:val="20"/>
          </w:rPr>
          <w:t>14</w:t>
        </w:r>
        <w:r w:rsidRPr="00FE03F4">
          <w:rPr>
            <w:rFonts w:asciiTheme="minorHAnsi" w:hAnsiTheme="minorHAnsi"/>
            <w:noProof/>
            <w:sz w:val="20"/>
            <w:szCs w:val="20"/>
          </w:rPr>
          <w:fldChar w:fldCharType="end"/>
        </w:r>
      </w:p>
    </w:sdtContent>
  </w:sdt>
  <w:p w:rsidR="00F50705" w:rsidRDefault="00F507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705" w:rsidRDefault="00F50705">
      <w:r>
        <w:separator/>
      </w:r>
    </w:p>
  </w:footnote>
  <w:footnote w:type="continuationSeparator" w:id="0">
    <w:p w:rsidR="00F50705" w:rsidRDefault="00F507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360" w:hanging="36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5"/>
    <w:lvl w:ilvl="0">
      <w:start w:val="1"/>
      <w:numFmt w:val="decimal"/>
      <w:lvlText w:val="%1."/>
      <w:lvlJc w:val="left"/>
      <w:pPr>
        <w:tabs>
          <w:tab w:val="num" w:pos="0"/>
        </w:tabs>
        <w:ind w:left="360" w:hanging="360"/>
      </w:pPr>
    </w:lvl>
  </w:abstractNum>
  <w:abstractNum w:abstractNumId="4">
    <w:nsid w:val="00000005"/>
    <w:multiLevelType w:val="singleLevel"/>
    <w:tmpl w:val="00000005"/>
    <w:name w:val="WW8Num6"/>
    <w:lvl w:ilvl="0">
      <w:start w:val="1"/>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8"/>
    <w:lvl w:ilvl="0">
      <w:start w:val="1"/>
      <w:numFmt w:val="bullet"/>
      <w:lvlText w:val=""/>
      <w:lvlJc w:val="left"/>
      <w:pPr>
        <w:tabs>
          <w:tab w:val="num" w:pos="0"/>
        </w:tabs>
        <w:ind w:left="1080" w:hanging="360"/>
      </w:pPr>
      <w:rPr>
        <w:rFonts w:ascii="Symbol" w:hAnsi="Symbol"/>
      </w:rPr>
    </w:lvl>
  </w:abstractNum>
  <w:abstractNum w:abstractNumId="6">
    <w:nsid w:val="00000007"/>
    <w:multiLevelType w:val="singleLevel"/>
    <w:tmpl w:val="00000007"/>
    <w:name w:val="WW8Num9"/>
    <w:lvl w:ilvl="0">
      <w:start w:val="1"/>
      <w:numFmt w:val="bullet"/>
      <w:lvlText w:val=""/>
      <w:lvlJc w:val="left"/>
      <w:pPr>
        <w:tabs>
          <w:tab w:val="num" w:pos="0"/>
        </w:tabs>
        <w:ind w:left="1080" w:hanging="360"/>
      </w:pPr>
      <w:rPr>
        <w:rFonts w:ascii="Symbol" w:hAnsi="Symbol"/>
      </w:rPr>
    </w:lvl>
  </w:abstractNum>
  <w:abstractNum w:abstractNumId="7">
    <w:nsid w:val="00000008"/>
    <w:multiLevelType w:val="singleLevel"/>
    <w:tmpl w:val="00000008"/>
    <w:name w:val="WW8Num11"/>
    <w:lvl w:ilvl="0">
      <w:start w:val="1"/>
      <w:numFmt w:val="bullet"/>
      <w:lvlText w:val=""/>
      <w:lvlJc w:val="left"/>
      <w:pPr>
        <w:tabs>
          <w:tab w:val="num" w:pos="360"/>
        </w:tabs>
        <w:ind w:left="360" w:hanging="360"/>
      </w:pPr>
      <w:rPr>
        <w:rFonts w:ascii="Symbol" w:hAnsi="Symbol"/>
      </w:rPr>
    </w:lvl>
  </w:abstractNum>
  <w:abstractNum w:abstractNumId="8">
    <w:nsid w:val="00000009"/>
    <w:multiLevelType w:val="singleLevel"/>
    <w:tmpl w:val="00000009"/>
    <w:name w:val="WW8Num12"/>
    <w:lvl w:ilvl="0">
      <w:start w:val="1"/>
      <w:numFmt w:val="decimal"/>
      <w:lvlText w:val="%1."/>
      <w:lvlJc w:val="left"/>
      <w:pPr>
        <w:tabs>
          <w:tab w:val="num" w:pos="0"/>
        </w:tabs>
        <w:ind w:left="720" w:hanging="360"/>
      </w:pPr>
    </w:lvl>
  </w:abstractNum>
  <w:abstractNum w:abstractNumId="9">
    <w:nsid w:val="0000000A"/>
    <w:multiLevelType w:val="singleLevel"/>
    <w:tmpl w:val="0000000A"/>
    <w:name w:val="WW8Num14"/>
    <w:lvl w:ilvl="0">
      <w:start w:val="1"/>
      <w:numFmt w:val="decimal"/>
      <w:lvlText w:val="%1."/>
      <w:lvlJc w:val="left"/>
      <w:pPr>
        <w:tabs>
          <w:tab w:val="num" w:pos="0"/>
        </w:tabs>
        <w:ind w:left="720" w:hanging="360"/>
      </w:pPr>
    </w:lvl>
  </w:abstractNum>
  <w:abstractNum w:abstractNumId="10">
    <w:nsid w:val="0000000B"/>
    <w:multiLevelType w:val="singleLevel"/>
    <w:tmpl w:val="0000000B"/>
    <w:name w:val="WW8Num15"/>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6"/>
    <w:lvl w:ilvl="0">
      <w:start w:val="1"/>
      <w:numFmt w:val="bullet"/>
      <w:lvlText w:val=""/>
      <w:lvlJc w:val="left"/>
      <w:pPr>
        <w:tabs>
          <w:tab w:val="num" w:pos="0"/>
        </w:tabs>
        <w:ind w:left="1080" w:hanging="360"/>
      </w:pPr>
      <w:rPr>
        <w:rFonts w:ascii="Symbol" w:hAnsi="Symbol"/>
      </w:rPr>
    </w:lvl>
  </w:abstractNum>
  <w:abstractNum w:abstractNumId="12">
    <w:nsid w:val="0000000D"/>
    <w:multiLevelType w:val="singleLevel"/>
    <w:tmpl w:val="0000000D"/>
    <w:name w:val="WW8Num17"/>
    <w:lvl w:ilvl="0">
      <w:start w:val="1"/>
      <w:numFmt w:val="decimal"/>
      <w:lvlText w:val="%1."/>
      <w:lvlJc w:val="left"/>
      <w:pPr>
        <w:tabs>
          <w:tab w:val="num" w:pos="0"/>
        </w:tabs>
        <w:ind w:left="360" w:hanging="360"/>
      </w:pPr>
    </w:lvl>
  </w:abstractNum>
  <w:abstractNum w:abstractNumId="13">
    <w:nsid w:val="0000000E"/>
    <w:multiLevelType w:val="singleLevel"/>
    <w:tmpl w:val="0000000E"/>
    <w:name w:val="WW8Num18"/>
    <w:lvl w:ilvl="0">
      <w:start w:val="1"/>
      <w:numFmt w:val="bullet"/>
      <w:lvlText w:val=""/>
      <w:lvlJc w:val="left"/>
      <w:pPr>
        <w:tabs>
          <w:tab w:val="num" w:pos="0"/>
        </w:tabs>
        <w:ind w:left="360" w:hanging="360"/>
      </w:pPr>
      <w:rPr>
        <w:rFonts w:ascii="Symbol" w:hAnsi="Symbol"/>
      </w:rPr>
    </w:lvl>
  </w:abstractNum>
  <w:abstractNum w:abstractNumId="14">
    <w:nsid w:val="0000000F"/>
    <w:multiLevelType w:val="singleLevel"/>
    <w:tmpl w:val="0000000F"/>
    <w:name w:val="WW8Num22"/>
    <w:lvl w:ilvl="0">
      <w:start w:val="1"/>
      <w:numFmt w:val="bullet"/>
      <w:lvlText w:val=""/>
      <w:lvlJc w:val="left"/>
      <w:pPr>
        <w:tabs>
          <w:tab w:val="num" w:pos="0"/>
        </w:tabs>
        <w:ind w:left="720" w:hanging="360"/>
      </w:pPr>
      <w:rPr>
        <w:rFonts w:ascii="Symbol" w:hAnsi="Symbol"/>
      </w:rPr>
    </w:lvl>
  </w:abstractNum>
  <w:abstractNum w:abstractNumId="15">
    <w:nsid w:val="00000010"/>
    <w:multiLevelType w:val="singleLevel"/>
    <w:tmpl w:val="00000010"/>
    <w:name w:val="WW8Num23"/>
    <w:lvl w:ilvl="0">
      <w:start w:val="1"/>
      <w:numFmt w:val="decimal"/>
      <w:lvlText w:val="%1."/>
      <w:lvlJc w:val="left"/>
      <w:pPr>
        <w:tabs>
          <w:tab w:val="num" w:pos="0"/>
        </w:tabs>
        <w:ind w:left="720" w:hanging="360"/>
      </w:pPr>
    </w:lvl>
  </w:abstractNum>
  <w:abstractNum w:abstractNumId="16">
    <w:nsid w:val="069D74EC"/>
    <w:multiLevelType w:val="hybridMultilevel"/>
    <w:tmpl w:val="A392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58"/>
    <w:rsid w:val="00171587"/>
    <w:rsid w:val="00174663"/>
    <w:rsid w:val="002878A0"/>
    <w:rsid w:val="003145F6"/>
    <w:rsid w:val="003F2D06"/>
    <w:rsid w:val="00425C7F"/>
    <w:rsid w:val="004359C8"/>
    <w:rsid w:val="004706CF"/>
    <w:rsid w:val="0067249B"/>
    <w:rsid w:val="00674F08"/>
    <w:rsid w:val="006B0B18"/>
    <w:rsid w:val="007053B6"/>
    <w:rsid w:val="00752C9C"/>
    <w:rsid w:val="00757737"/>
    <w:rsid w:val="00827990"/>
    <w:rsid w:val="008B2F25"/>
    <w:rsid w:val="008C7CE7"/>
    <w:rsid w:val="00AD082A"/>
    <w:rsid w:val="00B04CC2"/>
    <w:rsid w:val="00BC66E6"/>
    <w:rsid w:val="00C809EA"/>
    <w:rsid w:val="00CB32D1"/>
    <w:rsid w:val="00CD6BAE"/>
    <w:rsid w:val="00D1514A"/>
    <w:rsid w:val="00DF2310"/>
    <w:rsid w:val="00E36001"/>
    <w:rsid w:val="00E45647"/>
    <w:rsid w:val="00F27558"/>
    <w:rsid w:val="00F50705"/>
    <w:rsid w:val="00F82D95"/>
    <w:rsid w:val="00FE03F4"/>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2"/>
    </o:shapelayout>
  </w:shapeDefaults>
  <w:doNotEmbedSmartTags/>
  <w:decimalSymbol w:val="."/>
  <w:listSeparator w:val=","/>
  <w15:docId w15:val="{20D40BCC-5C40-4F5C-84DE-B6B707F7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63"/>
    <w:pPr>
      <w:suppressAutoHyphens/>
    </w:pPr>
    <w:rPr>
      <w:rFonts w:eastAsia="SimSun" w:cs="Calibri"/>
      <w:sz w:val="24"/>
      <w:szCs w:val="24"/>
      <w:lang w:eastAsia="ar-SA"/>
    </w:rPr>
  </w:style>
  <w:style w:type="paragraph" w:styleId="Heading1">
    <w:name w:val="heading 1"/>
    <w:basedOn w:val="Normal"/>
    <w:next w:val="Normal"/>
    <w:qFormat/>
    <w:rsid w:val="00174663"/>
    <w:pPr>
      <w:keepNext/>
      <w:tabs>
        <w:tab w:val="num" w:pos="432"/>
      </w:tabs>
      <w:ind w:left="432" w:hanging="432"/>
      <w:outlineLvl w:val="0"/>
    </w:pPr>
    <w:rPr>
      <w:b/>
      <w:bCs/>
      <w:color w:val="FFFFFF"/>
    </w:rPr>
  </w:style>
  <w:style w:type="paragraph" w:styleId="Heading2">
    <w:name w:val="heading 2"/>
    <w:basedOn w:val="Normal"/>
    <w:next w:val="Normal"/>
    <w:qFormat/>
    <w:rsid w:val="00174663"/>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174663"/>
    <w:pPr>
      <w:keepNext/>
      <w:tabs>
        <w:tab w:val="num" w:pos="720"/>
      </w:tabs>
      <w:ind w:left="360"/>
      <w:jc w:val="center"/>
      <w:outlineLvl w:val="2"/>
    </w:pPr>
    <w:rPr>
      <w:b/>
    </w:rPr>
  </w:style>
  <w:style w:type="paragraph" w:styleId="Heading4">
    <w:name w:val="heading 4"/>
    <w:basedOn w:val="Normal"/>
    <w:next w:val="Normal"/>
    <w:qFormat/>
    <w:rsid w:val="00174663"/>
    <w:pPr>
      <w:keepNext/>
      <w:tabs>
        <w:tab w:val="num" w:pos="864"/>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74663"/>
    <w:rPr>
      <w:rFonts w:ascii="Symbol" w:hAnsi="Symbol"/>
    </w:rPr>
  </w:style>
  <w:style w:type="character" w:customStyle="1" w:styleId="WW8Num1z1">
    <w:name w:val="WW8Num1z1"/>
    <w:rsid w:val="00174663"/>
    <w:rPr>
      <w:rFonts w:ascii="Courier New" w:hAnsi="Courier New" w:cs="Courier New"/>
    </w:rPr>
  </w:style>
  <w:style w:type="character" w:customStyle="1" w:styleId="WW8Num1z2">
    <w:name w:val="WW8Num1z2"/>
    <w:rsid w:val="00174663"/>
    <w:rPr>
      <w:rFonts w:ascii="Wingdings" w:hAnsi="Wingdings"/>
    </w:rPr>
  </w:style>
  <w:style w:type="character" w:customStyle="1" w:styleId="WW8Num3z0">
    <w:name w:val="WW8Num3z0"/>
    <w:rsid w:val="00174663"/>
    <w:rPr>
      <w:rFonts w:ascii="Symbol" w:hAnsi="Symbol"/>
    </w:rPr>
  </w:style>
  <w:style w:type="character" w:customStyle="1" w:styleId="WW8Num3z1">
    <w:name w:val="WW8Num3z1"/>
    <w:rsid w:val="00174663"/>
    <w:rPr>
      <w:rFonts w:ascii="Times New Roman" w:hAnsi="Times New Roman" w:cs="Times New Roman"/>
    </w:rPr>
  </w:style>
  <w:style w:type="character" w:customStyle="1" w:styleId="WW8Num6z0">
    <w:name w:val="WW8Num6z0"/>
    <w:rsid w:val="00174663"/>
    <w:rPr>
      <w:rFonts w:ascii="Symbol" w:hAnsi="Symbol"/>
    </w:rPr>
  </w:style>
  <w:style w:type="character" w:customStyle="1" w:styleId="WW8Num6z1">
    <w:name w:val="WW8Num6z1"/>
    <w:rsid w:val="00174663"/>
    <w:rPr>
      <w:rFonts w:ascii="Times New Roman" w:hAnsi="Times New Roman" w:cs="Times New Roman"/>
    </w:rPr>
  </w:style>
  <w:style w:type="character" w:customStyle="1" w:styleId="WW8Num8z0">
    <w:name w:val="WW8Num8z0"/>
    <w:rsid w:val="00174663"/>
    <w:rPr>
      <w:rFonts w:ascii="Symbol" w:hAnsi="Symbol"/>
    </w:rPr>
  </w:style>
  <w:style w:type="character" w:customStyle="1" w:styleId="WW8Num8z1">
    <w:name w:val="WW8Num8z1"/>
    <w:rsid w:val="00174663"/>
    <w:rPr>
      <w:rFonts w:ascii="Courier New" w:hAnsi="Courier New" w:cs="Courier New"/>
    </w:rPr>
  </w:style>
  <w:style w:type="character" w:customStyle="1" w:styleId="WW8Num8z2">
    <w:name w:val="WW8Num8z2"/>
    <w:rsid w:val="00174663"/>
    <w:rPr>
      <w:rFonts w:ascii="Wingdings" w:hAnsi="Wingdings"/>
    </w:rPr>
  </w:style>
  <w:style w:type="character" w:customStyle="1" w:styleId="WW8Num9z0">
    <w:name w:val="WW8Num9z0"/>
    <w:rsid w:val="00174663"/>
    <w:rPr>
      <w:rFonts w:ascii="Symbol" w:hAnsi="Symbol"/>
    </w:rPr>
  </w:style>
  <w:style w:type="character" w:customStyle="1" w:styleId="WW8Num9z1">
    <w:name w:val="WW8Num9z1"/>
    <w:rsid w:val="00174663"/>
    <w:rPr>
      <w:rFonts w:ascii="Courier New" w:hAnsi="Courier New" w:cs="Courier New"/>
    </w:rPr>
  </w:style>
  <w:style w:type="character" w:customStyle="1" w:styleId="WW8Num9z2">
    <w:name w:val="WW8Num9z2"/>
    <w:rsid w:val="00174663"/>
    <w:rPr>
      <w:rFonts w:ascii="Wingdings" w:hAnsi="Wingdings"/>
    </w:rPr>
  </w:style>
  <w:style w:type="character" w:customStyle="1" w:styleId="WW8Num10z0">
    <w:name w:val="WW8Num10z0"/>
    <w:rsid w:val="00174663"/>
    <w:rPr>
      <w:rFonts w:ascii="Symbol" w:hAnsi="Symbol"/>
    </w:rPr>
  </w:style>
  <w:style w:type="character" w:customStyle="1" w:styleId="WW8Num10z1">
    <w:name w:val="WW8Num10z1"/>
    <w:rsid w:val="00174663"/>
    <w:rPr>
      <w:rFonts w:ascii="Courier New" w:hAnsi="Courier New" w:cs="Courier New"/>
    </w:rPr>
  </w:style>
  <w:style w:type="character" w:customStyle="1" w:styleId="WW8Num10z2">
    <w:name w:val="WW8Num10z2"/>
    <w:rsid w:val="00174663"/>
    <w:rPr>
      <w:rFonts w:ascii="Wingdings" w:hAnsi="Wingdings"/>
    </w:rPr>
  </w:style>
  <w:style w:type="character" w:customStyle="1" w:styleId="WW8Num11z0">
    <w:name w:val="WW8Num11z0"/>
    <w:rsid w:val="00174663"/>
    <w:rPr>
      <w:rFonts w:ascii="Symbol" w:hAnsi="Symbol"/>
    </w:rPr>
  </w:style>
  <w:style w:type="character" w:customStyle="1" w:styleId="WW8Num11z1">
    <w:name w:val="WW8Num11z1"/>
    <w:rsid w:val="00174663"/>
    <w:rPr>
      <w:rFonts w:ascii="Courier New" w:hAnsi="Courier New" w:cs="Courier New"/>
    </w:rPr>
  </w:style>
  <w:style w:type="character" w:customStyle="1" w:styleId="WW8Num11z2">
    <w:name w:val="WW8Num11z2"/>
    <w:rsid w:val="00174663"/>
    <w:rPr>
      <w:rFonts w:ascii="Wingdings" w:hAnsi="Wingdings"/>
    </w:rPr>
  </w:style>
  <w:style w:type="character" w:customStyle="1" w:styleId="WW8Num13z0">
    <w:name w:val="WW8Num13z0"/>
    <w:rsid w:val="00174663"/>
    <w:rPr>
      <w:rFonts w:ascii="Symbol" w:hAnsi="Symbol"/>
    </w:rPr>
  </w:style>
  <w:style w:type="character" w:customStyle="1" w:styleId="WW8Num13z1">
    <w:name w:val="WW8Num13z1"/>
    <w:rsid w:val="00174663"/>
    <w:rPr>
      <w:rFonts w:ascii="Courier New" w:hAnsi="Courier New" w:cs="Courier New"/>
    </w:rPr>
  </w:style>
  <w:style w:type="character" w:customStyle="1" w:styleId="WW8Num13z2">
    <w:name w:val="WW8Num13z2"/>
    <w:rsid w:val="00174663"/>
    <w:rPr>
      <w:rFonts w:ascii="Wingdings" w:hAnsi="Wingdings"/>
    </w:rPr>
  </w:style>
  <w:style w:type="character" w:customStyle="1" w:styleId="WW8Num15z0">
    <w:name w:val="WW8Num15z0"/>
    <w:rsid w:val="00174663"/>
    <w:rPr>
      <w:rFonts w:ascii="Symbol" w:hAnsi="Symbol"/>
    </w:rPr>
  </w:style>
  <w:style w:type="character" w:customStyle="1" w:styleId="WW8Num15z1">
    <w:name w:val="WW8Num15z1"/>
    <w:rsid w:val="00174663"/>
    <w:rPr>
      <w:rFonts w:ascii="Courier New" w:hAnsi="Courier New" w:cs="Courier New"/>
    </w:rPr>
  </w:style>
  <w:style w:type="character" w:customStyle="1" w:styleId="WW8Num15z2">
    <w:name w:val="WW8Num15z2"/>
    <w:rsid w:val="00174663"/>
    <w:rPr>
      <w:rFonts w:ascii="Wingdings" w:hAnsi="Wingdings"/>
    </w:rPr>
  </w:style>
  <w:style w:type="character" w:customStyle="1" w:styleId="WW8Num16z0">
    <w:name w:val="WW8Num16z0"/>
    <w:rsid w:val="00174663"/>
    <w:rPr>
      <w:rFonts w:ascii="Symbol" w:hAnsi="Symbol"/>
    </w:rPr>
  </w:style>
  <w:style w:type="character" w:customStyle="1" w:styleId="WW8Num16z1">
    <w:name w:val="WW8Num16z1"/>
    <w:rsid w:val="00174663"/>
    <w:rPr>
      <w:rFonts w:ascii="Courier New" w:hAnsi="Courier New" w:cs="Courier New"/>
    </w:rPr>
  </w:style>
  <w:style w:type="character" w:customStyle="1" w:styleId="WW8Num16z2">
    <w:name w:val="WW8Num16z2"/>
    <w:rsid w:val="00174663"/>
    <w:rPr>
      <w:rFonts w:ascii="Wingdings" w:hAnsi="Wingdings"/>
    </w:rPr>
  </w:style>
  <w:style w:type="character" w:customStyle="1" w:styleId="WW8Num18z0">
    <w:name w:val="WW8Num18z0"/>
    <w:rsid w:val="00174663"/>
    <w:rPr>
      <w:rFonts w:ascii="Symbol" w:hAnsi="Symbol"/>
    </w:rPr>
  </w:style>
  <w:style w:type="character" w:customStyle="1" w:styleId="WW8Num18z1">
    <w:name w:val="WW8Num18z1"/>
    <w:rsid w:val="00174663"/>
    <w:rPr>
      <w:rFonts w:ascii="Courier New" w:hAnsi="Courier New" w:cs="Courier New"/>
    </w:rPr>
  </w:style>
  <w:style w:type="character" w:customStyle="1" w:styleId="WW8Num18z2">
    <w:name w:val="WW8Num18z2"/>
    <w:rsid w:val="00174663"/>
    <w:rPr>
      <w:rFonts w:ascii="Wingdings" w:hAnsi="Wingdings"/>
    </w:rPr>
  </w:style>
  <w:style w:type="character" w:customStyle="1" w:styleId="WW8Num19z0">
    <w:name w:val="WW8Num19z0"/>
    <w:rsid w:val="00174663"/>
    <w:rPr>
      <w:rFonts w:ascii="Symbol" w:hAnsi="Symbol"/>
    </w:rPr>
  </w:style>
  <w:style w:type="character" w:customStyle="1" w:styleId="WW8Num19z1">
    <w:name w:val="WW8Num19z1"/>
    <w:rsid w:val="00174663"/>
    <w:rPr>
      <w:rFonts w:ascii="Courier New" w:hAnsi="Courier New" w:cs="Courier New"/>
    </w:rPr>
  </w:style>
  <w:style w:type="character" w:customStyle="1" w:styleId="WW8Num19z2">
    <w:name w:val="WW8Num19z2"/>
    <w:rsid w:val="00174663"/>
    <w:rPr>
      <w:rFonts w:ascii="Wingdings" w:hAnsi="Wingdings"/>
    </w:rPr>
  </w:style>
  <w:style w:type="character" w:customStyle="1" w:styleId="WW8Num22z0">
    <w:name w:val="WW8Num22z0"/>
    <w:rsid w:val="00174663"/>
    <w:rPr>
      <w:rFonts w:ascii="Symbol" w:hAnsi="Symbol"/>
    </w:rPr>
  </w:style>
  <w:style w:type="character" w:customStyle="1" w:styleId="WW8Num22z1">
    <w:name w:val="WW8Num22z1"/>
    <w:rsid w:val="00174663"/>
    <w:rPr>
      <w:rFonts w:ascii="Courier New" w:hAnsi="Courier New" w:cs="Courier New"/>
    </w:rPr>
  </w:style>
  <w:style w:type="character" w:customStyle="1" w:styleId="WW8Num22z2">
    <w:name w:val="WW8Num22z2"/>
    <w:rsid w:val="00174663"/>
    <w:rPr>
      <w:rFonts w:ascii="Wingdings" w:hAnsi="Wingdings"/>
    </w:rPr>
  </w:style>
  <w:style w:type="character" w:customStyle="1" w:styleId="Heading3Char">
    <w:name w:val="Heading 3 Char"/>
    <w:basedOn w:val="DefaultParagraphFont"/>
    <w:rsid w:val="00174663"/>
    <w:rPr>
      <w:rFonts w:ascii="Times New Roman" w:eastAsia="SimSun" w:hAnsi="Times New Roman" w:cs="Times New Roman"/>
      <w:b/>
      <w:sz w:val="24"/>
      <w:szCs w:val="24"/>
    </w:rPr>
  </w:style>
  <w:style w:type="character" w:customStyle="1" w:styleId="CommentTextChar">
    <w:name w:val="Comment Text Char"/>
    <w:basedOn w:val="DefaultParagraphFont"/>
    <w:uiPriority w:val="99"/>
    <w:rsid w:val="00174663"/>
    <w:rPr>
      <w:rFonts w:ascii="Times New Roman" w:eastAsia="SimSun" w:hAnsi="Times New Roman" w:cs="Times New Roman"/>
      <w:kern w:val="1"/>
      <w:sz w:val="20"/>
      <w:szCs w:val="20"/>
    </w:rPr>
  </w:style>
  <w:style w:type="character" w:styleId="CommentReference">
    <w:name w:val="annotation reference"/>
    <w:basedOn w:val="DefaultParagraphFont"/>
    <w:uiPriority w:val="99"/>
    <w:rsid w:val="00174663"/>
    <w:rPr>
      <w:sz w:val="16"/>
      <w:szCs w:val="16"/>
    </w:rPr>
  </w:style>
  <w:style w:type="character" w:customStyle="1" w:styleId="BalloonTextChar">
    <w:name w:val="Balloon Text Char"/>
    <w:basedOn w:val="DefaultParagraphFont"/>
    <w:rsid w:val="00174663"/>
    <w:rPr>
      <w:rFonts w:ascii="Tahoma" w:eastAsia="SimSun" w:hAnsi="Tahoma" w:cs="Tahoma"/>
      <w:sz w:val="16"/>
      <w:szCs w:val="16"/>
    </w:rPr>
  </w:style>
  <w:style w:type="character" w:customStyle="1" w:styleId="HeaderChar">
    <w:name w:val="Header Char"/>
    <w:basedOn w:val="DefaultParagraphFont"/>
    <w:rsid w:val="00174663"/>
    <w:rPr>
      <w:rFonts w:ascii="Times New Roman" w:eastAsia="SimSun" w:hAnsi="Times New Roman" w:cs="Times New Roman"/>
      <w:sz w:val="24"/>
      <w:szCs w:val="24"/>
    </w:rPr>
  </w:style>
  <w:style w:type="character" w:customStyle="1" w:styleId="FooterChar">
    <w:name w:val="Footer Char"/>
    <w:basedOn w:val="DefaultParagraphFont"/>
    <w:uiPriority w:val="99"/>
    <w:rsid w:val="00174663"/>
    <w:rPr>
      <w:rFonts w:ascii="Times New Roman" w:eastAsia="SimSun" w:hAnsi="Times New Roman" w:cs="Times New Roman"/>
      <w:sz w:val="24"/>
      <w:szCs w:val="24"/>
    </w:rPr>
  </w:style>
  <w:style w:type="character" w:customStyle="1" w:styleId="Heading1Char">
    <w:name w:val="Heading 1 Char"/>
    <w:basedOn w:val="DefaultParagraphFont"/>
    <w:rsid w:val="00174663"/>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174663"/>
    <w:rPr>
      <w:rFonts w:ascii="Arial" w:eastAsia="SimSun" w:hAnsi="Arial" w:cs="Arial"/>
      <w:b/>
      <w:bCs/>
      <w:i/>
      <w:iCs/>
      <w:sz w:val="28"/>
      <w:szCs w:val="28"/>
    </w:rPr>
  </w:style>
  <w:style w:type="character" w:customStyle="1" w:styleId="Heading4Char">
    <w:name w:val="Heading 4 Char"/>
    <w:basedOn w:val="DefaultParagraphFont"/>
    <w:rsid w:val="00174663"/>
    <w:rPr>
      <w:rFonts w:ascii="Times New Roman" w:eastAsia="SimSun" w:hAnsi="Times New Roman" w:cs="Times New Roman"/>
      <w:b/>
      <w:bCs/>
      <w:sz w:val="24"/>
      <w:szCs w:val="20"/>
    </w:rPr>
  </w:style>
  <w:style w:type="character" w:styleId="PageNumber">
    <w:name w:val="page number"/>
    <w:basedOn w:val="DefaultParagraphFont"/>
    <w:rsid w:val="00174663"/>
  </w:style>
  <w:style w:type="character" w:customStyle="1" w:styleId="CharChar1">
    <w:name w:val="Char Char1"/>
    <w:basedOn w:val="DefaultParagraphFont"/>
    <w:rsid w:val="00174663"/>
    <w:rPr>
      <w:sz w:val="24"/>
      <w:szCs w:val="24"/>
    </w:rPr>
  </w:style>
  <w:style w:type="character" w:customStyle="1" w:styleId="CharChar2">
    <w:name w:val="Char Char2"/>
    <w:basedOn w:val="DefaultParagraphFont"/>
    <w:rsid w:val="00174663"/>
    <w:rPr>
      <w:sz w:val="24"/>
      <w:szCs w:val="24"/>
    </w:rPr>
  </w:style>
  <w:style w:type="character" w:customStyle="1" w:styleId="CharChar">
    <w:name w:val="Char Char"/>
    <w:basedOn w:val="DefaultParagraphFont"/>
    <w:rsid w:val="00174663"/>
    <w:rPr>
      <w:rFonts w:ascii="Tahoma" w:hAnsi="Tahoma" w:cs="Tahoma"/>
      <w:sz w:val="16"/>
      <w:szCs w:val="16"/>
    </w:rPr>
  </w:style>
  <w:style w:type="character" w:customStyle="1" w:styleId="DocumentMapChar">
    <w:name w:val="Document Map Char"/>
    <w:basedOn w:val="DefaultParagraphFont"/>
    <w:rsid w:val="00174663"/>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174663"/>
    <w:rPr>
      <w:rFonts w:ascii="Times New Roman" w:eastAsia="SimSun" w:hAnsi="Times New Roman" w:cs="Times New Roman"/>
      <w:kern w:val="1"/>
      <w:sz w:val="24"/>
      <w:szCs w:val="24"/>
    </w:rPr>
  </w:style>
  <w:style w:type="character" w:customStyle="1" w:styleId="FootnoteTextChar">
    <w:name w:val="Footnote Text Char"/>
    <w:basedOn w:val="DefaultParagraphFont"/>
    <w:rsid w:val="00174663"/>
    <w:rPr>
      <w:rFonts w:ascii="Times New Roman" w:eastAsia="Times New Roman" w:hAnsi="Times New Roman" w:cs="Times New Roman"/>
      <w:sz w:val="20"/>
      <w:szCs w:val="20"/>
    </w:rPr>
  </w:style>
  <w:style w:type="character" w:styleId="Hyperlink">
    <w:name w:val="Hyperlink"/>
    <w:basedOn w:val="DefaultParagraphFont"/>
    <w:rsid w:val="00174663"/>
    <w:rPr>
      <w:color w:val="0000FF"/>
      <w:u w:val="single"/>
    </w:rPr>
  </w:style>
  <w:style w:type="paragraph" w:customStyle="1" w:styleId="Heading">
    <w:name w:val="Heading"/>
    <w:basedOn w:val="Normal"/>
    <w:next w:val="BodyText"/>
    <w:rsid w:val="00174663"/>
    <w:pPr>
      <w:keepNext/>
      <w:spacing w:before="240" w:after="120"/>
    </w:pPr>
    <w:rPr>
      <w:rFonts w:ascii="Arial" w:hAnsi="Arial" w:cs="Tahoma"/>
      <w:sz w:val="28"/>
      <w:szCs w:val="28"/>
    </w:rPr>
  </w:style>
  <w:style w:type="paragraph" w:styleId="BodyText">
    <w:name w:val="Body Text"/>
    <w:basedOn w:val="Normal"/>
    <w:rsid w:val="00174663"/>
    <w:pPr>
      <w:spacing w:after="120"/>
    </w:pPr>
  </w:style>
  <w:style w:type="paragraph" w:styleId="List">
    <w:name w:val="List"/>
    <w:basedOn w:val="BodyText"/>
    <w:rsid w:val="00174663"/>
    <w:rPr>
      <w:rFonts w:cs="Tahoma"/>
    </w:rPr>
  </w:style>
  <w:style w:type="paragraph" w:styleId="Caption">
    <w:name w:val="caption"/>
    <w:basedOn w:val="Normal"/>
    <w:qFormat/>
    <w:rsid w:val="00174663"/>
    <w:pPr>
      <w:suppressLineNumbers/>
      <w:spacing w:before="120" w:after="120"/>
    </w:pPr>
    <w:rPr>
      <w:rFonts w:cs="Tahoma"/>
      <w:i/>
      <w:iCs/>
    </w:rPr>
  </w:style>
  <w:style w:type="paragraph" w:customStyle="1" w:styleId="Index">
    <w:name w:val="Index"/>
    <w:basedOn w:val="Normal"/>
    <w:rsid w:val="00174663"/>
    <w:pPr>
      <w:suppressLineNumbers/>
    </w:pPr>
    <w:rPr>
      <w:rFonts w:cs="Tahoma"/>
    </w:rPr>
  </w:style>
  <w:style w:type="paragraph" w:styleId="CommentText">
    <w:name w:val="annotation text"/>
    <w:basedOn w:val="Normal"/>
    <w:uiPriority w:val="99"/>
    <w:rsid w:val="00174663"/>
    <w:pPr>
      <w:widowControl w:val="0"/>
      <w:jc w:val="both"/>
    </w:pPr>
    <w:rPr>
      <w:kern w:val="1"/>
      <w:sz w:val="20"/>
      <w:szCs w:val="20"/>
    </w:rPr>
  </w:style>
  <w:style w:type="paragraph" w:styleId="BalloonText">
    <w:name w:val="Balloon Text"/>
    <w:basedOn w:val="Normal"/>
    <w:rsid w:val="00174663"/>
    <w:rPr>
      <w:rFonts w:ascii="Tahoma" w:hAnsi="Tahoma" w:cs="Tahoma"/>
      <w:sz w:val="16"/>
      <w:szCs w:val="16"/>
    </w:rPr>
  </w:style>
  <w:style w:type="paragraph" w:styleId="ListParagraph">
    <w:name w:val="List Paragraph"/>
    <w:basedOn w:val="Normal"/>
    <w:qFormat/>
    <w:rsid w:val="00174663"/>
    <w:pPr>
      <w:ind w:left="720"/>
    </w:pPr>
  </w:style>
  <w:style w:type="paragraph" w:styleId="Header">
    <w:name w:val="header"/>
    <w:basedOn w:val="Normal"/>
    <w:rsid w:val="00174663"/>
  </w:style>
  <w:style w:type="paragraph" w:styleId="Footer">
    <w:name w:val="footer"/>
    <w:basedOn w:val="Normal"/>
    <w:uiPriority w:val="99"/>
    <w:rsid w:val="00174663"/>
  </w:style>
  <w:style w:type="paragraph" w:styleId="DocumentMap">
    <w:name w:val="Document Map"/>
    <w:basedOn w:val="Normal"/>
    <w:rsid w:val="00174663"/>
    <w:pPr>
      <w:shd w:val="clear" w:color="auto" w:fill="000080"/>
    </w:pPr>
    <w:rPr>
      <w:rFonts w:ascii="SimSun" w:hAnsi="SimSun"/>
      <w:sz w:val="20"/>
      <w:szCs w:val="20"/>
    </w:rPr>
  </w:style>
  <w:style w:type="paragraph" w:styleId="NormalIndent">
    <w:name w:val="Normal Indent"/>
    <w:basedOn w:val="Normal"/>
    <w:rsid w:val="00174663"/>
    <w:pPr>
      <w:widowControl w:val="0"/>
      <w:ind w:firstLine="420"/>
      <w:jc w:val="both"/>
    </w:pPr>
    <w:rPr>
      <w:kern w:val="1"/>
      <w:sz w:val="21"/>
      <w:szCs w:val="21"/>
    </w:rPr>
  </w:style>
  <w:style w:type="paragraph" w:styleId="CommentSubject">
    <w:name w:val="annotation subject"/>
    <w:basedOn w:val="CommentText"/>
    <w:next w:val="CommentText"/>
    <w:rsid w:val="00174663"/>
    <w:pPr>
      <w:widowControl/>
      <w:jc w:val="left"/>
    </w:pPr>
    <w:rPr>
      <w:sz w:val="24"/>
      <w:szCs w:val="24"/>
    </w:rPr>
  </w:style>
  <w:style w:type="paragraph" w:styleId="FootnoteText">
    <w:name w:val="footnote text"/>
    <w:basedOn w:val="Normal"/>
    <w:rsid w:val="00174663"/>
    <w:rPr>
      <w:rFonts w:eastAsia="Times New Roman"/>
      <w:sz w:val="20"/>
      <w:szCs w:val="20"/>
    </w:rPr>
  </w:style>
  <w:style w:type="paragraph" w:styleId="Revision">
    <w:name w:val="Revision"/>
    <w:rsid w:val="00174663"/>
    <w:pPr>
      <w:suppressAutoHyphens/>
    </w:pPr>
    <w:rPr>
      <w:rFonts w:eastAsia="SimSun" w:cs="Calibri"/>
      <w:sz w:val="24"/>
      <w:szCs w:val="24"/>
      <w:lang w:eastAsia="ar-SA"/>
    </w:rPr>
  </w:style>
  <w:style w:type="paragraph" w:customStyle="1" w:styleId="TableContents">
    <w:name w:val="Table Contents"/>
    <w:basedOn w:val="Normal"/>
    <w:rsid w:val="00174663"/>
    <w:pPr>
      <w:suppressLineNumbers/>
    </w:pPr>
  </w:style>
  <w:style w:type="paragraph" w:customStyle="1" w:styleId="TableHeading">
    <w:name w:val="Table Heading"/>
    <w:basedOn w:val="TableContents"/>
    <w:rsid w:val="00174663"/>
    <w:pPr>
      <w:jc w:val="center"/>
    </w:pPr>
    <w:rPr>
      <w:b/>
      <w:bCs/>
    </w:rPr>
  </w:style>
  <w:style w:type="paragraph" w:styleId="NoSpacing">
    <w:name w:val="No Spacing"/>
    <w:uiPriority w:val="1"/>
    <w:qFormat/>
    <w:rsid w:val="003F2D06"/>
    <w:pPr>
      <w:suppressAutoHyphens/>
    </w:pPr>
    <w:rPr>
      <w:rFonts w:eastAsia="SimSun" w:cs="Calibri"/>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359525">
      <w:bodyDiv w:val="1"/>
      <w:marLeft w:val="0"/>
      <w:marRight w:val="0"/>
      <w:marTop w:val="0"/>
      <w:marBottom w:val="0"/>
      <w:divBdr>
        <w:top w:val="none" w:sz="0" w:space="0" w:color="auto"/>
        <w:left w:val="none" w:sz="0" w:space="0" w:color="auto"/>
        <w:bottom w:val="none" w:sz="0" w:space="0" w:color="auto"/>
        <w:right w:val="none" w:sz="0" w:space="0" w:color="auto"/>
      </w:divBdr>
    </w:div>
    <w:div w:id="1037660487">
      <w:bodyDiv w:val="1"/>
      <w:marLeft w:val="0"/>
      <w:marRight w:val="0"/>
      <w:marTop w:val="0"/>
      <w:marBottom w:val="0"/>
      <w:divBdr>
        <w:top w:val="none" w:sz="0" w:space="0" w:color="auto"/>
        <w:left w:val="none" w:sz="0" w:space="0" w:color="auto"/>
        <w:bottom w:val="none" w:sz="0" w:space="0" w:color="auto"/>
        <w:right w:val="none" w:sz="0" w:space="0" w:color="auto"/>
      </w:divBdr>
    </w:div>
    <w:div w:id="147995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14</Pages>
  <Words>3725</Words>
  <Characters>21237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24913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7</cp:revision>
  <cp:lastPrinted>2010-03-12T21:13:00Z</cp:lastPrinted>
  <dcterms:created xsi:type="dcterms:W3CDTF">2015-01-23T22:26:00Z</dcterms:created>
  <dcterms:modified xsi:type="dcterms:W3CDTF">2015-03-12T14:43:00Z</dcterms:modified>
</cp:coreProperties>
</file>