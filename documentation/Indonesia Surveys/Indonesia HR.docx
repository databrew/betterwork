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63" w:rsidRPr="00F82D95" w:rsidRDefault="00F82D95" w:rsidP="00F82D95">
      <w:pPr>
        <w:ind w:left="360"/>
        <w:rPr>
          <w:b/>
          <w:color w:val="000000"/>
          <w:szCs w:val="32"/>
        </w:rPr>
      </w:pPr>
      <w:r>
        <w:rPr>
          <w:noProof/>
          <w:lang w:eastAsia="en-US"/>
        </w:rPr>
        <w:drawing>
          <wp:inline distT="0" distB="0" distL="0" distR="0" wp14:anchorId="5F5E7CC6" wp14:editId="46E5AFE4">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77875A21" wp14:editId="1E9995F5">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174663" w:rsidRDefault="00174663">
      <w:pPr>
        <w:ind w:left="360"/>
        <w:jc w:val="center"/>
        <w:rPr>
          <w:rFonts w:ascii="Verdana" w:hAnsi="Verdana"/>
          <w:b/>
          <w:bCs/>
          <w:caps/>
          <w:color w:val="000000"/>
          <w:lang w:val="vi-VN"/>
        </w:rPr>
      </w:pPr>
    </w:p>
    <w:p w:rsidR="00174663" w:rsidRPr="004359C8" w:rsidRDefault="00174663">
      <w:pPr>
        <w:rPr>
          <w:rFonts w:cs="Times New Roman"/>
          <w:smallCaps/>
          <w:color w:val="000000"/>
        </w:rPr>
      </w:pPr>
    </w:p>
    <w:tbl>
      <w:tblPr>
        <w:tblW w:w="10194" w:type="dxa"/>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438"/>
        <w:gridCol w:w="7756"/>
      </w:tblGrid>
      <w:tr w:rsidR="00FE03F4" w:rsidRPr="004359C8" w:rsidTr="00FE03F4">
        <w:trPr>
          <w:trHeight w:val="18"/>
          <w:jc w:val="center"/>
        </w:trPr>
        <w:tc>
          <w:tcPr>
            <w:tcW w:w="10194" w:type="dxa"/>
            <w:gridSpan w:val="2"/>
            <w:shd w:val="clear" w:color="auto" w:fill="auto"/>
          </w:tcPr>
          <w:p w:rsidR="00FE03F4" w:rsidRDefault="00FE03F4" w:rsidP="00F82D95">
            <w:pPr>
              <w:snapToGrid w:val="0"/>
              <w:jc w:val="center"/>
              <w:rPr>
                <w:rFonts w:asciiTheme="minorHAnsi" w:hAnsiTheme="minorHAnsi"/>
                <w:b/>
                <w:bCs/>
              </w:rPr>
            </w:pPr>
            <w:r w:rsidRPr="00CE4F3B">
              <w:rPr>
                <w:rFonts w:asciiTheme="minorHAnsi" w:hAnsiTheme="minorHAnsi"/>
                <w:b/>
                <w:bCs/>
              </w:rPr>
              <w:t xml:space="preserve">Survey questionnaire for Better Work </w:t>
            </w:r>
            <w:r w:rsidR="00B37C27">
              <w:rPr>
                <w:rFonts w:asciiTheme="minorHAnsi" w:hAnsiTheme="minorHAnsi"/>
                <w:b/>
                <w:bCs/>
              </w:rPr>
              <w:t>Indonesia</w:t>
            </w:r>
            <w:r>
              <w:rPr>
                <w:rFonts w:asciiTheme="minorHAnsi" w:hAnsiTheme="minorHAnsi"/>
                <w:b/>
                <w:bCs/>
              </w:rPr>
              <w:t xml:space="preserve"> – </w:t>
            </w:r>
            <w:r w:rsidR="00F82D95">
              <w:rPr>
                <w:rFonts w:asciiTheme="minorHAnsi" w:hAnsiTheme="minorHAnsi"/>
                <w:b/>
                <w:bCs/>
              </w:rPr>
              <w:t>Human Resources Manager Survey</w:t>
            </w:r>
          </w:p>
          <w:p w:rsidR="00F82D95" w:rsidRPr="00F82D95" w:rsidRDefault="00F82D95" w:rsidP="00F82D95">
            <w:pPr>
              <w:tabs>
                <w:tab w:val="left" w:pos="1800"/>
              </w:tabs>
              <w:jc w:val="center"/>
              <w:rPr>
                <w:rFonts w:asciiTheme="minorHAnsi" w:hAnsiTheme="minorHAnsi"/>
              </w:rPr>
            </w:pPr>
            <w:r w:rsidRPr="00F82D95">
              <w:rPr>
                <w:rFonts w:asciiTheme="minorHAnsi" w:hAnsiTheme="minorHAnsi"/>
              </w:rPr>
              <w:t>Better Work Impact Assessment</w:t>
            </w:r>
          </w:p>
        </w:tc>
      </w:tr>
      <w:tr w:rsidR="00F82D95" w:rsidRPr="004359C8" w:rsidTr="00FE03F4">
        <w:trPr>
          <w:trHeight w:val="18"/>
          <w:jc w:val="center"/>
        </w:trPr>
        <w:tc>
          <w:tcPr>
            <w:tcW w:w="2438"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c>
          <w:tcPr>
            <w:tcW w:w="7756"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r>
      <w:tr w:rsidR="00171587" w:rsidRPr="004359C8" w:rsidTr="00FE03F4">
        <w:trPr>
          <w:trHeight w:val="18"/>
          <w:jc w:val="center"/>
        </w:trPr>
        <w:tc>
          <w:tcPr>
            <w:tcW w:w="2438" w:type="dxa"/>
            <w:shd w:val="clear" w:color="auto" w:fill="auto"/>
          </w:tcPr>
          <w:p w:rsidR="00171587" w:rsidRPr="00FE03F4" w:rsidRDefault="00171587"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 Number</w:t>
            </w:r>
            <w:r w:rsidR="00FE03F4" w:rsidRPr="00FE03F4">
              <w:rPr>
                <w:rFonts w:asciiTheme="minorHAnsi" w:hAnsiTheme="minorHAnsi" w:cs="Times New Roman"/>
                <w:b/>
                <w:bCs/>
                <w:color w:val="000000"/>
                <w:sz w:val="20"/>
                <w:szCs w:val="20"/>
              </w:rPr>
              <w:t>/Label</w:t>
            </w:r>
          </w:p>
        </w:tc>
        <w:tc>
          <w:tcPr>
            <w:tcW w:w="7756" w:type="dxa"/>
            <w:shd w:val="clear" w:color="auto" w:fill="auto"/>
          </w:tcPr>
          <w:p w:rsidR="00171587" w:rsidRPr="00FE03F4" w:rsidRDefault="00FE03F4"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Question/Instruction</w:t>
            </w:r>
          </w:p>
        </w:tc>
      </w:tr>
      <w:tr w:rsidR="00171587" w:rsidRPr="004359C8" w:rsidTr="00FE03F4">
        <w:trPr>
          <w:trHeight w:val="200"/>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Intro</w:t>
            </w:r>
          </w:p>
        </w:tc>
        <w:tc>
          <w:tcPr>
            <w:tcW w:w="7756" w:type="dxa"/>
            <w:shd w:val="clear" w:color="auto" w:fill="auto"/>
          </w:tcPr>
          <w:p w:rsidR="00171587" w:rsidRPr="00FE03F4" w:rsidRDefault="00827990" w:rsidP="008806AD">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Beginning in</w:t>
            </w:r>
            <w:r w:rsidR="00171587" w:rsidRPr="00FE03F4">
              <w:rPr>
                <w:rFonts w:asciiTheme="minorHAnsi" w:hAnsiTheme="minorHAnsi" w:cs="Times New Roman"/>
                <w:color w:val="000000"/>
                <w:sz w:val="20"/>
                <w:szCs w:val="20"/>
              </w:rPr>
              <w:t xml:space="preserve"> 2008, </w:t>
            </w:r>
            <w:r w:rsidR="00171587" w:rsidRPr="00FE03F4">
              <w:rPr>
                <w:rFonts w:asciiTheme="minorHAnsi" w:hAnsiTheme="minorHAnsi" w:cs="Times New Roman"/>
                <w:color w:val="000000"/>
                <w:sz w:val="20"/>
                <w:szCs w:val="20"/>
                <w:lang w:val="vi-VN"/>
              </w:rPr>
              <w:t>the</w:t>
            </w:r>
            <w:r w:rsidR="00171587" w:rsidRPr="00FE03F4">
              <w:rPr>
                <w:rFonts w:asciiTheme="minorHAnsi" w:hAnsiTheme="minorHAnsi" w:cs="Times New Roman"/>
                <w:color w:val="000000"/>
                <w:sz w:val="20"/>
                <w:szCs w:val="20"/>
              </w:rPr>
              <w:t xml:space="preserve"> Better Work</w:t>
            </w:r>
            <w:r w:rsidR="00171587" w:rsidRPr="00FE03F4">
              <w:rPr>
                <w:rFonts w:asciiTheme="minorHAnsi" w:hAnsiTheme="minorHAnsi" w:cs="Times New Roman"/>
                <w:i/>
                <w:color w:val="000000"/>
                <w:sz w:val="20"/>
                <w:szCs w:val="20"/>
              </w:rPr>
              <w:t xml:space="preserve"> </w:t>
            </w:r>
            <w:r w:rsidR="00171587" w:rsidRPr="00FE03F4">
              <w:rPr>
                <w:rFonts w:asciiTheme="minorHAnsi" w:hAnsiTheme="minorHAnsi" w:cs="Times New Roman"/>
                <w:color w:val="000000"/>
                <w:sz w:val="20"/>
                <w:szCs w:val="20"/>
                <w:lang w:val="vi-VN"/>
              </w:rPr>
              <w:t xml:space="preserve">Program </w:t>
            </w:r>
            <w:r w:rsidR="00171587" w:rsidRPr="00FE03F4">
              <w:rPr>
                <w:rFonts w:asciiTheme="minorHAnsi" w:hAnsiTheme="minorHAnsi" w:cs="Times New Roman"/>
                <w:color w:val="000000"/>
                <w:sz w:val="20"/>
                <w:szCs w:val="20"/>
              </w:rPr>
              <w:t xml:space="preserve">was introduced in apparel factories like yours.  </w:t>
            </w:r>
            <w:r w:rsidR="00171587" w:rsidRPr="00FE03F4">
              <w:rPr>
                <w:rFonts w:asciiTheme="minorHAnsi" w:hAnsiTheme="minorHAnsi" w:cs="Times New Roman"/>
                <w:color w:val="000000"/>
                <w:sz w:val="20"/>
                <w:szCs w:val="20"/>
                <w:lang w:val="vi-VN"/>
              </w:rPr>
              <w:t xml:space="preserve">Tufts University in Medford Massachusetts </w:t>
            </w:r>
            <w:r w:rsidR="00171587" w:rsidRPr="00FE03F4">
              <w:rPr>
                <w:rFonts w:asciiTheme="minorHAnsi" w:hAnsiTheme="minorHAnsi" w:cs="Times New Roman"/>
                <w:color w:val="000000"/>
                <w:sz w:val="20"/>
                <w:szCs w:val="20"/>
              </w:rPr>
              <w:t>(</w:t>
            </w:r>
            <w:r w:rsidR="00171587" w:rsidRPr="00FE03F4">
              <w:rPr>
                <w:rFonts w:asciiTheme="minorHAnsi" w:hAnsiTheme="minorHAnsi" w:cs="Times New Roman"/>
                <w:color w:val="000000"/>
                <w:sz w:val="20"/>
                <w:szCs w:val="20"/>
                <w:lang w:val="vi-VN"/>
              </w:rPr>
              <w:t>USA</w:t>
            </w:r>
            <w:r w:rsidR="00171587" w:rsidRPr="00FE03F4">
              <w:rPr>
                <w:rFonts w:asciiTheme="minorHAnsi" w:hAnsiTheme="minorHAnsi" w:cs="Times New Roman"/>
                <w:color w:val="000000"/>
                <w:sz w:val="20"/>
                <w:szCs w:val="20"/>
              </w:rPr>
              <w:t>) has been selected by the International Labour Organization and the International Finance Corporation to conduct an impact evaluation of Better Work.</w:t>
            </w: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Purpose</w:t>
            </w:r>
          </w:p>
        </w:tc>
        <w:tc>
          <w:tcPr>
            <w:tcW w:w="7756" w:type="dxa"/>
            <w:shd w:val="clear" w:color="auto" w:fill="auto"/>
          </w:tcPr>
          <w:p w:rsidR="00171587" w:rsidRPr="00FE03F4" w:rsidRDefault="00171587" w:rsidP="008806AD">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The evaluation is designed to identify program impact on factory organization, productivity, profitability and business opportunities.</w:t>
            </w: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Benefit</w:t>
            </w:r>
          </w:p>
        </w:tc>
        <w:tc>
          <w:tcPr>
            <w:tcW w:w="7756" w:type="dxa"/>
            <w:shd w:val="clear" w:color="auto" w:fill="auto"/>
          </w:tcPr>
          <w:p w:rsidR="00171587" w:rsidRPr="00FE03F4" w:rsidRDefault="00171587" w:rsidP="008806AD">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Your participation in our evaluation will help us identify aspects of the Better Work Program that are effective and those that need to be revised.</w:t>
            </w:r>
          </w:p>
        </w:tc>
      </w:tr>
      <w:tr w:rsidR="00171587" w:rsidRPr="004359C8" w:rsidTr="00FE03F4">
        <w:trPr>
          <w:trHeight w:val="183"/>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Confide</w:t>
            </w:r>
          </w:p>
        </w:tc>
        <w:tc>
          <w:tcPr>
            <w:tcW w:w="7756" w:type="dxa"/>
            <w:shd w:val="clear" w:color="auto" w:fill="auto"/>
          </w:tcPr>
          <w:p w:rsidR="00171587" w:rsidRPr="008806AD" w:rsidRDefault="00171587" w:rsidP="008806AD">
            <w:pPr>
              <w:snapToGrid w:val="0"/>
              <w:rPr>
                <w:rFonts w:asciiTheme="minorHAnsi" w:eastAsia="Times New Roman" w:hAnsiTheme="minorHAnsi" w:cs="Times New Roman"/>
                <w:color w:val="000000"/>
                <w:sz w:val="20"/>
                <w:szCs w:val="20"/>
                <w:lang w:val="vi-VN"/>
              </w:rPr>
            </w:pPr>
            <w:r w:rsidRPr="00FE03F4">
              <w:rPr>
                <w:rFonts w:asciiTheme="minorHAnsi" w:hAnsiTheme="minorHAnsi" w:cs="Times New Roman"/>
                <w:color w:val="000000"/>
                <w:sz w:val="20"/>
                <w:szCs w:val="20"/>
              </w:rPr>
              <w:t>All of your answers will remain confidential.</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 xml:space="preserve"> Your answers will only be used to assess the effectiveness of the Better Work Program.  </w:t>
            </w:r>
            <w:r w:rsidRPr="00FE03F4">
              <w:rPr>
                <w:rFonts w:asciiTheme="minorHAnsi" w:hAnsiTheme="minorHAnsi" w:cs="Times New Roman"/>
                <w:color w:val="000000"/>
                <w:sz w:val="20"/>
                <w:szCs w:val="20"/>
                <w:lang w:val="vi-VN"/>
              </w:rPr>
              <w:t>No individual factory responses will be released</w:t>
            </w:r>
            <w:r w:rsidRPr="00FE03F4">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 xml:space="preserve"> </w:t>
            </w:r>
            <w:r w:rsidRPr="00FE03F4">
              <w:rPr>
                <w:rFonts w:asciiTheme="minorHAnsi" w:eastAsia="Times New Roman" w:hAnsiTheme="minorHAnsi" w:cs="Times New Roman"/>
                <w:color w:val="000000"/>
                <w:sz w:val="20"/>
                <w:szCs w:val="20"/>
                <w:lang w:val="vi-VN"/>
              </w:rPr>
              <w:t>Reports based on the analysis of the data provided by factories will only</w:t>
            </w:r>
            <w:r w:rsidRPr="00FE03F4">
              <w:rPr>
                <w:rFonts w:asciiTheme="minorHAnsi" w:eastAsia="Times New Roman" w:hAnsiTheme="minorHAnsi" w:cs="Times New Roman"/>
                <w:color w:val="000000"/>
                <w:sz w:val="20"/>
                <w:szCs w:val="20"/>
              </w:rPr>
              <w:t xml:space="preserve"> summarize the responses of all participating factories</w:t>
            </w:r>
            <w:r w:rsidRPr="00FE03F4">
              <w:rPr>
                <w:rFonts w:asciiTheme="minorHAnsi" w:eastAsia="Times New Roman" w:hAnsiTheme="minorHAnsi" w:cs="Times New Roman"/>
                <w:color w:val="000000"/>
                <w:sz w:val="20"/>
                <w:szCs w:val="20"/>
                <w:lang w:val="vi-VN"/>
              </w:rPr>
              <w:t xml:space="preserve">.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Voluntary</w:t>
            </w:r>
          </w:p>
        </w:tc>
        <w:tc>
          <w:tcPr>
            <w:tcW w:w="7756" w:type="dxa"/>
            <w:shd w:val="clear" w:color="auto" w:fill="auto"/>
          </w:tcPr>
          <w:p w:rsidR="00171587" w:rsidRPr="00FE03F4" w:rsidRDefault="00171587" w:rsidP="008806AD">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Please understand that participation in this survey is voluntary.  You may refuse to participate.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Risk</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You may not know the answers to some of our questions.  If that is the case, you can click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that</w:t>
            </w:r>
            <w:r w:rsidR="00827990">
              <w:rPr>
                <w:rFonts w:asciiTheme="minorHAnsi" w:hAnsiTheme="minorHAnsi" w:cs="Times New Roman"/>
                <w:color w:val="000000"/>
                <w:sz w:val="20"/>
                <w:szCs w:val="20"/>
              </w:rPr>
              <w:t xml:space="preserve"> says “I do not know,</w:t>
            </w:r>
            <w:r w:rsidRPr="00FE03F4">
              <w:rPr>
                <w:rFonts w:asciiTheme="minorHAnsi" w:hAnsiTheme="minorHAnsi" w:cs="Times New Roman"/>
                <w:color w:val="000000"/>
                <w:sz w:val="20"/>
                <w:szCs w:val="20"/>
              </w:rPr>
              <w:t>”</w:t>
            </w:r>
            <w:r w:rsidR="00827990">
              <w:rPr>
                <w:rFonts w:asciiTheme="minorHAnsi" w:hAnsiTheme="minorHAnsi" w:cs="Times New Roman"/>
                <w:color w:val="000000"/>
                <w:sz w:val="20"/>
                <w:szCs w:val="20"/>
              </w:rPr>
              <w:t xml:space="preserve"> then </w:t>
            </w:r>
            <w:r w:rsidR="00B37C27">
              <w:rPr>
                <w:rFonts w:asciiTheme="minorHAnsi" w:hAnsiTheme="minorHAnsi" w:cs="Times New Roman"/>
                <w:color w:val="000000"/>
                <w:sz w:val="20"/>
                <w:szCs w:val="20"/>
              </w:rPr>
              <w:t>click</w:t>
            </w:r>
            <w:r w:rsidR="00827990">
              <w:rPr>
                <w:rFonts w:asciiTheme="minorHAnsi" w:hAnsiTheme="minorHAnsi" w:cs="Times New Roman"/>
                <w:color w:val="000000"/>
                <w:sz w:val="20"/>
                <w:szCs w:val="20"/>
              </w:rPr>
              <w:t xml:space="preserve"> on the green forward arrow to go to the next question.</w:t>
            </w:r>
          </w:p>
          <w:p w:rsidR="00171587" w:rsidRPr="00FE03F4" w:rsidRDefault="00171587">
            <w:pPr>
              <w:rPr>
                <w:rFonts w:asciiTheme="minorHAnsi" w:hAnsiTheme="minorHAnsi" w:cs="Times New Roman"/>
                <w:i/>
                <w:color w:val="000000"/>
                <w:sz w:val="20"/>
                <w:szCs w:val="20"/>
              </w:rPr>
            </w:pPr>
            <w:r w:rsidRPr="00FE03F4">
              <w:rPr>
                <w:rFonts w:asciiTheme="minorHAnsi" w:hAnsiTheme="minorHAnsi" w:cs="Times New Roman"/>
                <w:i/>
                <w:color w:val="000000"/>
                <w:sz w:val="20"/>
                <w:szCs w:val="20"/>
              </w:rPr>
              <w:t xml:space="preserv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Some of our questions may make you feel uncomfortable.   You can skip uncomfortable questions by clicking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w:t>
            </w:r>
            <w:r w:rsidR="00827990">
              <w:rPr>
                <w:rFonts w:asciiTheme="minorHAnsi" w:hAnsiTheme="minorHAnsi" w:cs="Times New Roman"/>
                <w:color w:val="000000"/>
                <w:sz w:val="20"/>
                <w:szCs w:val="20"/>
              </w:rPr>
              <w:t>at says “I do not want to answer,</w:t>
            </w:r>
            <w:r w:rsidRPr="00FE03F4">
              <w:rPr>
                <w:rFonts w:asciiTheme="minorHAnsi" w:hAnsiTheme="minorHAnsi" w:cs="Times New Roman"/>
                <w:color w:val="000000"/>
                <w:sz w:val="20"/>
                <w:szCs w:val="20"/>
              </w:rPr>
              <w:t xml:space="preserve">” </w:t>
            </w:r>
            <w:r w:rsidR="00827990">
              <w:rPr>
                <w:rFonts w:asciiTheme="minorHAnsi" w:hAnsiTheme="minorHAnsi" w:cs="Times New Roman"/>
                <w:color w:val="000000"/>
                <w:sz w:val="20"/>
                <w:szCs w:val="20"/>
              </w:rPr>
              <w:t xml:space="preserve">then </w:t>
            </w:r>
            <w:r w:rsidR="00B37C27">
              <w:rPr>
                <w:rFonts w:asciiTheme="minorHAnsi" w:hAnsiTheme="minorHAnsi" w:cs="Times New Roman"/>
                <w:color w:val="000000"/>
                <w:sz w:val="20"/>
                <w:szCs w:val="20"/>
              </w:rPr>
              <w:t>click</w:t>
            </w:r>
            <w:r w:rsidR="00827990">
              <w:rPr>
                <w:rFonts w:asciiTheme="minorHAnsi" w:hAnsiTheme="minorHAnsi" w:cs="Times New Roman"/>
                <w:color w:val="000000"/>
                <w:sz w:val="20"/>
                <w:szCs w:val="20"/>
              </w:rPr>
              <w:t xml:space="preserve"> on the green forward arrow to go to the next question.</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of our questions may have more than one right answer.  In these cases, we will ask you to check all of the choices that apply to your factory.</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To return to a previous question, click on the green back arrow.</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Follow</w:t>
            </w:r>
          </w:p>
        </w:tc>
        <w:tc>
          <w:tcPr>
            <w:tcW w:w="7756" w:type="dxa"/>
            <w:shd w:val="clear" w:color="auto" w:fill="auto"/>
          </w:tcPr>
          <w:p w:rsidR="00171587" w:rsidRPr="00FE03F4" w:rsidRDefault="00171587" w:rsidP="00B37C2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After you have completed the survey you may have some questions or concerns.  We will provide you with contact information for </w:t>
            </w:r>
            <w:r w:rsidRPr="00827990">
              <w:rPr>
                <w:rFonts w:asciiTheme="minorHAnsi" w:hAnsiTheme="minorHAnsi" w:cs="Times New Roman"/>
                <w:color w:val="000000"/>
                <w:sz w:val="20"/>
                <w:szCs w:val="20"/>
              </w:rPr>
              <w:t>Better Work</w:t>
            </w:r>
            <w:r w:rsidR="007064B4">
              <w:rPr>
                <w:rFonts w:asciiTheme="minorHAnsi" w:hAnsiTheme="minorHAnsi" w:cs="Times New Roman"/>
                <w:color w:val="000000"/>
                <w:sz w:val="20"/>
                <w:szCs w:val="20"/>
              </w:rPr>
              <w:t xml:space="preserve"> </w:t>
            </w:r>
            <w:r w:rsidR="00B37C27">
              <w:rPr>
                <w:rFonts w:asciiTheme="minorHAnsi" w:hAnsiTheme="minorHAnsi" w:cs="Times New Roman"/>
                <w:color w:val="000000"/>
                <w:sz w:val="20"/>
                <w:szCs w:val="20"/>
              </w:rPr>
              <w:t>Indonesia</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rPr>
              <w:t xml:space="preserve">and the name of a person who </w:t>
            </w:r>
            <w:r w:rsidR="00827990">
              <w:rPr>
                <w:rFonts w:asciiTheme="minorHAnsi" w:hAnsiTheme="minorHAnsi" w:cs="Times New Roman"/>
                <w:color w:val="000000"/>
                <w:sz w:val="20"/>
                <w:szCs w:val="20"/>
              </w:rPr>
              <w:t>can</w:t>
            </w:r>
            <w:r w:rsidRPr="00FE03F4">
              <w:rPr>
                <w:rFonts w:asciiTheme="minorHAnsi" w:hAnsiTheme="minorHAnsi" w:cs="Times New Roman"/>
                <w:color w:val="000000"/>
                <w:sz w:val="20"/>
                <w:szCs w:val="20"/>
              </w:rPr>
              <w:t xml:space="preserve"> help you.</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Consent</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FE03F4">
              <w:rPr>
                <w:rFonts w:asciiTheme="minorHAnsi" w:hAnsiTheme="minorHAnsi" w:cs="Times New Roman"/>
                <w:color w:val="000000"/>
                <w:sz w:val="20"/>
                <w:szCs w:val="20"/>
                <w:u w:val="single"/>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13"/>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13"/>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Arrow</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After you have made your selection, click on the green forward arrow.</w:t>
            </w:r>
          </w:p>
        </w:tc>
      </w:tr>
      <w:tr w:rsidR="00171587" w:rsidRPr="004359C8" w:rsidTr="00FE03F4">
        <w:trPr>
          <w:trHeight w:val="91"/>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Decline</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on Consent go to A01. If “no” on Consent: </w:t>
            </w:r>
            <w:r w:rsidRPr="00FE03F4">
              <w:rPr>
                <w:rFonts w:asciiTheme="minorHAnsi" w:hAnsiTheme="minorHAnsi" w:cs="Times New Roman"/>
                <w:color w:val="000000"/>
                <w:sz w:val="20"/>
                <w:szCs w:val="20"/>
              </w:rPr>
              <w:t xml:space="preserve">You selected that you do not want to participate.  Remember, all your answers are kept confidential and are very important to us.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FE03F4">
              <w:rPr>
                <w:rFonts w:asciiTheme="minorHAnsi" w:hAnsiTheme="minorHAnsi" w:cs="Times New Roman"/>
                <w:color w:val="000000"/>
                <w:sz w:val="20"/>
                <w:szCs w:val="20"/>
                <w:u w:val="single"/>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2"/>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2"/>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“yes” on Decline go to A01.  If “no” on Decline</w:t>
            </w:r>
            <w:r w:rsidRPr="00FE03F4">
              <w:rPr>
                <w:rFonts w:asciiTheme="minorHAnsi" w:hAnsiTheme="minorHAnsi" w:cs="Times New Roman"/>
                <w:color w:val="000000"/>
                <w:sz w:val="20"/>
                <w:szCs w:val="20"/>
              </w:rPr>
              <w:t xml:space="preserve">: Thank you for your time. </w:t>
            </w:r>
          </w:p>
        </w:tc>
      </w:tr>
      <w:tr w:rsidR="00171587" w:rsidRPr="004359C8" w:rsidTr="00FE03F4">
        <w:trPr>
          <w:trHeight w:val="9"/>
          <w:jc w:val="center"/>
        </w:trPr>
        <w:tc>
          <w:tcPr>
            <w:tcW w:w="2438" w:type="dxa"/>
            <w:shd w:val="clear" w:color="auto" w:fill="auto"/>
          </w:tcPr>
          <w:p w:rsidR="00171587" w:rsidRPr="00FE03F4" w:rsidRDefault="007064B4">
            <w:pPr>
              <w:snapToGrid w:val="0"/>
              <w:rPr>
                <w:rFonts w:asciiTheme="minorHAnsi" w:hAnsiTheme="minorHAnsi" w:cs="Times New Roman"/>
                <w:color w:val="000000"/>
                <w:sz w:val="20"/>
                <w:szCs w:val="20"/>
              </w:rPr>
            </w:pPr>
            <w:r>
              <w:rPr>
                <w:rFonts w:asciiTheme="minorHAnsi" w:hAnsiTheme="minorHAnsi" w:cs="Times New Roman"/>
                <w:color w:val="000000"/>
                <w:sz w:val="20"/>
                <w:szCs w:val="20"/>
              </w:rPr>
              <w:lastRenderedPageBreak/>
              <w:t>A</w:t>
            </w:r>
            <w:r w:rsidR="00171587" w:rsidRPr="00FE03F4">
              <w:rPr>
                <w:rFonts w:asciiTheme="minorHAnsi" w:hAnsiTheme="minorHAnsi" w:cs="Times New Roman"/>
                <w:color w:val="000000"/>
                <w:sz w:val="20"/>
                <w:szCs w:val="20"/>
              </w:rPr>
              <w:t>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Thank you for agreeing to participate.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Click on the green forward arrow to begin.</w:t>
            </w: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FID1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bookmarkStart w:id="0" w:name="_GoBack"/>
            <w:r w:rsidRPr="00FE03F4">
              <w:rPr>
                <w:rFonts w:asciiTheme="minorHAnsi" w:hAnsiTheme="minorHAnsi" w:cs="Times New Roman"/>
                <w:color w:val="000000"/>
                <w:sz w:val="20"/>
                <w:szCs w:val="20"/>
              </w:rPr>
              <w:t>In the e-mail that asked you to participate in this survey, you were given a confidential factory identification number.  Please enter that number below.</w:t>
            </w:r>
          </w:p>
          <w:p w:rsidR="00171587" w:rsidRPr="00FE03F4" w:rsidRDefault="00171587">
            <w:pPr>
              <w:rPr>
                <w:rFonts w:asciiTheme="minorHAnsi" w:hAnsiTheme="minorHAnsi" w:cs="Times New Roman"/>
                <w:color w:val="000000"/>
                <w:sz w:val="20"/>
                <w:szCs w:val="20"/>
              </w:rPr>
            </w:pPr>
          </w:p>
          <w:p w:rsidR="00171587" w:rsidRPr="0067249B" w:rsidRDefault="00171587" w:rsidP="0067249B">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After entering the number, click on the green forward arrow.</w:t>
            </w:r>
            <w:bookmarkEnd w:id="0"/>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w:t>
            </w:r>
            <w:r w:rsidR="00171587" w:rsidRPr="00FE03F4">
              <w:rPr>
                <w:rFonts w:asciiTheme="minorHAnsi" w:hAnsiTheme="minorHAnsi" w:cs="Times New Roman"/>
                <w:color w:val="000000"/>
                <w:sz w:val="20"/>
                <w:szCs w:val="20"/>
              </w:rPr>
              <w:t>2</w:t>
            </w:r>
          </w:p>
          <w:p w:rsidR="00171587" w:rsidRPr="00FE03F4" w:rsidRDefault="00171587">
            <w:pPr>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your job title? Please note that if you have more than one job title we are interested in the title or responsibilities that you regard as the most important.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ListParagraph"/>
              <w:numPr>
                <w:ilvl w:val="0"/>
                <w:numId w:val="16"/>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Chief Executive/President/Vice President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Owner/proprietor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Partner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Board of Management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Vice or Deputy 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Deputy or Vice Manager</w:t>
            </w:r>
          </w:p>
          <w:p w:rsidR="00171587" w:rsidRPr="00FE03F4" w:rsidRDefault="00171587">
            <w:pPr>
              <w:pStyle w:val="ListParagraph"/>
              <w:numPr>
                <w:ilvl w:val="0"/>
                <w:numId w:val="16"/>
              </w:numPr>
              <w:rPr>
                <w:rFonts w:asciiTheme="minorHAnsi" w:hAnsiTheme="minorHAnsi" w:cs="Times New Roman"/>
                <w:color w:val="000000"/>
                <w:sz w:val="20"/>
                <w:szCs w:val="20"/>
                <w:lang w:val="fr-FR"/>
              </w:rPr>
            </w:pPr>
            <w:r w:rsidRPr="00FE03F4">
              <w:rPr>
                <w:rFonts w:asciiTheme="minorHAnsi" w:hAnsiTheme="minorHAnsi" w:cs="Times New Roman"/>
                <w:color w:val="000000"/>
                <w:sz w:val="20"/>
                <w:szCs w:val="20"/>
                <w:lang w:val="fr-FR"/>
              </w:rPr>
              <w:t>Production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Sales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Purchasing Manager</w:t>
            </w:r>
          </w:p>
          <w:p w:rsidR="00171587" w:rsidRPr="00FE03F4" w:rsidRDefault="00171587">
            <w:pPr>
              <w:pStyle w:val="ListParagraph"/>
              <w:numPr>
                <w:ilvl w:val="0"/>
                <w:numId w:val="16"/>
              </w:num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rPr>
              <w:t>Technical Manager</w:t>
            </w:r>
            <w:r w:rsidRPr="00FE03F4">
              <w:rPr>
                <w:rFonts w:asciiTheme="minorHAnsi" w:hAnsiTheme="minorHAnsi" w:cs="Times New Roman"/>
                <w:color w:val="000000"/>
                <w:sz w:val="20"/>
                <w:szCs w:val="20"/>
                <w:lang w:val="vi-VN"/>
              </w:rPr>
              <w:t>/Mechanical Engineer/Industrial Engineer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Finance Officer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Assistant Manager</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of Trade Union</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Compliance Manager</w:t>
            </w:r>
          </w:p>
        </w:tc>
      </w:tr>
      <w:tr w:rsidR="00827990" w:rsidRPr="004359C8" w:rsidTr="00FE03F4">
        <w:trPr>
          <w:trHeight w:val="9"/>
          <w:jc w:val="center"/>
        </w:trPr>
        <w:tc>
          <w:tcPr>
            <w:tcW w:w="2438" w:type="dxa"/>
            <w:shd w:val="clear" w:color="auto" w:fill="auto"/>
          </w:tcPr>
          <w:p w:rsidR="00827990" w:rsidRDefault="00827990">
            <w:pPr>
              <w:snapToGrid w:val="0"/>
              <w:rPr>
                <w:rFonts w:asciiTheme="minorHAnsi" w:hAnsiTheme="minorHAnsi" w:cs="Times New Roman"/>
                <w:color w:val="000000"/>
                <w:sz w:val="20"/>
                <w:szCs w:val="20"/>
              </w:rPr>
            </w:pPr>
          </w:p>
        </w:tc>
        <w:tc>
          <w:tcPr>
            <w:tcW w:w="7756" w:type="dxa"/>
            <w:shd w:val="clear" w:color="auto" w:fill="auto"/>
          </w:tcPr>
          <w:p w:rsidR="00827990" w:rsidRDefault="00827990" w:rsidP="004359C8">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827990" w:rsidP="004359C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the last fiscal quarter, how many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w:t>
            </w:r>
            <w:r w:rsidRPr="00FE03F4">
              <w:rPr>
                <w:rFonts w:asciiTheme="minorHAnsi" w:hAnsiTheme="minorHAnsi" w:cs="Times New Roman"/>
                <w:color w:val="000000"/>
                <w:sz w:val="20"/>
                <w:szCs w:val="20"/>
              </w:rPr>
              <w:t>2</w:t>
            </w:r>
          </w:p>
        </w:tc>
        <w:tc>
          <w:tcPr>
            <w:tcW w:w="7756" w:type="dxa"/>
            <w:shd w:val="clear" w:color="auto" w:fill="auto"/>
          </w:tcPr>
          <w:p w:rsidR="00827990"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Were hired?</w:t>
            </w:r>
            <w:r w:rsidR="00171587" w:rsidRPr="00FE03F4">
              <w:rPr>
                <w:rFonts w:asciiTheme="minorHAnsi" w:hAnsiTheme="minorHAnsi" w:cs="Times New Roman"/>
                <w:color w:val="000000"/>
                <w:sz w:val="20"/>
                <w:szCs w:val="20"/>
              </w:rPr>
              <w:t xml:space="preserve"> </w:t>
            </w:r>
          </w:p>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new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r w:rsidR="00171587" w:rsidRPr="00FE03F4">
              <w:rPr>
                <w:rFonts w:asciiTheme="minorHAnsi" w:hAnsiTheme="minorHAnsi" w:cs="Times New Roman"/>
                <w:color w:val="000000"/>
                <w:sz w:val="20"/>
                <w:szCs w:val="20"/>
              </w:rPr>
              <w:t xml:space="preserve"> </w:t>
            </w:r>
          </w:p>
          <w:p w:rsidR="00171587" w:rsidRPr="0067249B" w:rsidRDefault="00827990">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p>
        </w:tc>
      </w:tr>
      <w:tr w:rsidR="00171587" w:rsidRPr="004359C8" w:rsidTr="00FE03F4">
        <w:trPr>
          <w:trHeight w:val="9"/>
          <w:jc w:val="center"/>
        </w:trPr>
        <w:tc>
          <w:tcPr>
            <w:tcW w:w="2438" w:type="dxa"/>
            <w:shd w:val="clear" w:color="auto" w:fill="auto"/>
          </w:tcPr>
          <w:p w:rsidR="00171587" w:rsidRPr="00FE03F4" w:rsidRDefault="00171587" w:rsidP="00827990">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w:t>
            </w:r>
            <w:r w:rsidR="00827990">
              <w:rPr>
                <w:rFonts w:asciiTheme="minorHAnsi" w:hAnsiTheme="minorHAnsi" w:cs="Times New Roman"/>
                <w:color w:val="000000"/>
                <w:sz w:val="20"/>
                <w:szCs w:val="20"/>
              </w:rPr>
              <w:t>2</w:t>
            </w:r>
          </w:p>
        </w:tc>
        <w:tc>
          <w:tcPr>
            <w:tcW w:w="7756" w:type="dxa"/>
            <w:shd w:val="clear" w:color="auto" w:fill="auto"/>
          </w:tcPr>
          <w:p w:rsidR="00171587"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Stopped working at the factory?  </w:t>
            </w:r>
            <w:r w:rsidR="00171587" w:rsidRPr="00FE03F4">
              <w:rPr>
                <w:rFonts w:asciiTheme="minorHAnsi" w:hAnsiTheme="minorHAnsi" w:cs="Times New Roman"/>
                <w:color w:val="000000"/>
                <w:sz w:val="20"/>
                <w:szCs w:val="20"/>
              </w:rPr>
              <w:t xml:space="preserve">Include employees that left the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w:t>
            </w:r>
            <w:r>
              <w:rPr>
                <w:rFonts w:asciiTheme="minorHAnsi" w:hAnsiTheme="minorHAnsi" w:cs="Times New Roman"/>
                <w:color w:val="000000"/>
                <w:sz w:val="20"/>
                <w:szCs w:val="20"/>
              </w:rPr>
              <w:t>for any reason (for example, retirement, contract termination, fired, resigned, quit…)</w:t>
            </w:r>
          </w:p>
          <w:p w:rsidR="00827990"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reduced employees:</w:t>
            </w:r>
          </w:p>
          <w:p w:rsidR="00827990" w:rsidRPr="00FE03F4"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Reduced male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B2</w:t>
            </w:r>
          </w:p>
        </w:tc>
        <w:tc>
          <w:tcPr>
            <w:tcW w:w="7756" w:type="dxa"/>
            <w:shd w:val="clear" w:color="auto" w:fill="auto"/>
          </w:tcPr>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How many of the factory’s current employees were hired before [month x] (first month of the previous quarter)</w:t>
            </w:r>
          </w:p>
          <w:p w:rsidR="008B2F25"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employees hired before [month x]:</w:t>
            </w:r>
          </w:p>
          <w:p w:rsidR="008B2F25" w:rsidRPr="0067249B"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 hire before [month x]:</w:t>
            </w: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rsidP="004359C8">
            <w:pPr>
              <w:snapToGrid w:val="0"/>
              <w:rPr>
                <w:rFonts w:asciiTheme="minorHAnsi" w:hAnsiTheme="minorHAnsi" w:cs="Times New Roman"/>
                <w:color w:val="000000"/>
                <w:sz w:val="20"/>
                <w:szCs w:val="20"/>
              </w:rPr>
            </w:pP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At the end of the last fiscal quarter…</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00171587" w:rsidRPr="00FE03F4">
              <w:rPr>
                <w:rFonts w:asciiTheme="minorHAnsi" w:hAnsiTheme="minorHAnsi" w:cs="Times New Roman"/>
                <w:color w:val="000000"/>
                <w:sz w:val="20"/>
                <w:szCs w:val="20"/>
              </w:rPr>
              <w:t xml:space="preserve">ow many </w:t>
            </w:r>
            <w:r w:rsidR="00171587" w:rsidRPr="008B2F25">
              <w:rPr>
                <w:rFonts w:asciiTheme="minorHAnsi" w:hAnsiTheme="minorHAnsi" w:cs="Times New Roman"/>
                <w:color w:val="000000"/>
                <w:sz w:val="20"/>
                <w:szCs w:val="20"/>
              </w:rPr>
              <w:t>permanent full-time</w:t>
            </w:r>
            <w:r w:rsidR="00171587" w:rsidRPr="00FE03F4">
              <w:rPr>
                <w:rFonts w:asciiTheme="minorHAnsi" w:hAnsiTheme="minorHAnsi" w:cs="Times New Roman"/>
                <w:color w:val="000000"/>
                <w:sz w:val="20"/>
                <w:szCs w:val="20"/>
              </w:rPr>
              <w:t xml:space="preserve"> employees did this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employ?</w:t>
            </w:r>
          </w:p>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permanent full time employees</w:t>
            </w:r>
            <w:r w:rsidR="004706CF">
              <w:rPr>
                <w:rFonts w:asciiTheme="minorHAnsi" w:hAnsiTheme="minorHAnsi" w:cs="Times New Roman"/>
                <w:color w:val="000000"/>
                <w:sz w:val="20"/>
                <w:szCs w:val="20"/>
              </w:rPr>
              <w:t>:</w:t>
            </w:r>
          </w:p>
          <w:p w:rsidR="008B2F25" w:rsidRPr="00FE03F4" w:rsidRDefault="00B37C27">
            <w:pPr>
              <w:rPr>
                <w:rFonts w:asciiTheme="minorHAnsi" w:hAnsiTheme="minorHAnsi" w:cs="Times New Roman"/>
                <w:color w:val="000000"/>
                <w:sz w:val="20"/>
                <w:szCs w:val="20"/>
              </w:rPr>
            </w:pPr>
            <w:r>
              <w:rPr>
                <w:rFonts w:asciiTheme="minorHAnsi" w:hAnsiTheme="minorHAnsi" w:cs="Times New Roman"/>
                <w:color w:val="000000"/>
                <w:sz w:val="20"/>
                <w:szCs w:val="20"/>
              </w:rPr>
              <w:t>Male permanent full time employees</w:t>
            </w:r>
            <w:r w:rsidR="004706CF">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4706CF" w:rsidRPr="00FE03F4" w:rsidRDefault="004706CF" w:rsidP="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Pr="00FE03F4">
              <w:rPr>
                <w:rFonts w:asciiTheme="minorHAnsi" w:hAnsiTheme="minorHAnsi" w:cs="Times New Roman"/>
                <w:color w:val="000000"/>
                <w:sz w:val="20"/>
                <w:szCs w:val="20"/>
              </w:rPr>
              <w:t xml:space="preserve">ow many </w:t>
            </w:r>
            <w:r w:rsidRPr="00FE03F4">
              <w:rPr>
                <w:rFonts w:asciiTheme="minorHAnsi" w:hAnsiTheme="minorHAnsi" w:cs="Times New Roman"/>
                <w:color w:val="000000"/>
                <w:sz w:val="20"/>
                <w:szCs w:val="20"/>
                <w:u w:val="single"/>
              </w:rPr>
              <w:t>non-production</w:t>
            </w:r>
            <w:r w:rsidRPr="00FE03F4">
              <w:rPr>
                <w:rFonts w:asciiTheme="minorHAnsi" w:hAnsiTheme="minorHAnsi" w:cs="Times New Roman"/>
                <w:color w:val="000000"/>
                <w:sz w:val="20"/>
                <w:szCs w:val="20"/>
              </w:rPr>
              <w:t xml:space="preserve"> employees</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 xml:space="preserve">did this </w:t>
            </w:r>
            <w:r w:rsidR="00B37C27">
              <w:rPr>
                <w:rFonts w:asciiTheme="minorHAnsi" w:hAnsiTheme="minorHAnsi" w:cs="Times New Roman"/>
                <w:color w:val="000000"/>
                <w:sz w:val="20"/>
                <w:szCs w:val="20"/>
              </w:rPr>
              <w:t>factory</w:t>
            </w:r>
            <w:r w:rsidRPr="00FE03F4">
              <w:rPr>
                <w:rFonts w:asciiTheme="minorHAnsi" w:hAnsiTheme="minorHAnsi" w:cs="Times New Roman"/>
                <w:color w:val="000000"/>
                <w:sz w:val="20"/>
                <w:szCs w:val="20"/>
              </w:rPr>
              <w:t xml:space="preserve"> employ?</w:t>
            </w:r>
          </w:p>
          <w:p w:rsidR="00171587" w:rsidRDefault="004706CF" w:rsidP="004706CF">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Non-production employees include managers, administration, sales, etc.</w:t>
            </w:r>
          </w:p>
          <w:p w:rsidR="004706CF"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Total non-</w:t>
            </w:r>
            <w:proofErr w:type="spellStart"/>
            <w:r>
              <w:rPr>
                <w:rFonts w:asciiTheme="minorHAnsi" w:hAnsiTheme="minorHAnsi" w:cs="Times New Roman"/>
                <w:color w:val="000000"/>
                <w:sz w:val="20"/>
                <w:szCs w:val="20"/>
              </w:rPr>
              <w:t>proudction</w:t>
            </w:r>
            <w:proofErr w:type="spellEnd"/>
            <w:r>
              <w:rPr>
                <w:rFonts w:asciiTheme="minorHAnsi" w:hAnsiTheme="minorHAnsi" w:cs="Times New Roman"/>
                <w:color w:val="000000"/>
                <w:sz w:val="20"/>
                <w:szCs w:val="20"/>
              </w:rPr>
              <w:t xml:space="preserve"> employees:</w:t>
            </w:r>
          </w:p>
          <w:p w:rsidR="004706CF" w:rsidRPr="0067249B"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Male non-production employees: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w:t>
            </w:r>
            <w:r w:rsidR="007064B4">
              <w:rPr>
                <w:rFonts w:asciiTheme="minorHAnsi" w:hAnsiTheme="minorHAnsi" w:cs="Times New Roman"/>
                <w:color w:val="000000"/>
                <w:sz w:val="20"/>
                <w:szCs w:val="20"/>
              </w:rPr>
              <w:t>A</w:t>
            </w:r>
          </w:p>
        </w:tc>
        <w:tc>
          <w:tcPr>
            <w:tcW w:w="7756" w:type="dxa"/>
            <w:shd w:val="clear" w:color="auto" w:fill="auto"/>
          </w:tcPr>
          <w:p w:rsidR="00171587" w:rsidRPr="0067249B" w:rsidRDefault="00171587" w:rsidP="00B37C2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total monthly pay and benefits for a typical supervisor in this factory?  </w:t>
            </w:r>
            <w:r w:rsidR="007064B4">
              <w:rPr>
                <w:rFonts w:asciiTheme="minorHAnsi" w:hAnsiTheme="minorHAnsi" w:cs="Times New Roman"/>
                <w:color w:val="000000"/>
                <w:sz w:val="20"/>
                <w:szCs w:val="20"/>
              </w:rPr>
              <w:t>[</w:t>
            </w:r>
            <w:r w:rsidR="00B37C27">
              <w:rPr>
                <w:rFonts w:asciiTheme="minorHAnsi" w:hAnsiTheme="minorHAnsi" w:cs="Times New Roman"/>
                <w:color w:val="000000"/>
                <w:sz w:val="20"/>
                <w:szCs w:val="20"/>
              </w:rPr>
              <w:t>Indonesian Rupiah</w:t>
            </w:r>
            <w:r w:rsidR="007064B4">
              <w:rPr>
                <w:rFonts w:asciiTheme="minorHAnsi" w:hAnsiTheme="minorHAnsi" w:cs="Times New Roman"/>
                <w:color w:val="000000"/>
                <w:sz w:val="20"/>
                <w:szCs w:val="20"/>
              </w:rPr>
              <w:t>]</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percentage of a typical supervisor’s pay is based on the performance of the workers he or she supervises?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Supervisor pay does not depend on line production.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w:t>
            </w:r>
            <w:r w:rsidR="004706CF">
              <w:rPr>
                <w:rFonts w:asciiTheme="minorHAnsi" w:hAnsiTheme="minorHAnsi" w:cs="Times New Roman"/>
                <w:color w:val="000000"/>
                <w:sz w:val="20"/>
                <w:szCs w:val="20"/>
              </w:rPr>
              <w:t>9</w:t>
            </w:r>
            <w:r w:rsidRPr="00FE03F4">
              <w:rPr>
                <w:rFonts w:asciiTheme="minorHAnsi" w:hAnsiTheme="minorHAnsi" w:cs="Times New Roman"/>
                <w:color w:val="000000"/>
                <w:sz w:val="20"/>
                <w:szCs w:val="20"/>
              </w:rPr>
              <w:t xml:space="preserve"> percent</w:t>
            </w:r>
          </w:p>
          <w:p w:rsidR="00171587" w:rsidRPr="00FE03F4" w:rsidRDefault="004706CF">
            <w:pPr>
              <w:rPr>
                <w:rFonts w:asciiTheme="minorHAnsi" w:hAnsiTheme="minorHAnsi" w:cs="Times New Roman"/>
                <w:color w:val="000000"/>
                <w:sz w:val="20"/>
                <w:szCs w:val="20"/>
              </w:rPr>
            </w:pPr>
            <w:r>
              <w:rPr>
                <w:rFonts w:asciiTheme="minorHAnsi" w:hAnsiTheme="minorHAnsi" w:cs="Times New Roman"/>
                <w:color w:val="000000"/>
                <w:sz w:val="20"/>
                <w:szCs w:val="20"/>
              </w:rPr>
              <w:t>80 to 89</w:t>
            </w:r>
            <w:r w:rsidR="00171587" w:rsidRPr="00FE03F4">
              <w:rPr>
                <w:rFonts w:asciiTheme="minorHAnsi" w:hAnsiTheme="minorHAnsi" w:cs="Times New Roman"/>
                <w:color w:val="000000"/>
                <w:sz w:val="20"/>
                <w:szCs w:val="20"/>
              </w:rPr>
              <w:t xml:space="preserve">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 supervisor’s pay depends only on line production.</w:t>
            </w:r>
          </w:p>
        </w:tc>
      </w:tr>
      <w:tr w:rsidR="004706CF" w:rsidRPr="004359C8" w:rsidTr="00FE03F4">
        <w:trPr>
          <w:trHeight w:val="9"/>
          <w:jc w:val="center"/>
        </w:trPr>
        <w:tc>
          <w:tcPr>
            <w:tcW w:w="2438" w:type="dxa"/>
            <w:shd w:val="clear" w:color="auto" w:fill="auto"/>
          </w:tcPr>
          <w:p w:rsidR="004706CF"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E</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typical monthly pay and benefits for a sewer in this factory?  </w:t>
            </w:r>
            <w:r w:rsidR="00B37C27">
              <w:rPr>
                <w:rFonts w:asciiTheme="minorHAnsi" w:hAnsiTheme="minorHAnsi" w:cs="Times New Roman"/>
                <w:color w:val="000000"/>
                <w:sz w:val="20"/>
                <w:szCs w:val="20"/>
              </w:rPr>
              <w:t>[Indonesian Rupiah]</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F</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important factors considered when this factory sets a worker’s pay?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hours</w:t>
            </w:r>
            <w:r w:rsidRPr="00FE03F4">
              <w:rPr>
                <w:rFonts w:asciiTheme="minorHAnsi" w:hAnsiTheme="minorHAnsi" w:cs="Times New Roman"/>
                <w:color w:val="000000"/>
                <w:sz w:val="20"/>
                <w:szCs w:val="20"/>
              </w:rPr>
              <w:t xml:space="preserve"> worked</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worker</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w:t>
            </w:r>
            <w:r w:rsidRPr="00FE03F4">
              <w:rPr>
                <w:rFonts w:asciiTheme="minorHAnsi" w:hAnsiTheme="minorHAnsi" w:cs="Times New Roman"/>
                <w:color w:val="000000"/>
                <w:sz w:val="20"/>
                <w:szCs w:val="20"/>
                <w:u w:val="single"/>
              </w:rPr>
              <w:t>this factory</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the </w:t>
            </w:r>
            <w:r w:rsidRPr="00FE03F4">
              <w:rPr>
                <w:rFonts w:asciiTheme="minorHAnsi" w:hAnsiTheme="minorHAnsi" w:cs="Times New Roman"/>
                <w:color w:val="000000"/>
                <w:sz w:val="20"/>
                <w:szCs w:val="20"/>
                <w:u w:val="single"/>
              </w:rPr>
              <w:t>apparel industry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years of </w:t>
            </w:r>
            <w:r w:rsidRPr="00FE03F4">
              <w:rPr>
                <w:rFonts w:asciiTheme="minorHAnsi" w:hAnsiTheme="minorHAnsi" w:cs="Times New Roman"/>
                <w:color w:val="000000"/>
                <w:sz w:val="20"/>
                <w:szCs w:val="20"/>
                <w:u w:val="single"/>
              </w:rPr>
              <w:t>education</w:t>
            </w:r>
            <w:r w:rsidRPr="00FE03F4">
              <w:rPr>
                <w:rFonts w:asciiTheme="minorHAnsi" w:hAnsiTheme="minorHAnsi" w:cs="Times New Roman"/>
                <w:color w:val="000000"/>
                <w:sz w:val="20"/>
                <w:szCs w:val="20"/>
              </w:rPr>
              <w:t xml:space="preserve"> of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factors</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D5C</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her own production?</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her number of pieces completed.</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5D</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the production of her line?</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the line’s production.</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6</w:t>
            </w:r>
          </w:p>
        </w:tc>
        <w:tc>
          <w:tcPr>
            <w:tcW w:w="7756" w:type="dxa"/>
            <w:shd w:val="clear" w:color="auto" w:fill="auto"/>
          </w:tcPr>
          <w:p w:rsidR="00171587" w:rsidRPr="0067249B" w:rsidRDefault="00171587" w:rsidP="00B37C2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was the annual bonus this year for a typical sewer in this factory?</w:t>
            </w:r>
            <w:r w:rsidR="007064B4">
              <w:rPr>
                <w:rFonts w:asciiTheme="minorHAnsi" w:hAnsiTheme="minorHAnsi" w:cs="Times New Roman"/>
                <w:color w:val="000000"/>
                <w:sz w:val="20"/>
                <w:szCs w:val="20"/>
              </w:rPr>
              <w:t xml:space="preserve"> [</w:t>
            </w:r>
            <w:r w:rsidR="00B37C27">
              <w:rPr>
                <w:rFonts w:asciiTheme="minorHAnsi" w:hAnsiTheme="minorHAnsi" w:cs="Times New Roman"/>
                <w:color w:val="000000"/>
                <w:sz w:val="20"/>
                <w:szCs w:val="20"/>
              </w:rPr>
              <w:t>Indonesian Rupiah</w:t>
            </w:r>
            <w:r w:rsidR="007064B4">
              <w:rPr>
                <w:rFonts w:asciiTheme="minorHAnsi" w:hAnsiTheme="minorHAnsi" w:cs="Times New Roman"/>
                <w:color w:val="000000"/>
                <w:sz w:val="20"/>
                <w:szCs w:val="20"/>
              </w:rPr>
              <w:t>]</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7</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the daily meal allowance for a sewer in this factory?</w:t>
            </w:r>
            <w:r w:rsidR="00B37C27">
              <w:rPr>
                <w:rFonts w:asciiTheme="minorHAnsi" w:hAnsiTheme="minorHAnsi" w:cs="Times New Roman"/>
                <w:color w:val="000000"/>
                <w:sz w:val="20"/>
                <w:szCs w:val="20"/>
              </w:rPr>
              <w:t xml:space="preserve"> [Indonesian Rupiah]</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information is required on an application for employment at this factory?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 not have an application form.</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Birth year</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Age</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 xml:space="preserve">Age </w:t>
            </w:r>
            <w:r w:rsidRPr="00FE03F4">
              <w:rPr>
                <w:rFonts w:asciiTheme="minorHAnsi" w:hAnsiTheme="minorHAnsi" w:cs="Times New Roman"/>
                <w:color w:val="000000"/>
                <w:sz w:val="20"/>
                <w:szCs w:val="20"/>
              </w:rPr>
              <w:t>v</w:t>
            </w:r>
            <w:r w:rsidRPr="00FE03F4">
              <w:rPr>
                <w:rFonts w:asciiTheme="minorHAnsi" w:hAnsiTheme="minorHAnsi" w:cs="Times New Roman"/>
                <w:color w:val="000000"/>
                <w:sz w:val="20"/>
                <w:szCs w:val="20"/>
                <w:lang w:val="vi-VN"/>
              </w:rPr>
              <w:t>erification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Gender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Previous employment experience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Educational attainment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Residency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Marital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Pregnancy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information</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 of new emplo</w:t>
            </w:r>
            <w:r w:rsidR="00C809EA">
              <w:rPr>
                <w:rFonts w:asciiTheme="minorHAnsi" w:hAnsiTheme="minorHAnsi" w:cs="Times New Roman"/>
                <w:color w:val="000000"/>
                <w:sz w:val="20"/>
                <w:szCs w:val="20"/>
              </w:rPr>
              <w:t xml:space="preserve">yees hired in the last quarter </w:t>
            </w:r>
            <w:r w:rsidRPr="00FE03F4">
              <w:rPr>
                <w:rFonts w:asciiTheme="minorHAnsi" w:hAnsiTheme="minorHAnsi" w:cs="Times New Roman"/>
                <w:color w:val="000000"/>
                <w:sz w:val="20"/>
                <w:szCs w:val="20"/>
              </w:rPr>
              <w:t xml:space="preserve">had no previous experience working in a </w:t>
            </w:r>
            <w:r w:rsidR="00C809EA">
              <w:rPr>
                <w:rFonts w:asciiTheme="minorHAnsi" w:hAnsiTheme="minorHAnsi" w:cs="Times New Roman"/>
                <w:color w:val="000000"/>
                <w:sz w:val="20"/>
                <w:szCs w:val="20"/>
              </w:rPr>
              <w:t>footwear or apparel</w:t>
            </w:r>
            <w:r w:rsidRPr="00FE03F4">
              <w:rPr>
                <w:rFonts w:asciiTheme="minorHAnsi" w:hAnsiTheme="minorHAnsi" w:cs="Times New Roman"/>
                <w:color w:val="000000"/>
                <w:sz w:val="20"/>
                <w:szCs w:val="20"/>
              </w:rPr>
              <w:t xml:space="preserve">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new employees had no experience.</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rsidP="007064B4">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were promoted from production positions within this establishment?</w:t>
            </w:r>
            <w:r w:rsidR="007064B4">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rPr>
              <w:t>A production position includes cutters, sewers, packers, checkers, etc.</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supervisors promoted from production positions.</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were promoted from lower skilled positions within this establishment?</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sewers promoted in this factory.</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supervisor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supervisors.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sewer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sewers.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sewing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sewing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reading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arithmetic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hand or eye tests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supervisor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C809EA" w:rsidRDefault="00171587" w:rsidP="00C809EA">
            <w:pPr>
              <w:snapToGrid w:val="0"/>
              <w:rPr>
                <w:rFonts w:asciiTheme="minorHAnsi" w:hAnsiTheme="minorHAnsi" w:cs="Times New Roman"/>
                <w:color w:val="000000"/>
                <w:sz w:val="20"/>
                <w:szCs w:val="20"/>
              </w:rPr>
            </w:pPr>
            <w:r w:rsidRPr="00C809EA">
              <w:rPr>
                <w:rFonts w:asciiTheme="minorHAnsi" w:hAnsiTheme="minorHAnsi" w:cs="Times New Roman"/>
                <w:color w:val="000000"/>
                <w:sz w:val="20"/>
                <w:szCs w:val="20"/>
              </w:rPr>
              <w:t>No</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sewing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reading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arithmetic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hand or eye tests</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long is the probationary period for a sewer in this factory?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do not have a probationary period</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one week.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12 weeks</w:t>
            </w:r>
          </w:p>
          <w:p w:rsidR="00171587" w:rsidRPr="00FE03F4" w:rsidRDefault="00B37C27">
            <w:pPr>
              <w:rPr>
                <w:rFonts w:asciiTheme="minorHAnsi" w:hAnsiTheme="minorHAnsi" w:cs="Times New Roman"/>
                <w:color w:val="000000"/>
                <w:sz w:val="20"/>
                <w:szCs w:val="20"/>
              </w:rPr>
            </w:pPr>
            <w:r>
              <w:rPr>
                <w:rFonts w:asciiTheme="minorHAnsi" w:hAnsiTheme="minorHAnsi" w:cs="Times New Roman"/>
                <w:color w:val="000000"/>
                <w:sz w:val="20"/>
                <w:szCs w:val="20"/>
              </w:rPr>
              <w:t>3</w:t>
            </w:r>
            <w:r w:rsidR="00171587" w:rsidRPr="00FE03F4">
              <w:rPr>
                <w:rFonts w:asciiTheme="minorHAnsi" w:hAnsiTheme="minorHAnsi" w:cs="Times New Roman"/>
                <w:color w:val="000000"/>
                <w:sz w:val="20"/>
                <w:szCs w:val="20"/>
              </w:rPr>
              <w:t xml:space="preserve"> to 6 months</w:t>
            </w:r>
          </w:p>
          <w:p w:rsidR="00171587" w:rsidRPr="00FE03F4" w:rsidRDefault="00B37C27">
            <w:pPr>
              <w:rPr>
                <w:rFonts w:asciiTheme="minorHAnsi" w:hAnsiTheme="minorHAnsi" w:cs="Times New Roman"/>
                <w:color w:val="000000"/>
                <w:sz w:val="20"/>
                <w:szCs w:val="20"/>
              </w:rPr>
            </w:pPr>
            <w:r>
              <w:rPr>
                <w:rFonts w:asciiTheme="minorHAnsi" w:hAnsiTheme="minorHAnsi" w:cs="Times New Roman"/>
                <w:color w:val="000000"/>
                <w:sz w:val="20"/>
                <w:szCs w:val="20"/>
              </w:rPr>
              <w:t>6</w:t>
            </w:r>
            <w:r w:rsidR="00171587" w:rsidRPr="00FE03F4">
              <w:rPr>
                <w:rFonts w:asciiTheme="minorHAnsi" w:hAnsiTheme="minorHAnsi" w:cs="Times New Roman"/>
                <w:color w:val="000000"/>
                <w:sz w:val="20"/>
                <w:szCs w:val="20"/>
              </w:rPr>
              <w:t xml:space="preserve"> to 9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one year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D13</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Who provides new employees information about factory procedures, e.g., pay, bonus, benefits, work hours, overtime, fines, promotion?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Line/batch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HR manager </w:t>
            </w:r>
            <w:r w:rsidR="00B37C27">
              <w:rPr>
                <w:rFonts w:asciiTheme="minorHAnsi" w:hAnsiTheme="minorHAnsi" w:cs="Times New Roman"/>
                <w:color w:val="000000"/>
                <w:sz w:val="20"/>
                <w:szCs w:val="20"/>
              </w:rPr>
              <w:t xml:space="preserve">or staff, </w:t>
            </w:r>
            <w:r w:rsidRPr="00FE03F4">
              <w:rPr>
                <w:rFonts w:asciiTheme="minorHAnsi" w:hAnsiTheme="minorHAnsi" w:cs="Times New Roman"/>
                <w:color w:val="000000"/>
                <w:sz w:val="20"/>
                <w:szCs w:val="20"/>
              </w:rPr>
              <w:t>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HR manager </w:t>
            </w:r>
            <w:r w:rsidR="00B37C27">
              <w:rPr>
                <w:rFonts w:asciiTheme="minorHAnsi" w:hAnsiTheme="minorHAnsi" w:cs="Times New Roman"/>
                <w:color w:val="000000"/>
                <w:sz w:val="20"/>
                <w:szCs w:val="20"/>
              </w:rPr>
              <w:t xml:space="preserve">or staff, </w:t>
            </w:r>
            <w:r w:rsidRPr="00FE03F4">
              <w:rPr>
                <w:rFonts w:asciiTheme="minorHAnsi" w:hAnsiTheme="minorHAnsi" w:cs="Times New Roman"/>
                <w:color w:val="000000"/>
                <w:sz w:val="20"/>
                <w:szCs w:val="20"/>
              </w:rPr>
              <w:t>in meeting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D14</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topics are discussed in induction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establishment does not have induction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Base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Incentive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equipment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Job assignment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Collective bargaining agreement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are inexperienced workers trained in basic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By the 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By 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 is spent on basic skills training for a typical new employee?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is skills training provided to </w:t>
            </w:r>
            <w:r w:rsidRPr="00FE03F4">
              <w:rPr>
                <w:rFonts w:asciiTheme="minorHAnsi" w:hAnsiTheme="minorHAnsi" w:cs="Times New Roman"/>
                <w:color w:val="000000"/>
                <w:sz w:val="20"/>
                <w:szCs w:val="20"/>
                <w:u w:val="single"/>
              </w:rPr>
              <w:t>new employees</w:t>
            </w:r>
            <w:r w:rsidRPr="00FE03F4">
              <w:rPr>
                <w:rFonts w:asciiTheme="minorHAnsi" w:hAnsiTheme="minorHAnsi" w:cs="Times New Roman"/>
                <w:color w:val="000000"/>
                <w:sz w:val="20"/>
                <w:szCs w:val="20"/>
              </w:rPr>
              <w:t xml:space="preserve"> with </w:t>
            </w:r>
            <w:r w:rsidRPr="00FE03F4">
              <w:rPr>
                <w:rFonts w:asciiTheme="minorHAnsi" w:hAnsiTheme="minorHAnsi" w:cs="Times New Roman"/>
                <w:color w:val="000000"/>
                <w:sz w:val="20"/>
                <w:szCs w:val="20"/>
                <w:u w:val="single"/>
              </w:rPr>
              <w:t>previous</w:t>
            </w:r>
            <w:r w:rsidRPr="00FE03F4">
              <w:rPr>
                <w:rFonts w:asciiTheme="minorHAnsi" w:hAnsiTheme="minorHAnsi" w:cs="Times New Roman"/>
                <w:color w:val="000000"/>
                <w:sz w:val="20"/>
                <w:szCs w:val="20"/>
              </w:rPr>
              <w:t xml:space="preserve"> work experience in the apparel industry?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factory does not hire experienced workers</w:t>
            </w:r>
          </w:p>
          <w:p w:rsidR="00171587" w:rsidRPr="00FE03F4" w:rsidRDefault="007A31AA">
            <w:pPr>
              <w:rPr>
                <w:rFonts w:asciiTheme="minorHAnsi" w:hAnsiTheme="minorHAnsi" w:cs="Times New Roman"/>
                <w:color w:val="000000"/>
                <w:sz w:val="20"/>
                <w:szCs w:val="20"/>
              </w:rPr>
            </w:pPr>
            <w:r>
              <w:rPr>
                <w:rFonts w:asciiTheme="minorHAnsi" w:hAnsiTheme="minorHAnsi" w:cs="Times New Roman"/>
                <w:color w:val="000000"/>
                <w:sz w:val="20"/>
                <w:szCs w:val="20"/>
              </w:rPr>
              <w:t>By the l</w:t>
            </w:r>
            <w:r w:rsidR="00171587" w:rsidRPr="00FE03F4">
              <w:rPr>
                <w:rFonts w:asciiTheme="minorHAnsi" w:hAnsiTheme="minorHAnsi" w:cs="Times New Roman"/>
                <w:color w:val="000000"/>
                <w:sz w:val="20"/>
                <w:szCs w:val="20"/>
              </w:rPr>
              <w:t>ine supervisor at workstation</w:t>
            </w:r>
          </w:p>
          <w:p w:rsidR="00171587" w:rsidRPr="00FE03F4" w:rsidRDefault="007A31AA">
            <w:pPr>
              <w:rPr>
                <w:rFonts w:asciiTheme="minorHAnsi" w:hAnsiTheme="minorHAnsi" w:cs="Times New Roman"/>
                <w:color w:val="000000"/>
                <w:sz w:val="20"/>
                <w:szCs w:val="20"/>
              </w:rPr>
            </w:pPr>
            <w:r>
              <w:rPr>
                <w:rFonts w:asciiTheme="minorHAnsi" w:hAnsiTheme="minorHAnsi" w:cs="Times New Roman"/>
                <w:color w:val="000000"/>
                <w:sz w:val="20"/>
                <w:szCs w:val="20"/>
              </w:rPr>
              <w:t>By c</w:t>
            </w:r>
            <w:r w:rsidR="00171587" w:rsidRPr="00FE03F4">
              <w:rPr>
                <w:rFonts w:asciiTheme="minorHAnsi" w:hAnsiTheme="minorHAnsi" w:cs="Times New Roman"/>
                <w:color w:val="000000"/>
                <w:sz w:val="20"/>
                <w:szCs w:val="20"/>
              </w:rPr>
              <w:t>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w:t>
            </w:r>
            <w:r w:rsidRPr="00FE03F4">
              <w:rPr>
                <w:rFonts w:asciiTheme="minorHAnsi" w:hAnsiTheme="minorHAnsi" w:cs="Times New Roman"/>
                <w:color w:val="000000"/>
                <w:sz w:val="20"/>
                <w:szCs w:val="20"/>
                <w:lang w:val="vi-VN"/>
              </w:rPr>
              <w:t xml:space="preserve"> does</w:t>
            </w:r>
            <w:r w:rsidRPr="00FE03F4">
              <w:rPr>
                <w:rFonts w:asciiTheme="minorHAnsi" w:hAnsiTheme="minorHAnsi" w:cs="Times New Roman"/>
                <w:color w:val="000000"/>
                <w:sz w:val="20"/>
                <w:szCs w:val="20"/>
              </w:rPr>
              <w:t xml:space="preserve"> such training require?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w:t>
            </w:r>
            <w:r w:rsidRPr="00FE03F4">
              <w:rPr>
                <w:rFonts w:asciiTheme="minorHAnsi" w:hAnsiTheme="minorHAnsi" w:cs="Times New Roman"/>
                <w:color w:val="000000"/>
                <w:sz w:val="20"/>
                <w:szCs w:val="20"/>
                <w:lang w:val="vi-VN"/>
              </w:rPr>
              <w:t xml:space="preserve"> to </w:t>
            </w:r>
            <w:r w:rsidRPr="00FE03F4">
              <w:rPr>
                <w:rFonts w:asciiTheme="minorHAnsi" w:hAnsiTheme="minorHAnsi" w:cs="Times New Roman"/>
                <w:color w:val="000000"/>
                <w:sz w:val="20"/>
                <w:szCs w:val="20"/>
              </w:rPr>
              <w:t>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lastRenderedPageBreak/>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w:t>
            </w:r>
            <w:r w:rsidRPr="00C809EA">
              <w:rPr>
                <w:rFonts w:asciiTheme="minorHAnsi" w:hAnsiTheme="minorHAnsi" w:cs="Times New Roman"/>
                <w:color w:val="000000"/>
                <w:sz w:val="20"/>
                <w:szCs w:val="20"/>
              </w:rPr>
              <w:t xml:space="preserve">of supervisors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sewing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production line organization</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communicating with workers or solving problems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rsidP="007064B4">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007064B4">
              <w:rPr>
                <w:rFonts w:asciiTheme="minorHAnsi" w:hAnsiTheme="minorHAnsi" w:cs="Times New Roman"/>
                <w:color w:val="000000"/>
                <w:sz w:val="20"/>
                <w:szCs w:val="20"/>
                <w:u w:val="single"/>
              </w:rPr>
              <w:t>stitching</w:t>
            </w:r>
            <w:r w:rsidRPr="00FE03F4">
              <w:rPr>
                <w:rFonts w:asciiTheme="minorHAnsi" w:hAnsiTheme="minorHAnsi" w:cs="Times New Roman"/>
                <w:color w:val="000000"/>
                <w:sz w:val="20"/>
                <w:szCs w:val="20"/>
                <w:u w:val="single"/>
              </w:rPr>
              <w:t xml:space="preserve">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grievance procedures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supervisory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health</w:t>
            </w:r>
            <w:r w:rsidRPr="00FE03F4">
              <w:rPr>
                <w:rFonts w:asciiTheme="minorHAnsi" w:hAnsiTheme="minorHAnsi" w:cs="Times New Roman"/>
                <w:color w:val="000000"/>
                <w:sz w:val="20"/>
                <w:szCs w:val="20"/>
              </w:rPr>
              <w:t xml:space="preserve"> or </w:t>
            </w:r>
            <w:r w:rsidRPr="00FE03F4">
              <w:rPr>
                <w:rFonts w:asciiTheme="minorHAnsi" w:hAnsiTheme="minorHAnsi" w:cs="Times New Roman"/>
                <w:color w:val="000000"/>
                <w:sz w:val="20"/>
                <w:szCs w:val="20"/>
                <w:u w:val="single"/>
              </w:rPr>
              <w:t xml:space="preserve">safety </w:t>
            </w:r>
            <w:r w:rsidRPr="00FE03F4">
              <w:rPr>
                <w:rFonts w:asciiTheme="minorHAnsi" w:hAnsiTheme="minorHAnsi" w:cs="Times New Roman"/>
                <w:color w:val="000000"/>
                <w:sz w:val="20"/>
                <w:szCs w:val="20"/>
              </w:rPr>
              <w:t>procedures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establishment use NGOs (Non-Government Organizations) in any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all training is in-house.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NGOs come to this facility to provide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supervisors and/or managers are sent to training programs outside this factory.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pStyle w:val="Heade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D20</w:t>
            </w: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often are sewers in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evaluated for performance, promotion and/or pay rate change?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Once each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At style change</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supervisor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sewer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items are included on a production worker’s pay statement?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don't have a pay statement.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The date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name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factory identification number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Regular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Piece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pieces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Deductions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Union dues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E1</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absent?</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E2</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tardy?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E3</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percentage of workers received an attendance bonus in the last pay period?</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D26</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benefits are provided to production workers at this facility?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Free water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breakfast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lunch</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dinner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housing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Daily transportation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Gifts for special occasions such as a wedding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health information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Loans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D27</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health services are available in the factory?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autoSpaceDE w:val="0"/>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workplace injuries</w:t>
            </w:r>
          </w:p>
          <w:p w:rsidR="00171587" w:rsidRPr="00FE03F4" w:rsidRDefault="00171587">
            <w:pPr>
              <w:autoSpaceDE w:val="0"/>
              <w:rPr>
                <w:rFonts w:asciiTheme="minorHAnsi" w:hAnsiTheme="minorHAnsi" w:cs="Times New Roman"/>
                <w:color w:val="000000"/>
                <w:sz w:val="20"/>
                <w:szCs w:val="20"/>
                <w:lang w:val="fr-FR"/>
              </w:rPr>
            </w:pPr>
            <w:proofErr w:type="spellStart"/>
            <w:r w:rsidRPr="00FE03F4">
              <w:rPr>
                <w:rFonts w:asciiTheme="minorHAnsi" w:hAnsiTheme="minorHAnsi" w:cs="Times New Roman"/>
                <w:color w:val="000000"/>
                <w:sz w:val="20"/>
                <w:szCs w:val="20"/>
                <w:lang w:val="fr-FR"/>
              </w:rPr>
              <w:t>Treatment</w:t>
            </w:r>
            <w:proofErr w:type="spellEnd"/>
            <w:r w:rsidRPr="00FE03F4">
              <w:rPr>
                <w:rFonts w:asciiTheme="minorHAnsi" w:hAnsiTheme="minorHAnsi" w:cs="Times New Roman"/>
                <w:color w:val="000000"/>
                <w:sz w:val="20"/>
                <w:szCs w:val="20"/>
                <w:lang w:val="fr-FR"/>
              </w:rPr>
              <w:t xml:space="preserve"> for </w:t>
            </w:r>
            <w:proofErr w:type="spellStart"/>
            <w:r w:rsidRPr="00FE03F4">
              <w:rPr>
                <w:rFonts w:asciiTheme="minorHAnsi" w:hAnsiTheme="minorHAnsi" w:cs="Times New Roman"/>
                <w:color w:val="000000"/>
                <w:sz w:val="20"/>
                <w:szCs w:val="20"/>
                <w:lang w:val="fr-FR"/>
              </w:rPr>
              <w:t>headaches</w:t>
            </w:r>
            <w:proofErr w:type="spellEnd"/>
            <w:r w:rsidRPr="00FE03F4">
              <w:rPr>
                <w:rFonts w:asciiTheme="minorHAnsi" w:hAnsiTheme="minorHAnsi" w:cs="Times New Roman"/>
                <w:color w:val="000000"/>
                <w:sz w:val="20"/>
                <w:szCs w:val="20"/>
                <w:lang w:val="fr-FR"/>
              </w:rPr>
              <w:t xml:space="preserve"> or </w:t>
            </w:r>
            <w:proofErr w:type="spellStart"/>
            <w:r w:rsidRPr="00FE03F4">
              <w:rPr>
                <w:rFonts w:asciiTheme="minorHAnsi" w:hAnsiTheme="minorHAnsi" w:cs="Times New Roman"/>
                <w:color w:val="000000"/>
                <w:sz w:val="20"/>
                <w:szCs w:val="20"/>
                <w:lang w:val="fr-FR"/>
              </w:rPr>
              <w:t>backaches</w:t>
            </w:r>
            <w:proofErr w:type="spellEnd"/>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general illness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Health check-up for pregnant women</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women after giving birth</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education</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roofErr w:type="spellStart"/>
            <w:r>
              <w:rPr>
                <w:rFonts w:asciiTheme="minorHAnsi" w:hAnsiTheme="minorHAnsi" w:cs="Times New Roman"/>
                <w:color w:val="000000"/>
                <w:sz w:val="20"/>
                <w:szCs w:val="20"/>
              </w:rPr>
              <w:t>Dx</w:t>
            </w:r>
            <w:proofErr w:type="spellEnd"/>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week, how many workers were treated for</w:t>
            </w:r>
            <w:proofErr w:type="gramStart"/>
            <w:r>
              <w:rPr>
                <w:rFonts w:asciiTheme="minorHAnsi" w:hAnsiTheme="minorHAnsi" w:cs="Times New Roman"/>
                <w:color w:val="000000"/>
                <w:sz w:val="20"/>
                <w:szCs w:val="20"/>
              </w:rPr>
              <w:t>…</w:t>
            </w:r>
            <w:proofErr w:type="gramEnd"/>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Workplace injuries</w:t>
            </w:r>
          </w:p>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Illness</w:t>
            </w:r>
          </w:p>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Does this establis</w:t>
            </w:r>
            <w:r w:rsidR="007A31AA">
              <w:rPr>
                <w:rFonts w:asciiTheme="minorHAnsi" w:hAnsiTheme="minorHAnsi" w:cs="Times New Roman"/>
                <w:color w:val="000000"/>
                <w:sz w:val="20"/>
                <w:szCs w:val="20"/>
              </w:rPr>
              <w:t>h</w:t>
            </w:r>
            <w:r w:rsidRPr="00FE03F4">
              <w:rPr>
                <w:rFonts w:asciiTheme="minorHAnsi" w:hAnsiTheme="minorHAnsi" w:cs="Times New Roman"/>
                <w:color w:val="000000"/>
                <w:sz w:val="20"/>
                <w:szCs w:val="20"/>
              </w:rPr>
              <w:t>ment have a collective bargaining agreement?</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2152FA" w:rsidRDefault="00171587" w:rsidP="002152FA">
            <w:pPr>
              <w:snapToGrid w:val="0"/>
              <w:rPr>
                <w:rFonts w:asciiTheme="minorHAnsi" w:hAnsiTheme="minorHAnsi" w:cs="Times New Roman"/>
                <w:color w:val="000000"/>
                <w:sz w:val="20"/>
                <w:szCs w:val="20"/>
              </w:rPr>
            </w:pPr>
            <w:r w:rsidRPr="002152FA">
              <w:rPr>
                <w:rFonts w:asciiTheme="minorHAnsi" w:hAnsiTheme="minorHAnsi" w:cs="Times New Roman"/>
                <w:color w:val="000000"/>
                <w:sz w:val="20"/>
                <w:szCs w:val="20"/>
              </w:rPr>
              <w:t>Yes</w:t>
            </w:r>
          </w:p>
          <w:p w:rsidR="00171587" w:rsidRPr="002152FA" w:rsidRDefault="00171587" w:rsidP="002152FA">
            <w:pPr>
              <w:rPr>
                <w:rFonts w:asciiTheme="minorHAnsi" w:hAnsiTheme="minorHAnsi" w:cs="Times New Roman"/>
                <w:color w:val="000000"/>
                <w:sz w:val="20"/>
                <w:szCs w:val="20"/>
              </w:rPr>
            </w:pPr>
            <w:r w:rsidRPr="002152FA">
              <w:rPr>
                <w:rFonts w:asciiTheme="minorHAnsi" w:hAnsiTheme="minorHAnsi" w:cs="Times New Roman"/>
                <w:color w:val="000000"/>
                <w:sz w:val="20"/>
                <w:szCs w:val="20"/>
              </w:rPr>
              <w:t>No</w:t>
            </w:r>
          </w:p>
        </w:tc>
      </w:tr>
      <w:tr w:rsidR="00AD082A" w:rsidRPr="00FE03F4" w:rsidTr="00FE03F4">
        <w:trPr>
          <w:trHeight w:val="9"/>
          <w:jc w:val="center"/>
        </w:trPr>
        <w:tc>
          <w:tcPr>
            <w:tcW w:w="2438" w:type="dxa"/>
            <w:shd w:val="clear" w:color="auto" w:fill="auto"/>
          </w:tcPr>
          <w:p w:rsidR="00AD082A"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autoSpaceDE w:val="0"/>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D28B</w:t>
            </w:r>
          </w:p>
        </w:tc>
        <w:tc>
          <w:tcPr>
            <w:tcW w:w="7756" w:type="dxa"/>
            <w:shd w:val="clear" w:color="auto" w:fill="auto"/>
          </w:tcPr>
          <w:p w:rsidR="00171587" w:rsidRDefault="00171587">
            <w:pPr>
              <w:autoSpaceDE w:val="0"/>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to D28A: </w:t>
            </w:r>
            <w:r w:rsidRPr="00FE03F4">
              <w:rPr>
                <w:rFonts w:asciiTheme="minorHAnsi" w:hAnsiTheme="minorHAnsi" w:cs="Times New Roman"/>
                <w:color w:val="000000"/>
                <w:sz w:val="20"/>
                <w:szCs w:val="20"/>
              </w:rPr>
              <w:t>What issues are covered by the collective bargaining agreement?</w:t>
            </w:r>
          </w:p>
          <w:p w:rsidR="002152FA" w:rsidRPr="00FE03F4" w:rsidRDefault="002152FA">
            <w:pPr>
              <w:autoSpaceDE w:val="0"/>
              <w:snapToGrid w:val="0"/>
              <w:rPr>
                <w:rFonts w:asciiTheme="minorHAnsi" w:hAnsiTheme="minorHAnsi" w:cs="Times New Roman"/>
                <w:color w:val="000000"/>
                <w:sz w:val="20"/>
                <w:szCs w:val="20"/>
              </w:rPr>
            </w:pPr>
            <w:r>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Strikes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Bathroom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Water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Meal allowance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days of work were lost to strike activity in this factory over the past 12 months?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zero if there were no strikes.</w:t>
            </w:r>
          </w:p>
          <w:p w:rsidR="00171587" w:rsidRPr="00FE03F4" w:rsidRDefault="00171587">
            <w:pPr>
              <w:rPr>
                <w:rFonts w:asciiTheme="minorHAnsi" w:hAnsiTheme="minorHAnsi" w:cs="Times New Roman"/>
                <w:color w:val="000000"/>
                <w:sz w:val="20"/>
                <w:szCs w:val="20"/>
              </w:rPr>
            </w:pPr>
          </w:p>
          <w:p w:rsidR="00171587" w:rsidRPr="00FE03F4" w:rsidRDefault="00171587">
            <w:pPr>
              <w:tabs>
                <w:tab w:val="center" w:pos="4680"/>
                <w:tab w:val="right" w:pos="9360"/>
              </w:tabs>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Work days lost to strike</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D29B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greater than zero on D29A:</w:t>
            </w:r>
            <w:r w:rsidRPr="00FE03F4">
              <w:rPr>
                <w:rFonts w:asciiTheme="minorHAnsi" w:hAnsiTheme="minorHAnsi" w:cs="Times New Roman"/>
                <w:color w:val="000000"/>
                <w:sz w:val="20"/>
                <w:szCs w:val="20"/>
              </w:rPr>
              <w:t xml:space="preserve"> Were these strikes legal or illegal?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All strike activity was legal</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All strike activity was </w:t>
            </w:r>
            <w:proofErr w:type="spellStart"/>
            <w:r w:rsidRPr="00FE03F4">
              <w:rPr>
                <w:rFonts w:asciiTheme="minorHAnsi" w:hAnsiTheme="minorHAnsi" w:cs="Times New Roman"/>
                <w:color w:val="000000"/>
                <w:sz w:val="20"/>
                <w:szCs w:val="20"/>
              </w:rPr>
              <w:t>illgal</w:t>
            </w:r>
            <w:proofErr w:type="spellEnd"/>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strike activity was legal and some was illegal</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D29C</w:t>
            </w: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complaints have led to strikes in this factory?</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Indecent behavior by line leaders, chiefs, or supervisors, such as yelling or hitting</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Poor treatment of a union leader of activist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Chemical smells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Dangerous equipment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Polluted air</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Deductions from pay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Low pay</w:t>
            </w:r>
          </w:p>
          <w:p w:rsidR="007053B6" w:rsidRPr="00FE03F4"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D30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common reasons for workers to leave employment at this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Marriage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Return home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in family enterprise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Cost of living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Long 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Not enough work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Illness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Fatigue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Conflict with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low work productivity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poor work quality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 do not know</w:t>
            </w:r>
          </w:p>
        </w:tc>
      </w:tr>
      <w:tr w:rsidR="006B0B18" w:rsidRPr="00FE03F4" w:rsidTr="00FE03F4">
        <w:trPr>
          <w:trHeight w:val="9"/>
          <w:jc w:val="center"/>
        </w:trPr>
        <w:tc>
          <w:tcPr>
            <w:tcW w:w="2438" w:type="dxa"/>
            <w:shd w:val="clear" w:color="auto" w:fill="auto"/>
          </w:tcPr>
          <w:p w:rsidR="006B0B18" w:rsidRDefault="006B0B18">
            <w:pPr>
              <w:snapToGrid w:val="0"/>
              <w:rPr>
                <w:rFonts w:asciiTheme="minorHAnsi" w:hAnsiTheme="minorHAnsi" w:cs="Times New Roman"/>
                <w:color w:val="000000"/>
                <w:sz w:val="20"/>
                <w:szCs w:val="20"/>
              </w:rPr>
            </w:pP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D31</w:t>
            </w:r>
          </w:p>
        </w:tc>
        <w:tc>
          <w:tcPr>
            <w:tcW w:w="7756" w:type="dxa"/>
            <w:shd w:val="clear" w:color="auto" w:fill="auto"/>
          </w:tcPr>
          <w:p w:rsidR="002152FA"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would like to ask about worker concerns in this fac</w:t>
            </w:r>
            <w:r w:rsidR="006B0B18">
              <w:rPr>
                <w:rFonts w:asciiTheme="minorHAnsi" w:hAnsiTheme="minorHAnsi" w:cs="Times New Roman"/>
                <w:color w:val="000000"/>
                <w:sz w:val="20"/>
                <w:szCs w:val="20"/>
              </w:rPr>
              <w:t xml:space="preserve">tory. </w:t>
            </w:r>
          </w:p>
          <w:p w:rsidR="002152FA" w:rsidRDefault="002152FA">
            <w:pPr>
              <w:snapToGrid w:val="0"/>
              <w:rPr>
                <w:rFonts w:asciiTheme="minorHAnsi" w:hAnsiTheme="minorHAnsi" w:cs="Times New Roman"/>
                <w:color w:val="000000"/>
                <w:sz w:val="20"/>
                <w:szCs w:val="20"/>
              </w:rPr>
            </w:pPr>
          </w:p>
          <w:p w:rsidR="006B0B18" w:rsidRDefault="002152FA">
            <w:pPr>
              <w:snapToGrid w:val="0"/>
              <w:rPr>
                <w:rFonts w:asciiTheme="minorHAnsi" w:hAnsiTheme="minorHAnsi" w:cs="Times New Roman"/>
                <w:i/>
                <w:iCs/>
                <w:color w:val="000000"/>
                <w:sz w:val="20"/>
                <w:szCs w:val="20"/>
              </w:rPr>
            </w:pPr>
            <w:r w:rsidRPr="002152FA">
              <w:rPr>
                <w:rFonts w:asciiTheme="minorHAnsi" w:hAnsiTheme="minorHAnsi" w:cs="Times New Roman"/>
                <w:i/>
                <w:iCs/>
                <w:color w:val="000000"/>
                <w:sz w:val="20"/>
                <w:szCs w:val="20"/>
              </w:rPr>
              <w:t xml:space="preserve">Respondent rates each concern on the scale: </w:t>
            </w:r>
          </w:p>
          <w:p w:rsidR="002152FA" w:rsidRPr="002152FA" w:rsidRDefault="002152FA">
            <w:pPr>
              <w:snapToGrid w:val="0"/>
              <w:rPr>
                <w:rFonts w:asciiTheme="minorHAnsi" w:hAnsiTheme="minorHAnsi" w:cs="Times New Roman"/>
                <w:color w:val="000000"/>
                <w:sz w:val="20"/>
                <w:szCs w:val="20"/>
              </w:rPr>
            </w:pP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Very concerned </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Slightly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concerned</w:t>
            </w:r>
          </w:p>
          <w:p w:rsidR="00171587" w:rsidRPr="00FE03F4" w:rsidRDefault="006B0B18" w:rsidP="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applicable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 hours?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171587"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r w:rsidR="00171587" w:rsidRPr="00FE03F4">
              <w:rPr>
                <w:rFonts w:asciiTheme="minorHAnsi" w:hAnsiTheme="minorHAnsi" w:cs="Times New Roman"/>
                <w:color w:val="000000"/>
                <w:sz w:val="20"/>
                <w:szCs w:val="20"/>
              </w:rPr>
              <w:t xml:space="preserve"> </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Pay being too low?</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Late payment of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deductions from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Broken or inaccurate punch clock?</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Working conditions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Sexual harassment or sexual touching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Verbal abuse such as yelling or vulgar language?</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Physical abuse such as hitting or shoving?</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Dangerous equipment or machinery?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Accidents or injuries?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Dusty or polluted air?</w:t>
            </w:r>
          </w:p>
          <w:p w:rsidR="006B0B18" w:rsidRPr="00FE03F4"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Bad chemical smells?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rPr>
                <w:rFonts w:asciiTheme="minorHAnsi" w:hAnsiTheme="minorHAnsi" w:cs="Times New Roman"/>
                <w:i/>
                <w:iCs/>
                <w:color w:val="000000"/>
                <w:sz w:val="20"/>
                <w:szCs w:val="20"/>
              </w:rPr>
            </w:pP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E6</w:t>
            </w: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do you think your firm’s compliance record compares to that of its closest competitors?</w:t>
            </w: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p>
        </w:tc>
        <w:tc>
          <w:tcPr>
            <w:tcW w:w="7756" w:type="dxa"/>
            <w:shd w:val="clear" w:color="auto" w:fill="auto"/>
          </w:tcPr>
          <w:p w:rsidR="006B0B18"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better compliance record than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about the same compliance record as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worse compliance record than most or all competitors.</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D54</w:t>
            </w:r>
          </w:p>
        </w:tc>
        <w:tc>
          <w:tcPr>
            <w:tcW w:w="7756" w:type="dxa"/>
            <w:shd w:val="clear" w:color="auto" w:fill="auto"/>
          </w:tcPr>
          <w:p w:rsidR="00171587" w:rsidRDefault="00171587" w:rsidP="00425C7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If this factory were having a conflict between managers and workers, how effective do you think </w:t>
            </w:r>
            <w:r w:rsidR="00425C7F">
              <w:rPr>
                <w:rFonts w:asciiTheme="minorHAnsi" w:hAnsiTheme="minorHAnsi" w:cs="Times New Roman"/>
                <w:color w:val="000000"/>
                <w:sz w:val="20"/>
                <w:szCs w:val="20"/>
              </w:rPr>
              <w:t xml:space="preserve">the following mechanisms would be in helping resolve the conflict? </w:t>
            </w:r>
          </w:p>
          <w:p w:rsidR="00425C7F" w:rsidRDefault="00425C7F" w:rsidP="00425C7F">
            <w:pPr>
              <w:snapToGrid w:val="0"/>
              <w:rPr>
                <w:rFonts w:asciiTheme="minorHAnsi" w:hAnsiTheme="minorHAnsi" w:cs="Times New Roman"/>
                <w:color w:val="000000"/>
                <w:sz w:val="20"/>
                <w:szCs w:val="20"/>
              </w:rPr>
            </w:pPr>
          </w:p>
          <w:p w:rsidR="00425C7F" w:rsidRDefault="00425C7F" w:rsidP="00425C7F">
            <w:pPr>
              <w:snapToGrid w:val="0"/>
              <w:rPr>
                <w:rFonts w:asciiTheme="minorHAnsi" w:hAnsiTheme="minorHAnsi" w:cs="Times New Roman"/>
                <w:color w:val="000000"/>
                <w:sz w:val="20"/>
                <w:szCs w:val="20"/>
              </w:rPr>
            </w:pPr>
            <w:r w:rsidRPr="00425C7F">
              <w:rPr>
                <w:rFonts w:asciiTheme="minorHAnsi" w:hAnsiTheme="minorHAnsi" w:cs="Times New Roman"/>
                <w:i/>
                <w:iCs/>
                <w:color w:val="000000"/>
                <w:sz w:val="20"/>
                <w:szCs w:val="20"/>
              </w:rPr>
              <w:t>For each mechanism, respondents must choose whether they believe it would be</w:t>
            </w:r>
            <w:r>
              <w:rPr>
                <w:rFonts w:asciiTheme="minorHAnsi" w:hAnsiTheme="minorHAnsi" w:cs="Times New Roman"/>
                <w:color w:val="000000"/>
                <w:sz w:val="20"/>
                <w:szCs w:val="20"/>
              </w:rPr>
              <w:t>:</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lastRenderedPageBreak/>
              <w:t>Somewhat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ineffective</w:t>
            </w:r>
          </w:p>
          <w:p w:rsidR="002152FA" w:rsidRPr="00FE03F4" w:rsidRDefault="002152FA"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applicable</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Trade union representative</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Worker committee</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PICC</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C1</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heavy was your workload during the last month?</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Often not enough to keep me busy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not enough</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Just the right amount</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too much</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Entirely too much for me to handle</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C2</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month, how often did difficult problems arise in your work for which there were no immediate solutions?</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C3</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a normal workweek, how frequently do unexpected issues arise in your work?</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C4</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hard is it to maintain the level of performance that is expected of you?</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Moderately hard</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Hard</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hard</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p>
        </w:tc>
        <w:tc>
          <w:tcPr>
            <w:tcW w:w="7756" w:type="dxa"/>
            <w:shd w:val="clear" w:color="auto" w:fill="auto"/>
          </w:tcPr>
          <w:p w:rsidR="00E45647" w:rsidRPr="00A9475E" w:rsidRDefault="00E45647" w:rsidP="00E45647">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Pr>
                <w:rFonts w:asciiTheme="minorHAnsi" w:hAnsiTheme="minorHAnsi"/>
                <w:i/>
                <w:iCs/>
                <w:color w:val="000000"/>
                <w:sz w:val="20"/>
                <w:szCs w:val="20"/>
              </w:rPr>
              <w:t>E7-</w:t>
            </w:r>
            <w:r w:rsidR="00E36001">
              <w:rPr>
                <w:rFonts w:asciiTheme="minorHAnsi" w:hAnsiTheme="minorHAnsi"/>
                <w:i/>
                <w:iCs/>
                <w:color w:val="000000"/>
                <w:sz w:val="20"/>
                <w:szCs w:val="20"/>
              </w:rPr>
              <w:t>17</w:t>
            </w:r>
            <w:r w:rsidRPr="00A9475E">
              <w:rPr>
                <w:rFonts w:asciiTheme="minorHAnsi" w:hAnsiTheme="minorHAnsi"/>
                <w:i/>
                <w:iCs/>
                <w:color w:val="000000"/>
                <w:sz w:val="20"/>
                <w:szCs w:val="20"/>
              </w:rPr>
              <w:t>, responses given on the scale: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E7</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E8</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E9</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E10</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E11</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E12</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E13</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E14</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E15</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E16</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E17</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E18</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lower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higher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E19</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E20</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worse treatment of workers.</w:t>
            </w:r>
          </w:p>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better treatment of workers.</w:t>
            </w:r>
          </w:p>
          <w:p w:rsidR="00E45647"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No, there’s no relationship.</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A9475E" w:rsidRDefault="00E36001" w:rsidP="00E36001">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sidR="002152FA">
              <w:rPr>
                <w:rFonts w:asciiTheme="minorHAnsi" w:hAnsiTheme="minorHAnsi"/>
                <w:i/>
                <w:iCs/>
                <w:color w:val="000000"/>
                <w:sz w:val="20"/>
                <w:szCs w:val="20"/>
              </w:rPr>
              <w:t>E21-38</w:t>
            </w:r>
            <w:r w:rsidRPr="00A9475E">
              <w:rPr>
                <w:rFonts w:asciiTheme="minorHAnsi" w:hAnsiTheme="minorHAnsi"/>
                <w:i/>
                <w:iCs/>
                <w:color w:val="000000"/>
                <w:sz w:val="20"/>
                <w:szCs w:val="20"/>
              </w:rPr>
              <w:t>, responses given on the scale: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E21</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E23</w:t>
            </w:r>
          </w:p>
        </w:tc>
        <w:tc>
          <w:tcPr>
            <w:tcW w:w="7756" w:type="dxa"/>
            <w:shd w:val="clear" w:color="auto" w:fill="auto"/>
          </w:tcPr>
          <w:p w:rsidR="00E36001" w:rsidRDefault="00E36001" w:rsidP="00D17BEA">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D17BEA">
              <w:rPr>
                <w:rFonts w:asciiTheme="minorHAnsi" w:hAnsiTheme="minorHAnsi"/>
                <w:color w:val="000000"/>
                <w:sz w:val="20"/>
                <w:szCs w:val="20"/>
              </w:rPr>
              <w:t>Indonesia</w:t>
            </w:r>
            <w:r>
              <w:rPr>
                <w:rFonts w:asciiTheme="minorHAnsi" w:hAnsiTheme="minorHAnsi"/>
                <w:color w:val="000000"/>
                <w:sz w:val="20"/>
                <w:szCs w:val="20"/>
              </w:rPr>
              <w:t>,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E26</w:t>
            </w:r>
          </w:p>
        </w:tc>
        <w:tc>
          <w:tcPr>
            <w:tcW w:w="7756" w:type="dxa"/>
            <w:shd w:val="clear" w:color="auto" w:fill="auto"/>
          </w:tcPr>
          <w:p w:rsidR="00E36001" w:rsidRDefault="00E36001" w:rsidP="00D17BEA">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D17BEA">
              <w:rPr>
                <w:rFonts w:asciiTheme="minorHAnsi" w:hAnsiTheme="minorHAnsi"/>
                <w:color w:val="000000"/>
                <w:sz w:val="20"/>
                <w:szCs w:val="20"/>
              </w:rPr>
              <w:t>Indonesia</w:t>
            </w:r>
            <w:r>
              <w:rPr>
                <w:rFonts w:asciiTheme="minorHAnsi" w:hAnsiTheme="minorHAnsi"/>
                <w:color w:val="000000"/>
                <w:sz w:val="20"/>
                <w:szCs w:val="20"/>
              </w:rPr>
              <w:t>,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E29</w:t>
            </w:r>
          </w:p>
        </w:tc>
        <w:tc>
          <w:tcPr>
            <w:tcW w:w="7756" w:type="dxa"/>
            <w:shd w:val="clear" w:color="auto" w:fill="auto"/>
          </w:tcPr>
          <w:p w:rsidR="00E36001" w:rsidRDefault="00E36001" w:rsidP="00D17BEA">
            <w:pPr>
              <w:snapToGrid w:val="0"/>
              <w:jc w:val="both"/>
              <w:rPr>
                <w:rFonts w:asciiTheme="minorHAnsi" w:hAnsiTheme="minorHAnsi"/>
                <w:color w:val="000000"/>
                <w:sz w:val="20"/>
                <w:szCs w:val="20"/>
              </w:rPr>
            </w:pPr>
            <w:r>
              <w:rPr>
                <w:rFonts w:asciiTheme="minorHAnsi" w:hAnsiTheme="minorHAnsi"/>
                <w:color w:val="000000"/>
                <w:sz w:val="20"/>
                <w:szCs w:val="20"/>
              </w:rPr>
              <w:t xml:space="preserve">In the </w:t>
            </w:r>
            <w:proofErr w:type="spellStart"/>
            <w:r>
              <w:rPr>
                <w:rFonts w:asciiTheme="minorHAnsi" w:hAnsiTheme="minorHAnsi"/>
                <w:color w:val="000000"/>
                <w:sz w:val="20"/>
                <w:szCs w:val="20"/>
              </w:rPr>
              <w:t>apprel</w:t>
            </w:r>
            <w:proofErr w:type="spellEnd"/>
            <w:r>
              <w:rPr>
                <w:rFonts w:asciiTheme="minorHAnsi" w:hAnsiTheme="minorHAnsi"/>
                <w:color w:val="000000"/>
                <w:sz w:val="20"/>
                <w:szCs w:val="20"/>
              </w:rPr>
              <w:t xml:space="preserve"> industry in </w:t>
            </w:r>
            <w:r w:rsidR="00D17BEA">
              <w:rPr>
                <w:rFonts w:asciiTheme="minorHAnsi" w:hAnsiTheme="minorHAnsi"/>
                <w:color w:val="000000"/>
                <w:sz w:val="20"/>
                <w:szCs w:val="20"/>
              </w:rPr>
              <w:t>Indonesia</w:t>
            </w:r>
            <w:r>
              <w:rPr>
                <w:rFonts w:asciiTheme="minorHAnsi" w:hAnsiTheme="minorHAnsi"/>
                <w:color w:val="000000"/>
                <w:sz w:val="20"/>
                <w:szCs w:val="20"/>
              </w:rPr>
              <w:t>,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E30</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E31</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2152FA" w:rsidRPr="00FE03F4" w:rsidTr="00FE03F4">
        <w:trPr>
          <w:trHeight w:val="9"/>
          <w:jc w:val="center"/>
        </w:trPr>
        <w:tc>
          <w:tcPr>
            <w:tcW w:w="2438" w:type="dxa"/>
            <w:shd w:val="clear" w:color="auto" w:fill="auto"/>
          </w:tcPr>
          <w:p w:rsidR="002152FA" w:rsidRDefault="002152FA" w:rsidP="00E45647">
            <w:pPr>
              <w:snapToGrid w:val="0"/>
              <w:rPr>
                <w:rFonts w:asciiTheme="minorHAnsi" w:hAnsiTheme="minorHAnsi"/>
                <w:color w:val="000000"/>
                <w:sz w:val="20"/>
                <w:szCs w:val="20"/>
              </w:rPr>
            </w:pPr>
          </w:p>
        </w:tc>
        <w:tc>
          <w:tcPr>
            <w:tcW w:w="7756" w:type="dxa"/>
            <w:shd w:val="clear" w:color="auto" w:fill="auto"/>
          </w:tcPr>
          <w:p w:rsidR="002152FA" w:rsidRDefault="002152FA"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E33</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E36</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674F08" w:rsidRPr="00674F08"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p>
          <w:p w:rsidR="00674F08" w:rsidRPr="00674F08" w:rsidRDefault="00674F08" w:rsidP="00674F08">
            <w:pPr>
              <w:snapToGrid w:val="0"/>
              <w:rPr>
                <w:rFonts w:asciiTheme="minorHAnsi" w:hAnsiTheme="minorHAnsi"/>
                <w:color w:val="000000"/>
                <w:sz w:val="20"/>
                <w:szCs w:val="20"/>
              </w:rPr>
            </w:pPr>
          </w:p>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After today, you may have some questions or concerns about this survey. You can contact</w:t>
            </w:r>
          </w:p>
          <w:p w:rsidR="00674F08" w:rsidRPr="00674F08" w:rsidRDefault="00674F08" w:rsidP="00674F08">
            <w:pPr>
              <w:snapToGrid w:val="0"/>
              <w:rPr>
                <w:rFonts w:asciiTheme="minorHAnsi" w:hAnsiTheme="minorHAnsi"/>
                <w:color w:val="000000"/>
                <w:sz w:val="20"/>
                <w:szCs w:val="20"/>
              </w:rPr>
            </w:pPr>
          </w:p>
          <w:p w:rsidR="00674F08" w:rsidRDefault="00D17BEA" w:rsidP="00674F08">
            <w:pPr>
              <w:snapToGrid w:val="0"/>
              <w:rPr>
                <w:rFonts w:asciiTheme="minorHAnsi" w:hAnsiTheme="minorHAnsi"/>
                <w:color w:val="000000"/>
                <w:sz w:val="20"/>
                <w:szCs w:val="20"/>
              </w:rPr>
            </w:pPr>
            <w:r>
              <w:rPr>
                <w:rFonts w:asciiTheme="minorHAnsi" w:hAnsiTheme="minorHAnsi"/>
                <w:color w:val="000000"/>
                <w:sz w:val="20"/>
                <w:szCs w:val="20"/>
              </w:rPr>
              <w:t>David Wilfrid N.</w:t>
            </w:r>
          </w:p>
          <w:p w:rsidR="00D17BEA" w:rsidRDefault="00D17BEA" w:rsidP="00674F08">
            <w:pPr>
              <w:snapToGrid w:val="0"/>
              <w:rPr>
                <w:rFonts w:asciiTheme="minorHAnsi" w:hAnsiTheme="minorHAnsi"/>
                <w:color w:val="000000"/>
                <w:sz w:val="20"/>
                <w:szCs w:val="20"/>
              </w:rPr>
            </w:pPr>
            <w:r>
              <w:rPr>
                <w:rFonts w:asciiTheme="minorHAnsi" w:hAnsiTheme="minorHAnsi"/>
                <w:color w:val="000000"/>
                <w:sz w:val="20"/>
                <w:szCs w:val="20"/>
              </w:rPr>
              <w:t>Indonesia-impactsurvey@betterwork.rog</w:t>
            </w:r>
          </w:p>
          <w:p w:rsidR="002152FA" w:rsidRPr="002152FA" w:rsidRDefault="002152FA" w:rsidP="00674F08">
            <w:pPr>
              <w:snapToGrid w:val="0"/>
              <w:rPr>
                <w:rFonts w:asciiTheme="minorHAnsi" w:hAnsiTheme="minorHAnsi"/>
                <w:color w:val="000000"/>
                <w:sz w:val="20"/>
                <w:szCs w:val="20"/>
              </w:rPr>
            </w:pPr>
          </w:p>
          <w:p w:rsidR="00674F08" w:rsidRPr="00674F08" w:rsidRDefault="00674F08" w:rsidP="00D17BEA">
            <w:pPr>
              <w:snapToGrid w:val="0"/>
              <w:rPr>
                <w:rFonts w:asciiTheme="minorHAnsi" w:hAnsiTheme="minorHAnsi"/>
                <w:color w:val="000000"/>
                <w:sz w:val="20"/>
                <w:szCs w:val="20"/>
              </w:rPr>
            </w:pPr>
            <w:proofErr w:type="gramStart"/>
            <w:r w:rsidRPr="00674F08">
              <w:rPr>
                <w:rFonts w:asciiTheme="minorHAnsi" w:hAnsiTheme="minorHAnsi"/>
                <w:color w:val="000000"/>
                <w:sz w:val="20"/>
                <w:szCs w:val="20"/>
              </w:rPr>
              <w:t>to</w:t>
            </w:r>
            <w:proofErr w:type="gramEnd"/>
            <w:r w:rsidRPr="00674F08">
              <w:rPr>
                <w:rFonts w:asciiTheme="minorHAnsi" w:hAnsiTheme="minorHAnsi"/>
                <w:color w:val="000000"/>
                <w:sz w:val="20"/>
                <w:szCs w:val="20"/>
              </w:rPr>
              <w:t xml:space="preserve"> </w:t>
            </w:r>
            <w:r w:rsidR="00D17BEA">
              <w:rPr>
                <w:rFonts w:asciiTheme="minorHAnsi" w:hAnsiTheme="minorHAnsi"/>
                <w:color w:val="000000"/>
                <w:sz w:val="20"/>
                <w:szCs w:val="20"/>
              </w:rPr>
              <w:t>discuss</w:t>
            </w:r>
            <w:r w:rsidRPr="00674F08">
              <w:rPr>
                <w:rFonts w:asciiTheme="minorHAnsi" w:hAnsiTheme="minorHAnsi"/>
                <w:color w:val="000000"/>
                <w:sz w:val="20"/>
                <w:szCs w:val="20"/>
              </w:rPr>
              <w:t xml:space="preserve"> your concerns.</w:t>
            </w:r>
          </w:p>
        </w:tc>
      </w:tr>
    </w:tbl>
    <w:p w:rsidR="00CB32D1" w:rsidRPr="00674F08" w:rsidRDefault="00CB32D1">
      <w:pPr>
        <w:rPr>
          <w:rFonts w:cs="Times New Roman"/>
        </w:rPr>
      </w:pPr>
    </w:p>
    <w:sectPr w:rsidR="00CB32D1" w:rsidRPr="00674F08" w:rsidSect="001715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27" w:rsidRDefault="00B37C27">
      <w:r>
        <w:separator/>
      </w:r>
    </w:p>
  </w:endnote>
  <w:endnote w:type="continuationSeparator" w:id="0">
    <w:p w:rsidR="00B37C27" w:rsidRDefault="00B3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011184"/>
      <w:docPartObj>
        <w:docPartGallery w:val="Page Numbers (Bottom of Page)"/>
        <w:docPartUnique/>
      </w:docPartObj>
    </w:sdtPr>
    <w:sdtEndPr>
      <w:rPr>
        <w:noProof/>
      </w:rPr>
    </w:sdtEndPr>
    <w:sdtContent>
      <w:p w:rsidR="00B37C27" w:rsidRDefault="00B37C27">
        <w:pPr>
          <w:pStyle w:val="Footer"/>
          <w:jc w:val="right"/>
        </w:pPr>
        <w:r w:rsidRPr="00FE03F4">
          <w:rPr>
            <w:rFonts w:asciiTheme="minorHAnsi" w:hAnsiTheme="minorHAnsi"/>
            <w:sz w:val="20"/>
            <w:szCs w:val="20"/>
          </w:rPr>
          <w:fldChar w:fldCharType="begin"/>
        </w:r>
        <w:r w:rsidRPr="00FE03F4">
          <w:rPr>
            <w:rFonts w:asciiTheme="minorHAnsi" w:hAnsiTheme="minorHAnsi"/>
            <w:sz w:val="20"/>
            <w:szCs w:val="20"/>
          </w:rPr>
          <w:instrText xml:space="preserve"> PAGE   \* MERGEFORMAT </w:instrText>
        </w:r>
        <w:r w:rsidRPr="00FE03F4">
          <w:rPr>
            <w:rFonts w:asciiTheme="minorHAnsi" w:hAnsiTheme="minorHAnsi"/>
            <w:sz w:val="20"/>
            <w:szCs w:val="20"/>
          </w:rPr>
          <w:fldChar w:fldCharType="separate"/>
        </w:r>
        <w:r w:rsidR="008806AD">
          <w:rPr>
            <w:rFonts w:asciiTheme="minorHAnsi" w:hAnsiTheme="minorHAnsi"/>
            <w:noProof/>
            <w:sz w:val="20"/>
            <w:szCs w:val="20"/>
          </w:rPr>
          <w:t>13</w:t>
        </w:r>
        <w:r w:rsidRPr="00FE03F4">
          <w:rPr>
            <w:rFonts w:asciiTheme="minorHAnsi" w:hAnsiTheme="minorHAnsi"/>
            <w:noProof/>
            <w:sz w:val="20"/>
            <w:szCs w:val="20"/>
          </w:rPr>
          <w:fldChar w:fldCharType="end"/>
        </w:r>
      </w:p>
    </w:sdtContent>
  </w:sdt>
  <w:p w:rsidR="00B37C27" w:rsidRDefault="00B37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27" w:rsidRDefault="00B37C27">
      <w:r>
        <w:separator/>
      </w:r>
    </w:p>
  </w:footnote>
  <w:footnote w:type="continuationSeparator" w:id="0">
    <w:p w:rsidR="00B37C27" w:rsidRDefault="00B37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5"/>
    <w:lvl w:ilvl="0">
      <w:start w:val="1"/>
      <w:numFmt w:val="decimal"/>
      <w:lvlText w:val="%1."/>
      <w:lvlJc w:val="left"/>
      <w:pPr>
        <w:tabs>
          <w:tab w:val="num" w:pos="0"/>
        </w:tabs>
        <w:ind w:left="360" w:hanging="360"/>
      </w:p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9"/>
    <w:lvl w:ilvl="0">
      <w:start w:val="1"/>
      <w:numFmt w:val="bullet"/>
      <w:lvlText w:val=""/>
      <w:lvlJc w:val="left"/>
      <w:pPr>
        <w:tabs>
          <w:tab w:val="num" w:pos="0"/>
        </w:tabs>
        <w:ind w:left="1080" w:hanging="360"/>
      </w:pPr>
      <w:rPr>
        <w:rFonts w:ascii="Symbol" w:hAnsi="Symbol"/>
      </w:rPr>
    </w:lvl>
  </w:abstractNum>
  <w:abstractNum w:abstractNumId="7">
    <w:nsid w:val="00000008"/>
    <w:multiLevelType w:val="singleLevel"/>
    <w:tmpl w:val="00000008"/>
    <w:name w:val="WW8Num11"/>
    <w:lvl w:ilvl="0">
      <w:start w:val="1"/>
      <w:numFmt w:val="bullet"/>
      <w:lvlText w:val=""/>
      <w:lvlJc w:val="left"/>
      <w:pPr>
        <w:tabs>
          <w:tab w:val="num" w:pos="360"/>
        </w:tabs>
        <w:ind w:left="36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0"/>
        </w:tabs>
        <w:ind w:left="720" w:hanging="360"/>
      </w:pPr>
    </w:lvl>
  </w:abstractNum>
  <w:abstractNum w:abstractNumId="9">
    <w:nsid w:val="0000000A"/>
    <w:multiLevelType w:val="singleLevel"/>
    <w:tmpl w:val="0000000A"/>
    <w:name w:val="WW8Num14"/>
    <w:lvl w:ilvl="0">
      <w:start w:val="1"/>
      <w:numFmt w:val="decimal"/>
      <w:lvlText w:val="%1."/>
      <w:lvlJc w:val="left"/>
      <w:pPr>
        <w:tabs>
          <w:tab w:val="num" w:pos="0"/>
        </w:tabs>
        <w:ind w:left="720" w:hanging="360"/>
      </w:pPr>
    </w:lvl>
  </w:abstractNum>
  <w:abstractNum w:abstractNumId="10">
    <w:nsid w:val="0000000B"/>
    <w:multiLevelType w:val="singleLevel"/>
    <w:tmpl w:val="0000000B"/>
    <w:name w:val="WW8Num15"/>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6"/>
    <w:lvl w:ilvl="0">
      <w:start w:val="1"/>
      <w:numFmt w:val="bullet"/>
      <w:lvlText w:val=""/>
      <w:lvlJc w:val="left"/>
      <w:pPr>
        <w:tabs>
          <w:tab w:val="num" w:pos="0"/>
        </w:tabs>
        <w:ind w:left="1080" w:hanging="360"/>
      </w:pPr>
      <w:rPr>
        <w:rFonts w:ascii="Symbol" w:hAnsi="Symbol"/>
      </w:rPr>
    </w:lvl>
  </w:abstractNum>
  <w:abstractNum w:abstractNumId="12">
    <w:nsid w:val="0000000D"/>
    <w:multiLevelType w:val="singleLevel"/>
    <w:tmpl w:val="0000000D"/>
    <w:name w:val="WW8Num17"/>
    <w:lvl w:ilvl="0">
      <w:start w:val="1"/>
      <w:numFmt w:val="decimal"/>
      <w:lvlText w:val="%1."/>
      <w:lvlJc w:val="left"/>
      <w:pPr>
        <w:tabs>
          <w:tab w:val="num" w:pos="0"/>
        </w:tabs>
        <w:ind w:left="360" w:hanging="360"/>
      </w:pPr>
    </w:lvl>
  </w:abstractNum>
  <w:abstractNum w:abstractNumId="13">
    <w:nsid w:val="0000000E"/>
    <w:multiLevelType w:val="singleLevel"/>
    <w:tmpl w:val="0000000E"/>
    <w:name w:val="WW8Num18"/>
    <w:lvl w:ilvl="0">
      <w:start w:val="1"/>
      <w:numFmt w:val="bullet"/>
      <w:lvlText w:val=""/>
      <w:lvlJc w:val="left"/>
      <w:pPr>
        <w:tabs>
          <w:tab w:val="num" w:pos="0"/>
        </w:tabs>
        <w:ind w:left="360" w:hanging="360"/>
      </w:pPr>
      <w:rPr>
        <w:rFonts w:ascii="Symbol" w:hAnsi="Symbol"/>
      </w:rPr>
    </w:lvl>
  </w:abstractNum>
  <w:abstractNum w:abstractNumId="14">
    <w:nsid w:val="0000000F"/>
    <w:multiLevelType w:val="singleLevel"/>
    <w:tmpl w:val="0000000F"/>
    <w:name w:val="WW8Num22"/>
    <w:lvl w:ilvl="0">
      <w:start w:val="1"/>
      <w:numFmt w:val="bullet"/>
      <w:lvlText w:val=""/>
      <w:lvlJc w:val="left"/>
      <w:pPr>
        <w:tabs>
          <w:tab w:val="num" w:pos="0"/>
        </w:tabs>
        <w:ind w:left="720" w:hanging="360"/>
      </w:pPr>
      <w:rPr>
        <w:rFonts w:ascii="Symbol" w:hAnsi="Symbol"/>
      </w:rPr>
    </w:lvl>
  </w:abstractNum>
  <w:abstractNum w:abstractNumId="15">
    <w:nsid w:val="00000010"/>
    <w:multiLevelType w:val="singleLevel"/>
    <w:tmpl w:val="00000010"/>
    <w:name w:val="WW8Num23"/>
    <w:lvl w:ilvl="0">
      <w:start w:val="1"/>
      <w:numFmt w:val="decimal"/>
      <w:lvlText w:val="%1."/>
      <w:lvlJc w:val="left"/>
      <w:pPr>
        <w:tabs>
          <w:tab w:val="num" w:pos="0"/>
        </w:tabs>
        <w:ind w:left="720" w:hanging="360"/>
      </w:pPr>
    </w:lvl>
  </w:abstractNum>
  <w:abstractNum w:abstractNumId="16">
    <w:nsid w:val="069D74EC"/>
    <w:multiLevelType w:val="hybridMultilevel"/>
    <w:tmpl w:val="A39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58"/>
    <w:rsid w:val="00171587"/>
    <w:rsid w:val="00174663"/>
    <w:rsid w:val="002152FA"/>
    <w:rsid w:val="002878A0"/>
    <w:rsid w:val="003145F6"/>
    <w:rsid w:val="003F2D06"/>
    <w:rsid w:val="00425C7F"/>
    <w:rsid w:val="004359C8"/>
    <w:rsid w:val="004706CF"/>
    <w:rsid w:val="0067249B"/>
    <w:rsid w:val="00674F08"/>
    <w:rsid w:val="006B0B18"/>
    <w:rsid w:val="007053B6"/>
    <w:rsid w:val="007064B4"/>
    <w:rsid w:val="00757737"/>
    <w:rsid w:val="007A31AA"/>
    <w:rsid w:val="00827990"/>
    <w:rsid w:val="008806AD"/>
    <w:rsid w:val="008B2F25"/>
    <w:rsid w:val="00AD082A"/>
    <w:rsid w:val="00B04CC2"/>
    <w:rsid w:val="00B37C27"/>
    <w:rsid w:val="00C809EA"/>
    <w:rsid w:val="00CB32D1"/>
    <w:rsid w:val="00CD6BAE"/>
    <w:rsid w:val="00D1514A"/>
    <w:rsid w:val="00D17BEA"/>
    <w:rsid w:val="00DF2310"/>
    <w:rsid w:val="00E36001"/>
    <w:rsid w:val="00E45647"/>
    <w:rsid w:val="00F27558"/>
    <w:rsid w:val="00F82D95"/>
    <w:rsid w:val="00FE03F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5:docId w15:val="{B0C58F28-3CAD-4C45-83A7-26EDFC36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63"/>
    <w:pPr>
      <w:suppressAutoHyphens/>
    </w:pPr>
    <w:rPr>
      <w:rFonts w:eastAsia="SimSun" w:cs="Calibri"/>
      <w:sz w:val="24"/>
      <w:szCs w:val="24"/>
      <w:lang w:eastAsia="ar-SA"/>
    </w:rPr>
  </w:style>
  <w:style w:type="paragraph" w:styleId="Heading1">
    <w:name w:val="heading 1"/>
    <w:basedOn w:val="Normal"/>
    <w:next w:val="Normal"/>
    <w:qFormat/>
    <w:rsid w:val="00174663"/>
    <w:pPr>
      <w:keepNext/>
      <w:tabs>
        <w:tab w:val="num" w:pos="432"/>
      </w:tabs>
      <w:ind w:left="432" w:hanging="432"/>
      <w:outlineLvl w:val="0"/>
    </w:pPr>
    <w:rPr>
      <w:b/>
      <w:bCs/>
      <w:color w:val="FFFFFF"/>
    </w:rPr>
  </w:style>
  <w:style w:type="paragraph" w:styleId="Heading2">
    <w:name w:val="heading 2"/>
    <w:basedOn w:val="Normal"/>
    <w:next w:val="Normal"/>
    <w:qFormat/>
    <w:rsid w:val="00174663"/>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174663"/>
    <w:pPr>
      <w:keepNext/>
      <w:tabs>
        <w:tab w:val="num" w:pos="720"/>
      </w:tabs>
      <w:ind w:left="360"/>
      <w:jc w:val="center"/>
      <w:outlineLvl w:val="2"/>
    </w:pPr>
    <w:rPr>
      <w:b/>
    </w:rPr>
  </w:style>
  <w:style w:type="paragraph" w:styleId="Heading4">
    <w:name w:val="heading 4"/>
    <w:basedOn w:val="Normal"/>
    <w:next w:val="Normal"/>
    <w:qFormat/>
    <w:rsid w:val="00174663"/>
    <w:pPr>
      <w:keepNext/>
      <w:tabs>
        <w:tab w:val="num" w:pos="864"/>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74663"/>
    <w:rPr>
      <w:rFonts w:ascii="Symbol" w:hAnsi="Symbol"/>
    </w:rPr>
  </w:style>
  <w:style w:type="character" w:customStyle="1" w:styleId="WW8Num1z1">
    <w:name w:val="WW8Num1z1"/>
    <w:rsid w:val="00174663"/>
    <w:rPr>
      <w:rFonts w:ascii="Courier New" w:hAnsi="Courier New" w:cs="Courier New"/>
    </w:rPr>
  </w:style>
  <w:style w:type="character" w:customStyle="1" w:styleId="WW8Num1z2">
    <w:name w:val="WW8Num1z2"/>
    <w:rsid w:val="00174663"/>
    <w:rPr>
      <w:rFonts w:ascii="Wingdings" w:hAnsi="Wingdings"/>
    </w:rPr>
  </w:style>
  <w:style w:type="character" w:customStyle="1" w:styleId="WW8Num3z0">
    <w:name w:val="WW8Num3z0"/>
    <w:rsid w:val="00174663"/>
    <w:rPr>
      <w:rFonts w:ascii="Symbol" w:hAnsi="Symbol"/>
    </w:rPr>
  </w:style>
  <w:style w:type="character" w:customStyle="1" w:styleId="WW8Num3z1">
    <w:name w:val="WW8Num3z1"/>
    <w:rsid w:val="00174663"/>
    <w:rPr>
      <w:rFonts w:ascii="Times New Roman" w:hAnsi="Times New Roman" w:cs="Times New Roman"/>
    </w:rPr>
  </w:style>
  <w:style w:type="character" w:customStyle="1" w:styleId="WW8Num6z0">
    <w:name w:val="WW8Num6z0"/>
    <w:rsid w:val="00174663"/>
    <w:rPr>
      <w:rFonts w:ascii="Symbol" w:hAnsi="Symbol"/>
    </w:rPr>
  </w:style>
  <w:style w:type="character" w:customStyle="1" w:styleId="WW8Num6z1">
    <w:name w:val="WW8Num6z1"/>
    <w:rsid w:val="00174663"/>
    <w:rPr>
      <w:rFonts w:ascii="Times New Roman" w:hAnsi="Times New Roman" w:cs="Times New Roman"/>
    </w:rPr>
  </w:style>
  <w:style w:type="character" w:customStyle="1" w:styleId="WW8Num8z0">
    <w:name w:val="WW8Num8z0"/>
    <w:rsid w:val="00174663"/>
    <w:rPr>
      <w:rFonts w:ascii="Symbol" w:hAnsi="Symbol"/>
    </w:rPr>
  </w:style>
  <w:style w:type="character" w:customStyle="1" w:styleId="WW8Num8z1">
    <w:name w:val="WW8Num8z1"/>
    <w:rsid w:val="00174663"/>
    <w:rPr>
      <w:rFonts w:ascii="Courier New" w:hAnsi="Courier New" w:cs="Courier New"/>
    </w:rPr>
  </w:style>
  <w:style w:type="character" w:customStyle="1" w:styleId="WW8Num8z2">
    <w:name w:val="WW8Num8z2"/>
    <w:rsid w:val="00174663"/>
    <w:rPr>
      <w:rFonts w:ascii="Wingdings" w:hAnsi="Wingdings"/>
    </w:rPr>
  </w:style>
  <w:style w:type="character" w:customStyle="1" w:styleId="WW8Num9z0">
    <w:name w:val="WW8Num9z0"/>
    <w:rsid w:val="00174663"/>
    <w:rPr>
      <w:rFonts w:ascii="Symbol" w:hAnsi="Symbol"/>
    </w:rPr>
  </w:style>
  <w:style w:type="character" w:customStyle="1" w:styleId="WW8Num9z1">
    <w:name w:val="WW8Num9z1"/>
    <w:rsid w:val="00174663"/>
    <w:rPr>
      <w:rFonts w:ascii="Courier New" w:hAnsi="Courier New" w:cs="Courier New"/>
    </w:rPr>
  </w:style>
  <w:style w:type="character" w:customStyle="1" w:styleId="WW8Num9z2">
    <w:name w:val="WW8Num9z2"/>
    <w:rsid w:val="00174663"/>
    <w:rPr>
      <w:rFonts w:ascii="Wingdings" w:hAnsi="Wingdings"/>
    </w:rPr>
  </w:style>
  <w:style w:type="character" w:customStyle="1" w:styleId="WW8Num10z0">
    <w:name w:val="WW8Num10z0"/>
    <w:rsid w:val="00174663"/>
    <w:rPr>
      <w:rFonts w:ascii="Symbol" w:hAnsi="Symbol"/>
    </w:rPr>
  </w:style>
  <w:style w:type="character" w:customStyle="1" w:styleId="WW8Num10z1">
    <w:name w:val="WW8Num10z1"/>
    <w:rsid w:val="00174663"/>
    <w:rPr>
      <w:rFonts w:ascii="Courier New" w:hAnsi="Courier New" w:cs="Courier New"/>
    </w:rPr>
  </w:style>
  <w:style w:type="character" w:customStyle="1" w:styleId="WW8Num10z2">
    <w:name w:val="WW8Num10z2"/>
    <w:rsid w:val="00174663"/>
    <w:rPr>
      <w:rFonts w:ascii="Wingdings" w:hAnsi="Wingdings"/>
    </w:rPr>
  </w:style>
  <w:style w:type="character" w:customStyle="1" w:styleId="WW8Num11z0">
    <w:name w:val="WW8Num11z0"/>
    <w:rsid w:val="00174663"/>
    <w:rPr>
      <w:rFonts w:ascii="Symbol" w:hAnsi="Symbol"/>
    </w:rPr>
  </w:style>
  <w:style w:type="character" w:customStyle="1" w:styleId="WW8Num11z1">
    <w:name w:val="WW8Num11z1"/>
    <w:rsid w:val="00174663"/>
    <w:rPr>
      <w:rFonts w:ascii="Courier New" w:hAnsi="Courier New" w:cs="Courier New"/>
    </w:rPr>
  </w:style>
  <w:style w:type="character" w:customStyle="1" w:styleId="WW8Num11z2">
    <w:name w:val="WW8Num11z2"/>
    <w:rsid w:val="00174663"/>
    <w:rPr>
      <w:rFonts w:ascii="Wingdings" w:hAnsi="Wingdings"/>
    </w:rPr>
  </w:style>
  <w:style w:type="character" w:customStyle="1" w:styleId="WW8Num13z0">
    <w:name w:val="WW8Num13z0"/>
    <w:rsid w:val="00174663"/>
    <w:rPr>
      <w:rFonts w:ascii="Symbol" w:hAnsi="Symbol"/>
    </w:rPr>
  </w:style>
  <w:style w:type="character" w:customStyle="1" w:styleId="WW8Num13z1">
    <w:name w:val="WW8Num13z1"/>
    <w:rsid w:val="00174663"/>
    <w:rPr>
      <w:rFonts w:ascii="Courier New" w:hAnsi="Courier New" w:cs="Courier New"/>
    </w:rPr>
  </w:style>
  <w:style w:type="character" w:customStyle="1" w:styleId="WW8Num13z2">
    <w:name w:val="WW8Num13z2"/>
    <w:rsid w:val="00174663"/>
    <w:rPr>
      <w:rFonts w:ascii="Wingdings" w:hAnsi="Wingdings"/>
    </w:rPr>
  </w:style>
  <w:style w:type="character" w:customStyle="1" w:styleId="WW8Num15z0">
    <w:name w:val="WW8Num15z0"/>
    <w:rsid w:val="00174663"/>
    <w:rPr>
      <w:rFonts w:ascii="Symbol" w:hAnsi="Symbol"/>
    </w:rPr>
  </w:style>
  <w:style w:type="character" w:customStyle="1" w:styleId="WW8Num15z1">
    <w:name w:val="WW8Num15z1"/>
    <w:rsid w:val="00174663"/>
    <w:rPr>
      <w:rFonts w:ascii="Courier New" w:hAnsi="Courier New" w:cs="Courier New"/>
    </w:rPr>
  </w:style>
  <w:style w:type="character" w:customStyle="1" w:styleId="WW8Num15z2">
    <w:name w:val="WW8Num15z2"/>
    <w:rsid w:val="00174663"/>
    <w:rPr>
      <w:rFonts w:ascii="Wingdings" w:hAnsi="Wingdings"/>
    </w:rPr>
  </w:style>
  <w:style w:type="character" w:customStyle="1" w:styleId="WW8Num16z0">
    <w:name w:val="WW8Num16z0"/>
    <w:rsid w:val="00174663"/>
    <w:rPr>
      <w:rFonts w:ascii="Symbol" w:hAnsi="Symbol"/>
    </w:rPr>
  </w:style>
  <w:style w:type="character" w:customStyle="1" w:styleId="WW8Num16z1">
    <w:name w:val="WW8Num16z1"/>
    <w:rsid w:val="00174663"/>
    <w:rPr>
      <w:rFonts w:ascii="Courier New" w:hAnsi="Courier New" w:cs="Courier New"/>
    </w:rPr>
  </w:style>
  <w:style w:type="character" w:customStyle="1" w:styleId="WW8Num16z2">
    <w:name w:val="WW8Num16z2"/>
    <w:rsid w:val="00174663"/>
    <w:rPr>
      <w:rFonts w:ascii="Wingdings" w:hAnsi="Wingdings"/>
    </w:rPr>
  </w:style>
  <w:style w:type="character" w:customStyle="1" w:styleId="WW8Num18z0">
    <w:name w:val="WW8Num18z0"/>
    <w:rsid w:val="00174663"/>
    <w:rPr>
      <w:rFonts w:ascii="Symbol" w:hAnsi="Symbol"/>
    </w:rPr>
  </w:style>
  <w:style w:type="character" w:customStyle="1" w:styleId="WW8Num18z1">
    <w:name w:val="WW8Num18z1"/>
    <w:rsid w:val="00174663"/>
    <w:rPr>
      <w:rFonts w:ascii="Courier New" w:hAnsi="Courier New" w:cs="Courier New"/>
    </w:rPr>
  </w:style>
  <w:style w:type="character" w:customStyle="1" w:styleId="WW8Num18z2">
    <w:name w:val="WW8Num18z2"/>
    <w:rsid w:val="00174663"/>
    <w:rPr>
      <w:rFonts w:ascii="Wingdings" w:hAnsi="Wingdings"/>
    </w:rPr>
  </w:style>
  <w:style w:type="character" w:customStyle="1" w:styleId="WW8Num19z0">
    <w:name w:val="WW8Num19z0"/>
    <w:rsid w:val="00174663"/>
    <w:rPr>
      <w:rFonts w:ascii="Symbol" w:hAnsi="Symbol"/>
    </w:rPr>
  </w:style>
  <w:style w:type="character" w:customStyle="1" w:styleId="WW8Num19z1">
    <w:name w:val="WW8Num19z1"/>
    <w:rsid w:val="00174663"/>
    <w:rPr>
      <w:rFonts w:ascii="Courier New" w:hAnsi="Courier New" w:cs="Courier New"/>
    </w:rPr>
  </w:style>
  <w:style w:type="character" w:customStyle="1" w:styleId="WW8Num19z2">
    <w:name w:val="WW8Num19z2"/>
    <w:rsid w:val="00174663"/>
    <w:rPr>
      <w:rFonts w:ascii="Wingdings" w:hAnsi="Wingdings"/>
    </w:rPr>
  </w:style>
  <w:style w:type="character" w:customStyle="1" w:styleId="WW8Num22z0">
    <w:name w:val="WW8Num22z0"/>
    <w:rsid w:val="00174663"/>
    <w:rPr>
      <w:rFonts w:ascii="Symbol" w:hAnsi="Symbol"/>
    </w:rPr>
  </w:style>
  <w:style w:type="character" w:customStyle="1" w:styleId="WW8Num22z1">
    <w:name w:val="WW8Num22z1"/>
    <w:rsid w:val="00174663"/>
    <w:rPr>
      <w:rFonts w:ascii="Courier New" w:hAnsi="Courier New" w:cs="Courier New"/>
    </w:rPr>
  </w:style>
  <w:style w:type="character" w:customStyle="1" w:styleId="WW8Num22z2">
    <w:name w:val="WW8Num22z2"/>
    <w:rsid w:val="00174663"/>
    <w:rPr>
      <w:rFonts w:ascii="Wingdings" w:hAnsi="Wingdings"/>
    </w:rPr>
  </w:style>
  <w:style w:type="character" w:customStyle="1" w:styleId="Heading3Char">
    <w:name w:val="Heading 3 Char"/>
    <w:basedOn w:val="DefaultParagraphFont"/>
    <w:rsid w:val="00174663"/>
    <w:rPr>
      <w:rFonts w:ascii="Times New Roman" w:eastAsia="SimSun" w:hAnsi="Times New Roman" w:cs="Times New Roman"/>
      <w:b/>
      <w:sz w:val="24"/>
      <w:szCs w:val="24"/>
    </w:rPr>
  </w:style>
  <w:style w:type="character" w:customStyle="1" w:styleId="CommentTextChar">
    <w:name w:val="Comment Text Char"/>
    <w:basedOn w:val="DefaultParagraphFont"/>
    <w:uiPriority w:val="99"/>
    <w:rsid w:val="00174663"/>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174663"/>
    <w:rPr>
      <w:sz w:val="16"/>
      <w:szCs w:val="16"/>
    </w:rPr>
  </w:style>
  <w:style w:type="character" w:customStyle="1" w:styleId="BalloonTextChar">
    <w:name w:val="Balloon Text Char"/>
    <w:basedOn w:val="DefaultParagraphFont"/>
    <w:rsid w:val="00174663"/>
    <w:rPr>
      <w:rFonts w:ascii="Tahoma" w:eastAsia="SimSun" w:hAnsi="Tahoma" w:cs="Tahoma"/>
      <w:sz w:val="16"/>
      <w:szCs w:val="16"/>
    </w:rPr>
  </w:style>
  <w:style w:type="character" w:customStyle="1" w:styleId="HeaderChar">
    <w:name w:val="Header Char"/>
    <w:basedOn w:val="DefaultParagraphFont"/>
    <w:rsid w:val="00174663"/>
    <w:rPr>
      <w:rFonts w:ascii="Times New Roman" w:eastAsia="SimSun" w:hAnsi="Times New Roman" w:cs="Times New Roman"/>
      <w:sz w:val="24"/>
      <w:szCs w:val="24"/>
    </w:rPr>
  </w:style>
  <w:style w:type="character" w:customStyle="1" w:styleId="FooterChar">
    <w:name w:val="Footer Char"/>
    <w:basedOn w:val="DefaultParagraphFont"/>
    <w:uiPriority w:val="99"/>
    <w:rsid w:val="00174663"/>
    <w:rPr>
      <w:rFonts w:ascii="Times New Roman" w:eastAsia="SimSun" w:hAnsi="Times New Roman" w:cs="Times New Roman"/>
      <w:sz w:val="24"/>
      <w:szCs w:val="24"/>
    </w:rPr>
  </w:style>
  <w:style w:type="character" w:customStyle="1" w:styleId="Heading1Char">
    <w:name w:val="Heading 1 Char"/>
    <w:basedOn w:val="DefaultParagraphFont"/>
    <w:rsid w:val="001746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174663"/>
    <w:rPr>
      <w:rFonts w:ascii="Arial" w:eastAsia="SimSun" w:hAnsi="Arial" w:cs="Arial"/>
      <w:b/>
      <w:bCs/>
      <w:i/>
      <w:iCs/>
      <w:sz w:val="28"/>
      <w:szCs w:val="28"/>
    </w:rPr>
  </w:style>
  <w:style w:type="character" w:customStyle="1" w:styleId="Heading4Char">
    <w:name w:val="Heading 4 Char"/>
    <w:basedOn w:val="DefaultParagraphFont"/>
    <w:rsid w:val="00174663"/>
    <w:rPr>
      <w:rFonts w:ascii="Times New Roman" w:eastAsia="SimSun" w:hAnsi="Times New Roman" w:cs="Times New Roman"/>
      <w:b/>
      <w:bCs/>
      <w:sz w:val="24"/>
      <w:szCs w:val="20"/>
    </w:rPr>
  </w:style>
  <w:style w:type="character" w:styleId="PageNumber">
    <w:name w:val="page number"/>
    <w:basedOn w:val="DefaultParagraphFont"/>
    <w:rsid w:val="00174663"/>
  </w:style>
  <w:style w:type="character" w:customStyle="1" w:styleId="CharChar1">
    <w:name w:val="Char Char1"/>
    <w:basedOn w:val="DefaultParagraphFont"/>
    <w:rsid w:val="00174663"/>
    <w:rPr>
      <w:sz w:val="24"/>
      <w:szCs w:val="24"/>
    </w:rPr>
  </w:style>
  <w:style w:type="character" w:customStyle="1" w:styleId="CharChar2">
    <w:name w:val="Char Char2"/>
    <w:basedOn w:val="DefaultParagraphFont"/>
    <w:rsid w:val="00174663"/>
    <w:rPr>
      <w:sz w:val="24"/>
      <w:szCs w:val="24"/>
    </w:rPr>
  </w:style>
  <w:style w:type="character" w:customStyle="1" w:styleId="CharChar">
    <w:name w:val="Char Char"/>
    <w:basedOn w:val="DefaultParagraphFont"/>
    <w:rsid w:val="00174663"/>
    <w:rPr>
      <w:rFonts w:ascii="Tahoma" w:hAnsi="Tahoma" w:cs="Tahoma"/>
      <w:sz w:val="16"/>
      <w:szCs w:val="16"/>
    </w:rPr>
  </w:style>
  <w:style w:type="character" w:customStyle="1" w:styleId="DocumentMapChar">
    <w:name w:val="Document Map Char"/>
    <w:basedOn w:val="DefaultParagraphFont"/>
    <w:rsid w:val="001746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174663"/>
    <w:rPr>
      <w:rFonts w:ascii="Times New Roman" w:eastAsia="SimSun" w:hAnsi="Times New Roman" w:cs="Times New Roman"/>
      <w:kern w:val="1"/>
      <w:sz w:val="24"/>
      <w:szCs w:val="24"/>
    </w:rPr>
  </w:style>
  <w:style w:type="character" w:customStyle="1" w:styleId="FootnoteTextChar">
    <w:name w:val="Footnote Text Char"/>
    <w:basedOn w:val="DefaultParagraphFont"/>
    <w:rsid w:val="00174663"/>
    <w:rPr>
      <w:rFonts w:ascii="Times New Roman" w:eastAsia="Times New Roman" w:hAnsi="Times New Roman" w:cs="Times New Roman"/>
      <w:sz w:val="20"/>
      <w:szCs w:val="20"/>
    </w:rPr>
  </w:style>
  <w:style w:type="character" w:styleId="Hyperlink">
    <w:name w:val="Hyperlink"/>
    <w:basedOn w:val="DefaultParagraphFont"/>
    <w:rsid w:val="00174663"/>
    <w:rPr>
      <w:color w:val="0000FF"/>
      <w:u w:val="single"/>
    </w:rPr>
  </w:style>
  <w:style w:type="paragraph" w:customStyle="1" w:styleId="Heading">
    <w:name w:val="Heading"/>
    <w:basedOn w:val="Normal"/>
    <w:next w:val="BodyText"/>
    <w:rsid w:val="00174663"/>
    <w:pPr>
      <w:keepNext/>
      <w:spacing w:before="240" w:after="120"/>
    </w:pPr>
    <w:rPr>
      <w:rFonts w:ascii="Arial" w:hAnsi="Arial" w:cs="Tahoma"/>
      <w:sz w:val="28"/>
      <w:szCs w:val="28"/>
    </w:rPr>
  </w:style>
  <w:style w:type="paragraph" w:styleId="BodyText">
    <w:name w:val="Body Text"/>
    <w:basedOn w:val="Normal"/>
    <w:rsid w:val="00174663"/>
    <w:pPr>
      <w:spacing w:after="120"/>
    </w:pPr>
  </w:style>
  <w:style w:type="paragraph" w:styleId="List">
    <w:name w:val="List"/>
    <w:basedOn w:val="BodyText"/>
    <w:rsid w:val="00174663"/>
    <w:rPr>
      <w:rFonts w:cs="Tahoma"/>
    </w:rPr>
  </w:style>
  <w:style w:type="paragraph" w:styleId="Caption">
    <w:name w:val="caption"/>
    <w:basedOn w:val="Normal"/>
    <w:qFormat/>
    <w:rsid w:val="00174663"/>
    <w:pPr>
      <w:suppressLineNumbers/>
      <w:spacing w:before="120" w:after="120"/>
    </w:pPr>
    <w:rPr>
      <w:rFonts w:cs="Tahoma"/>
      <w:i/>
      <w:iCs/>
    </w:rPr>
  </w:style>
  <w:style w:type="paragraph" w:customStyle="1" w:styleId="Index">
    <w:name w:val="Index"/>
    <w:basedOn w:val="Normal"/>
    <w:rsid w:val="00174663"/>
    <w:pPr>
      <w:suppressLineNumbers/>
    </w:pPr>
    <w:rPr>
      <w:rFonts w:cs="Tahoma"/>
    </w:rPr>
  </w:style>
  <w:style w:type="paragraph" w:styleId="CommentText">
    <w:name w:val="annotation text"/>
    <w:basedOn w:val="Normal"/>
    <w:uiPriority w:val="99"/>
    <w:rsid w:val="00174663"/>
    <w:pPr>
      <w:widowControl w:val="0"/>
      <w:jc w:val="both"/>
    </w:pPr>
    <w:rPr>
      <w:kern w:val="1"/>
      <w:sz w:val="20"/>
      <w:szCs w:val="20"/>
    </w:rPr>
  </w:style>
  <w:style w:type="paragraph" w:styleId="BalloonText">
    <w:name w:val="Balloon Text"/>
    <w:basedOn w:val="Normal"/>
    <w:rsid w:val="00174663"/>
    <w:rPr>
      <w:rFonts w:ascii="Tahoma" w:hAnsi="Tahoma" w:cs="Tahoma"/>
      <w:sz w:val="16"/>
      <w:szCs w:val="16"/>
    </w:rPr>
  </w:style>
  <w:style w:type="paragraph" w:styleId="ListParagraph">
    <w:name w:val="List Paragraph"/>
    <w:basedOn w:val="Normal"/>
    <w:qFormat/>
    <w:rsid w:val="00174663"/>
    <w:pPr>
      <w:ind w:left="720"/>
    </w:pPr>
  </w:style>
  <w:style w:type="paragraph" w:styleId="Header">
    <w:name w:val="header"/>
    <w:basedOn w:val="Normal"/>
    <w:rsid w:val="00174663"/>
  </w:style>
  <w:style w:type="paragraph" w:styleId="Footer">
    <w:name w:val="footer"/>
    <w:basedOn w:val="Normal"/>
    <w:uiPriority w:val="99"/>
    <w:rsid w:val="00174663"/>
  </w:style>
  <w:style w:type="paragraph" w:styleId="DocumentMap">
    <w:name w:val="Document Map"/>
    <w:basedOn w:val="Normal"/>
    <w:rsid w:val="00174663"/>
    <w:pPr>
      <w:shd w:val="clear" w:color="auto" w:fill="000080"/>
    </w:pPr>
    <w:rPr>
      <w:rFonts w:ascii="SimSun" w:hAnsi="SimSun"/>
      <w:sz w:val="20"/>
      <w:szCs w:val="20"/>
    </w:rPr>
  </w:style>
  <w:style w:type="paragraph" w:styleId="NormalIndent">
    <w:name w:val="Normal Indent"/>
    <w:basedOn w:val="Normal"/>
    <w:rsid w:val="00174663"/>
    <w:pPr>
      <w:widowControl w:val="0"/>
      <w:ind w:firstLine="420"/>
      <w:jc w:val="both"/>
    </w:pPr>
    <w:rPr>
      <w:kern w:val="1"/>
      <w:sz w:val="21"/>
      <w:szCs w:val="21"/>
    </w:rPr>
  </w:style>
  <w:style w:type="paragraph" w:styleId="CommentSubject">
    <w:name w:val="annotation subject"/>
    <w:basedOn w:val="CommentText"/>
    <w:next w:val="CommentText"/>
    <w:rsid w:val="00174663"/>
    <w:pPr>
      <w:widowControl/>
      <w:jc w:val="left"/>
    </w:pPr>
    <w:rPr>
      <w:sz w:val="24"/>
      <w:szCs w:val="24"/>
    </w:rPr>
  </w:style>
  <w:style w:type="paragraph" w:styleId="FootnoteText">
    <w:name w:val="footnote text"/>
    <w:basedOn w:val="Normal"/>
    <w:rsid w:val="00174663"/>
    <w:rPr>
      <w:rFonts w:eastAsia="Times New Roman"/>
      <w:sz w:val="20"/>
      <w:szCs w:val="20"/>
    </w:rPr>
  </w:style>
  <w:style w:type="paragraph" w:styleId="Revision">
    <w:name w:val="Revision"/>
    <w:rsid w:val="00174663"/>
    <w:pPr>
      <w:suppressAutoHyphens/>
    </w:pPr>
    <w:rPr>
      <w:rFonts w:eastAsia="SimSun" w:cs="Calibri"/>
      <w:sz w:val="24"/>
      <w:szCs w:val="24"/>
      <w:lang w:eastAsia="ar-SA"/>
    </w:rPr>
  </w:style>
  <w:style w:type="paragraph" w:customStyle="1" w:styleId="TableContents">
    <w:name w:val="Table Contents"/>
    <w:basedOn w:val="Normal"/>
    <w:rsid w:val="00174663"/>
    <w:pPr>
      <w:suppressLineNumbers/>
    </w:pPr>
  </w:style>
  <w:style w:type="paragraph" w:customStyle="1" w:styleId="TableHeading">
    <w:name w:val="Table Heading"/>
    <w:basedOn w:val="TableContents"/>
    <w:rsid w:val="00174663"/>
    <w:pPr>
      <w:jc w:val="center"/>
    </w:pPr>
    <w:rPr>
      <w:b/>
      <w:bCs/>
    </w:rPr>
  </w:style>
  <w:style w:type="paragraph" w:styleId="NoSpacing">
    <w:name w:val="No Spacing"/>
    <w:uiPriority w:val="1"/>
    <w:qFormat/>
    <w:rsid w:val="003F2D06"/>
    <w:pPr>
      <w:suppressAutoHyphens/>
    </w:pPr>
    <w:rPr>
      <w:rFonts w:eastAsia="SimSu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8</cp:revision>
  <cp:lastPrinted>2010-03-12T21:13:00Z</cp:lastPrinted>
  <dcterms:created xsi:type="dcterms:W3CDTF">2015-01-23T22:26:00Z</dcterms:created>
  <dcterms:modified xsi:type="dcterms:W3CDTF">2015-03-02T20:18:00Z</dcterms:modified>
</cp:coreProperties>
</file>