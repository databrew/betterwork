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81DFD" w:rsidRPr="00F81DFD" w:rsidRDefault="00F81DFD" w:rsidP="00F81DFD">
      <w:pPr>
        <w:ind w:left="360"/>
        <w:rPr>
          <w:b/>
          <w:color w:val="000000"/>
          <w:szCs w:val="32"/>
        </w:rPr>
      </w:pPr>
      <w:r>
        <w:rPr>
          <w:noProof/>
          <w:lang w:eastAsia="en-US"/>
        </w:rPr>
        <w:drawing>
          <wp:inline distT="0" distB="0" distL="0" distR="0" wp14:anchorId="08E54D76" wp14:editId="5FD96C46">
            <wp:extent cx="1419225" cy="598102"/>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698" cy="599566"/>
                    </a:xfrm>
                    <a:prstGeom prst="rect">
                      <a:avLst/>
                    </a:prstGeom>
                    <a:noFill/>
                    <a:ln>
                      <a:noFill/>
                    </a:ln>
                  </pic:spPr>
                </pic:pic>
              </a:graphicData>
            </a:graphic>
          </wp:inline>
        </w:drawing>
      </w:r>
      <w:r>
        <w:rPr>
          <w:b/>
          <w:color w:val="000000"/>
          <w:szCs w:val="32"/>
        </w:rPr>
        <w:tab/>
      </w:r>
      <w:r>
        <w:rPr>
          <w:b/>
          <w:color w:val="000000"/>
          <w:szCs w:val="32"/>
        </w:rPr>
        <w:tab/>
      </w:r>
      <w:r>
        <w:rPr>
          <w:b/>
          <w:color w:val="000000"/>
          <w:szCs w:val="32"/>
        </w:rPr>
        <w:tab/>
      </w:r>
      <w:r>
        <w:rPr>
          <w:b/>
          <w:color w:val="000000"/>
          <w:szCs w:val="32"/>
        </w:rPr>
        <w:tab/>
      </w:r>
      <w:r>
        <w:rPr>
          <w:b/>
          <w:color w:val="000000"/>
          <w:szCs w:val="32"/>
        </w:rPr>
        <w:tab/>
      </w:r>
      <w:r>
        <w:rPr>
          <w:b/>
          <w:color w:val="000000"/>
          <w:szCs w:val="32"/>
        </w:rPr>
        <w:tab/>
      </w:r>
      <w:r>
        <w:rPr>
          <w:noProof/>
          <w:lang w:eastAsia="en-US"/>
        </w:rPr>
        <w:drawing>
          <wp:inline distT="0" distB="0" distL="0" distR="0" wp14:anchorId="331BB36A" wp14:editId="48BEB842">
            <wp:extent cx="923925" cy="923925"/>
            <wp:effectExtent l="0" t="0" r="9525" b="9525"/>
            <wp:docPr id="3" name="Picture 3" descr="http://workspace.betterwork.org/globalprogramme/Communications%20and%20Marketing/Visuals/Logos/BW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kspace.betterwork.org/globalprogramme/Communications%20and%20Marketing/Visuals/Logos/BW_Logo.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tbl>
      <w:tblPr>
        <w:tblpPr w:leftFromText="180" w:rightFromText="180" w:vertAnchor="text" w:horzAnchor="margin" w:tblpXSpec="center" w:tblpY="743"/>
        <w:tblOverlap w:val="never"/>
        <w:tblW w:w="10828"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3438"/>
        <w:gridCol w:w="7390"/>
      </w:tblGrid>
      <w:tr w:rsidR="00C20E8D" w:rsidTr="00C20E8D">
        <w:trPr>
          <w:trHeight w:val="408"/>
        </w:trPr>
        <w:tc>
          <w:tcPr>
            <w:tcW w:w="10828" w:type="dxa"/>
            <w:gridSpan w:val="2"/>
          </w:tcPr>
          <w:p w:rsidR="00C20E8D" w:rsidRDefault="00C20E8D" w:rsidP="00C20E8D">
            <w:pPr>
              <w:snapToGrid w:val="0"/>
              <w:jc w:val="center"/>
              <w:rPr>
                <w:rFonts w:asciiTheme="minorHAnsi" w:hAnsiTheme="minorHAnsi"/>
                <w:b/>
                <w:bCs/>
              </w:rPr>
            </w:pPr>
            <w:r w:rsidRPr="00CE4F3B">
              <w:rPr>
                <w:rFonts w:asciiTheme="minorHAnsi" w:hAnsiTheme="minorHAnsi"/>
                <w:b/>
                <w:bCs/>
              </w:rPr>
              <w:t xml:space="preserve">Survey questionnaire for Better Work </w:t>
            </w:r>
            <w:r w:rsidR="003D23A0">
              <w:rPr>
                <w:rFonts w:asciiTheme="minorHAnsi" w:hAnsiTheme="minorHAnsi"/>
                <w:b/>
                <w:bCs/>
              </w:rPr>
              <w:t>Indonesia</w:t>
            </w:r>
            <w:r>
              <w:rPr>
                <w:rFonts w:asciiTheme="minorHAnsi" w:hAnsiTheme="minorHAnsi"/>
                <w:b/>
                <w:bCs/>
              </w:rPr>
              <w:t xml:space="preserve"> – General Manager/Director Survey</w:t>
            </w:r>
          </w:p>
          <w:p w:rsidR="00C20E8D" w:rsidRDefault="00C20E8D" w:rsidP="00C20E8D">
            <w:pPr>
              <w:snapToGrid w:val="0"/>
              <w:jc w:val="center"/>
              <w:rPr>
                <w:b/>
                <w:color w:val="000000"/>
                <w:szCs w:val="32"/>
              </w:rPr>
            </w:pPr>
            <w:r w:rsidRPr="00F82D95">
              <w:rPr>
                <w:rFonts w:asciiTheme="minorHAnsi" w:hAnsiTheme="minorHAnsi"/>
              </w:rPr>
              <w:t>Better Work Impact Assessment</w:t>
            </w:r>
          </w:p>
        </w:tc>
      </w:tr>
      <w:tr w:rsidR="00547864" w:rsidRPr="00C20E8D" w:rsidTr="00A9475E">
        <w:trPr>
          <w:trHeight w:val="408"/>
        </w:trPr>
        <w:tc>
          <w:tcPr>
            <w:tcW w:w="3438" w:type="dxa"/>
            <w:vAlign w:val="center"/>
          </w:tcPr>
          <w:p w:rsidR="00547864" w:rsidRPr="00C20E8D" w:rsidRDefault="00547864" w:rsidP="00765920">
            <w:pPr>
              <w:snapToGrid w:val="0"/>
              <w:jc w:val="center"/>
              <w:rPr>
                <w:rFonts w:asciiTheme="minorHAnsi" w:hAnsiTheme="minorHAnsi"/>
                <w:b/>
                <w:color w:val="000000"/>
                <w:sz w:val="20"/>
                <w:szCs w:val="20"/>
              </w:rPr>
            </w:pPr>
            <w:r w:rsidRPr="00C20E8D">
              <w:rPr>
                <w:rFonts w:asciiTheme="minorHAnsi" w:hAnsiTheme="minorHAnsi"/>
                <w:b/>
                <w:color w:val="000000"/>
                <w:sz w:val="20"/>
                <w:szCs w:val="20"/>
              </w:rPr>
              <w:t>Question Number</w:t>
            </w:r>
            <w:r w:rsidR="00C20E8D" w:rsidRPr="00C20E8D">
              <w:rPr>
                <w:rFonts w:asciiTheme="minorHAnsi" w:hAnsiTheme="minorHAnsi"/>
                <w:b/>
                <w:color w:val="000000"/>
                <w:sz w:val="20"/>
                <w:szCs w:val="20"/>
              </w:rPr>
              <w:t>/Label</w:t>
            </w:r>
          </w:p>
        </w:tc>
        <w:tc>
          <w:tcPr>
            <w:tcW w:w="7390" w:type="dxa"/>
            <w:vAlign w:val="center"/>
          </w:tcPr>
          <w:p w:rsidR="00547864" w:rsidRPr="00C20E8D" w:rsidRDefault="00C20E8D" w:rsidP="00765920">
            <w:pPr>
              <w:snapToGrid w:val="0"/>
              <w:jc w:val="center"/>
              <w:rPr>
                <w:rFonts w:asciiTheme="minorHAnsi" w:hAnsiTheme="minorHAnsi"/>
                <w:b/>
                <w:color w:val="000000"/>
                <w:sz w:val="20"/>
                <w:szCs w:val="20"/>
              </w:rPr>
            </w:pPr>
            <w:r w:rsidRPr="00C20E8D">
              <w:rPr>
                <w:rFonts w:asciiTheme="minorHAnsi" w:hAnsiTheme="minorHAnsi"/>
                <w:b/>
                <w:color w:val="000000"/>
                <w:sz w:val="20"/>
                <w:szCs w:val="20"/>
              </w:rPr>
              <w:t>Question/Instruction</w:t>
            </w:r>
          </w:p>
        </w:tc>
      </w:tr>
      <w:tr w:rsidR="00547864" w:rsidRPr="00C20E8D" w:rsidTr="002B4AEF">
        <w:trPr>
          <w:trHeight w:val="1055"/>
        </w:trPr>
        <w:tc>
          <w:tcPr>
            <w:tcW w:w="3438" w:type="dxa"/>
          </w:tcPr>
          <w:p w:rsidR="00547864" w:rsidRPr="00C20E8D" w:rsidRDefault="00547864" w:rsidP="00547864">
            <w:pPr>
              <w:snapToGrid w:val="0"/>
              <w:rPr>
                <w:rFonts w:asciiTheme="minorHAnsi" w:hAnsiTheme="minorHAnsi"/>
                <w:color w:val="000000"/>
                <w:sz w:val="20"/>
                <w:szCs w:val="20"/>
                <w:lang w:val="vi-VN"/>
              </w:rPr>
            </w:pPr>
            <w:r w:rsidRPr="00C20E8D">
              <w:rPr>
                <w:rFonts w:asciiTheme="minorHAnsi" w:hAnsiTheme="minorHAnsi"/>
                <w:color w:val="000000"/>
                <w:sz w:val="20"/>
                <w:szCs w:val="20"/>
                <w:lang w:val="vi-VN"/>
              </w:rPr>
              <w:t>Intro</w:t>
            </w:r>
          </w:p>
        </w:tc>
        <w:tc>
          <w:tcPr>
            <w:tcW w:w="7390" w:type="dxa"/>
          </w:tcPr>
          <w:p w:rsidR="00547864" w:rsidRPr="00C20E8D" w:rsidRDefault="00547864" w:rsidP="002B4AEF">
            <w:pPr>
              <w:snapToGrid w:val="0"/>
              <w:rPr>
                <w:rFonts w:asciiTheme="minorHAnsi" w:hAnsiTheme="minorHAnsi"/>
                <w:color w:val="000000"/>
                <w:sz w:val="20"/>
                <w:szCs w:val="20"/>
              </w:rPr>
            </w:pPr>
            <w:r w:rsidRPr="00C20E8D">
              <w:rPr>
                <w:rFonts w:asciiTheme="minorHAnsi" w:hAnsiTheme="minorHAnsi"/>
                <w:color w:val="000000"/>
                <w:sz w:val="20"/>
                <w:szCs w:val="20"/>
              </w:rPr>
              <w:t xml:space="preserve">Beginning in 2008, </w:t>
            </w:r>
            <w:r w:rsidRPr="00C20E8D">
              <w:rPr>
                <w:rFonts w:asciiTheme="minorHAnsi" w:hAnsiTheme="minorHAnsi"/>
                <w:color w:val="000000"/>
                <w:sz w:val="20"/>
                <w:szCs w:val="20"/>
                <w:lang w:val="vi-VN"/>
              </w:rPr>
              <w:t>the</w:t>
            </w:r>
            <w:r w:rsidRPr="00C20E8D">
              <w:rPr>
                <w:rFonts w:asciiTheme="minorHAnsi" w:hAnsiTheme="minorHAnsi"/>
                <w:color w:val="000000"/>
                <w:sz w:val="20"/>
                <w:szCs w:val="20"/>
              </w:rPr>
              <w:t xml:space="preserve"> Better Work</w:t>
            </w:r>
            <w:r w:rsidRPr="00C20E8D">
              <w:rPr>
                <w:rFonts w:asciiTheme="minorHAnsi" w:hAnsiTheme="minorHAnsi"/>
                <w:i/>
                <w:color w:val="000000"/>
                <w:sz w:val="20"/>
                <w:szCs w:val="20"/>
              </w:rPr>
              <w:t xml:space="preserve"> </w:t>
            </w:r>
            <w:r w:rsidRPr="00C20E8D">
              <w:rPr>
                <w:rFonts w:asciiTheme="minorHAnsi" w:hAnsiTheme="minorHAnsi"/>
                <w:color w:val="000000"/>
                <w:sz w:val="20"/>
                <w:szCs w:val="20"/>
                <w:lang w:val="vi-VN"/>
              </w:rPr>
              <w:t xml:space="preserve">Program </w:t>
            </w:r>
            <w:r w:rsidRPr="00C20E8D">
              <w:rPr>
                <w:rFonts w:asciiTheme="minorHAnsi" w:hAnsiTheme="minorHAnsi"/>
                <w:color w:val="000000"/>
                <w:sz w:val="20"/>
                <w:szCs w:val="20"/>
              </w:rPr>
              <w:t xml:space="preserve">was introduced in apparel factories like yours.  </w:t>
            </w:r>
            <w:r w:rsidRPr="00C20E8D">
              <w:rPr>
                <w:rFonts w:asciiTheme="minorHAnsi" w:hAnsiTheme="minorHAnsi"/>
                <w:color w:val="000000"/>
                <w:sz w:val="20"/>
                <w:szCs w:val="20"/>
                <w:lang w:val="vi-VN"/>
              </w:rPr>
              <w:t xml:space="preserve">Tufts University in Medford Massachusetts </w:t>
            </w:r>
            <w:r w:rsidRPr="00C20E8D">
              <w:rPr>
                <w:rFonts w:asciiTheme="minorHAnsi" w:hAnsiTheme="minorHAnsi"/>
                <w:color w:val="000000"/>
                <w:sz w:val="20"/>
                <w:szCs w:val="20"/>
              </w:rPr>
              <w:t>(</w:t>
            </w:r>
            <w:r w:rsidRPr="00C20E8D">
              <w:rPr>
                <w:rFonts w:asciiTheme="minorHAnsi" w:hAnsiTheme="minorHAnsi"/>
                <w:color w:val="000000"/>
                <w:sz w:val="20"/>
                <w:szCs w:val="20"/>
                <w:lang w:val="vi-VN"/>
              </w:rPr>
              <w:t>USA</w:t>
            </w:r>
            <w:r w:rsidRPr="00C20E8D">
              <w:rPr>
                <w:rFonts w:asciiTheme="minorHAnsi" w:hAnsiTheme="minorHAnsi"/>
                <w:color w:val="000000"/>
                <w:sz w:val="20"/>
                <w:szCs w:val="20"/>
              </w:rPr>
              <w:t>) has been selected by the International Labour Organization and the International Finance Corporation to conduct an impact evaluation of Better Work.</w:t>
            </w:r>
          </w:p>
        </w:tc>
      </w:tr>
      <w:tr w:rsidR="00547864" w:rsidRPr="00C20E8D" w:rsidTr="002B4AEF">
        <w:trPr>
          <w:trHeight w:val="533"/>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Purpose</w:t>
            </w:r>
          </w:p>
        </w:tc>
        <w:tc>
          <w:tcPr>
            <w:tcW w:w="7390" w:type="dxa"/>
          </w:tcPr>
          <w:p w:rsidR="00547864" w:rsidRPr="00C20E8D" w:rsidRDefault="00547864" w:rsidP="002B4AEF">
            <w:pPr>
              <w:snapToGrid w:val="0"/>
              <w:rPr>
                <w:rFonts w:asciiTheme="minorHAnsi" w:hAnsiTheme="minorHAnsi"/>
                <w:color w:val="000000"/>
                <w:sz w:val="20"/>
                <w:szCs w:val="20"/>
              </w:rPr>
            </w:pPr>
            <w:r w:rsidRPr="00C20E8D">
              <w:rPr>
                <w:rFonts w:asciiTheme="minorHAnsi" w:hAnsiTheme="minorHAnsi"/>
                <w:color w:val="000000"/>
                <w:sz w:val="20"/>
                <w:szCs w:val="20"/>
              </w:rPr>
              <w:t>The evaluation is designed to identify program impact on factory organization, productivity, profitability and business opportunities.</w:t>
            </w:r>
          </w:p>
        </w:tc>
      </w:tr>
      <w:tr w:rsidR="00547864" w:rsidRPr="00C20E8D" w:rsidTr="002B4AEF">
        <w:trPr>
          <w:trHeight w:val="533"/>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Benefit</w:t>
            </w:r>
          </w:p>
        </w:tc>
        <w:tc>
          <w:tcPr>
            <w:tcW w:w="7390" w:type="dxa"/>
          </w:tcPr>
          <w:p w:rsidR="00547864" w:rsidRPr="00C20E8D" w:rsidRDefault="00547864" w:rsidP="002B4AEF">
            <w:pPr>
              <w:snapToGrid w:val="0"/>
              <w:rPr>
                <w:rFonts w:asciiTheme="minorHAnsi" w:hAnsiTheme="minorHAnsi"/>
                <w:color w:val="000000"/>
                <w:sz w:val="20"/>
                <w:szCs w:val="20"/>
              </w:rPr>
            </w:pPr>
            <w:r w:rsidRPr="00C20E8D">
              <w:rPr>
                <w:rFonts w:asciiTheme="minorHAnsi" w:hAnsiTheme="minorHAnsi"/>
                <w:color w:val="000000"/>
                <w:sz w:val="20"/>
                <w:szCs w:val="20"/>
              </w:rPr>
              <w:t xml:space="preserve">Your participation in our evaluation will help </w:t>
            </w:r>
            <w:r w:rsidRPr="00C20E8D">
              <w:rPr>
                <w:rFonts w:asciiTheme="minorHAnsi" w:hAnsiTheme="minorHAnsi"/>
                <w:color w:val="000000"/>
                <w:sz w:val="20"/>
                <w:szCs w:val="20"/>
                <w:lang w:val="vi-VN"/>
              </w:rPr>
              <w:t>us</w:t>
            </w:r>
            <w:r w:rsidRPr="00C20E8D">
              <w:rPr>
                <w:rFonts w:asciiTheme="minorHAnsi" w:hAnsiTheme="minorHAnsi"/>
                <w:color w:val="000000"/>
                <w:sz w:val="20"/>
                <w:szCs w:val="20"/>
              </w:rPr>
              <w:t xml:space="preserve"> identify aspects of the Better Work Program that are effective and those that need to be revised.</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Confide</w:t>
            </w:r>
          </w:p>
        </w:tc>
        <w:tc>
          <w:tcPr>
            <w:tcW w:w="7390" w:type="dxa"/>
          </w:tcPr>
          <w:p w:rsidR="00547864" w:rsidRPr="002B4AEF" w:rsidRDefault="00547864" w:rsidP="002B4AEF">
            <w:pPr>
              <w:snapToGrid w:val="0"/>
              <w:rPr>
                <w:rFonts w:asciiTheme="minorHAnsi" w:eastAsia="Times New Roman" w:hAnsiTheme="minorHAnsi"/>
                <w:color w:val="000000"/>
                <w:sz w:val="20"/>
                <w:szCs w:val="20"/>
                <w:lang w:val="vi-VN"/>
              </w:rPr>
            </w:pPr>
            <w:r w:rsidRPr="00C20E8D">
              <w:rPr>
                <w:rFonts w:asciiTheme="minorHAnsi" w:hAnsiTheme="minorHAnsi"/>
                <w:color w:val="000000"/>
                <w:sz w:val="20"/>
                <w:szCs w:val="20"/>
              </w:rPr>
              <w:t>All of your answers will remain confidential.</w:t>
            </w:r>
            <w:r w:rsidRPr="00C20E8D">
              <w:rPr>
                <w:rFonts w:asciiTheme="minorHAnsi" w:hAnsiTheme="minorHAnsi"/>
                <w:color w:val="000000"/>
                <w:sz w:val="20"/>
                <w:szCs w:val="20"/>
                <w:lang w:val="vi-VN"/>
              </w:rPr>
              <w:t xml:space="preserve"> </w:t>
            </w:r>
            <w:r w:rsidRPr="00C20E8D">
              <w:rPr>
                <w:rFonts w:asciiTheme="minorHAnsi" w:hAnsiTheme="minorHAnsi"/>
                <w:color w:val="000000"/>
                <w:sz w:val="20"/>
                <w:szCs w:val="20"/>
              </w:rPr>
              <w:t xml:space="preserve"> Your answers will only be used to assess the effectiveness of the Better Work Program.  </w:t>
            </w:r>
            <w:r w:rsidRPr="00C20E8D">
              <w:rPr>
                <w:rFonts w:asciiTheme="minorHAnsi" w:hAnsiTheme="minorHAnsi"/>
                <w:color w:val="000000"/>
                <w:sz w:val="20"/>
                <w:szCs w:val="20"/>
                <w:lang w:val="vi-VN"/>
              </w:rPr>
              <w:t>No individual factory responses will be released</w:t>
            </w:r>
            <w:r w:rsidRPr="00C20E8D">
              <w:rPr>
                <w:rFonts w:asciiTheme="minorHAnsi" w:hAnsiTheme="minorHAnsi"/>
                <w:color w:val="000000"/>
                <w:sz w:val="20"/>
                <w:szCs w:val="20"/>
              </w:rPr>
              <w:t xml:space="preserve">. </w:t>
            </w:r>
            <w:r w:rsidRPr="00C20E8D">
              <w:rPr>
                <w:rFonts w:asciiTheme="minorHAnsi" w:hAnsiTheme="minorHAnsi"/>
                <w:color w:val="000000"/>
                <w:sz w:val="20"/>
                <w:szCs w:val="20"/>
                <w:lang w:val="vi-VN"/>
              </w:rPr>
              <w:t xml:space="preserve"> </w:t>
            </w:r>
            <w:r w:rsidRPr="00C20E8D">
              <w:rPr>
                <w:rFonts w:asciiTheme="minorHAnsi" w:eastAsia="Times New Roman" w:hAnsiTheme="minorHAnsi"/>
                <w:color w:val="000000"/>
                <w:sz w:val="20"/>
                <w:szCs w:val="20"/>
                <w:lang w:val="vi-VN"/>
              </w:rPr>
              <w:t>Reports based on the analysis of the data provided by factories will only</w:t>
            </w:r>
            <w:r w:rsidRPr="00C20E8D">
              <w:rPr>
                <w:rFonts w:asciiTheme="minorHAnsi" w:eastAsia="Times New Roman" w:hAnsiTheme="minorHAnsi"/>
                <w:color w:val="000000"/>
                <w:sz w:val="20"/>
                <w:szCs w:val="20"/>
              </w:rPr>
              <w:t xml:space="preserve"> summarize the responses of all participating factories</w:t>
            </w:r>
            <w:r w:rsidRPr="00C20E8D">
              <w:rPr>
                <w:rFonts w:asciiTheme="minorHAnsi" w:eastAsia="Times New Roman" w:hAnsiTheme="minorHAnsi"/>
                <w:color w:val="000000"/>
                <w:sz w:val="20"/>
                <w:szCs w:val="20"/>
                <w:lang w:val="vi-VN"/>
              </w:rPr>
              <w:t xml:space="preserve">. </w:t>
            </w:r>
          </w:p>
        </w:tc>
      </w:tr>
      <w:tr w:rsidR="007C1A3C" w:rsidRPr="00C20E8D" w:rsidTr="00A9475E">
        <w:trPr>
          <w:trHeight w:val="206"/>
        </w:trPr>
        <w:tc>
          <w:tcPr>
            <w:tcW w:w="3438" w:type="dxa"/>
          </w:tcPr>
          <w:p w:rsidR="007C1A3C" w:rsidRPr="00B514D2" w:rsidRDefault="007C1A3C" w:rsidP="007C1A3C">
            <w:pPr>
              <w:snapToGrid w:val="0"/>
              <w:rPr>
                <w:rFonts w:asciiTheme="minorHAnsi" w:hAnsiTheme="minorHAnsi"/>
                <w:color w:val="000000"/>
                <w:sz w:val="20"/>
                <w:szCs w:val="20"/>
              </w:rPr>
            </w:pPr>
            <w:r w:rsidRPr="00B514D2">
              <w:rPr>
                <w:rFonts w:asciiTheme="minorHAnsi" w:hAnsiTheme="minorHAnsi"/>
                <w:color w:val="000000"/>
                <w:sz w:val="20"/>
                <w:szCs w:val="20"/>
              </w:rPr>
              <w:t>Voluntary</w:t>
            </w:r>
          </w:p>
        </w:tc>
        <w:tc>
          <w:tcPr>
            <w:tcW w:w="7390" w:type="dxa"/>
          </w:tcPr>
          <w:p w:rsidR="007C1A3C" w:rsidRPr="00B514D2" w:rsidRDefault="007C1A3C" w:rsidP="007C1A3C">
            <w:pPr>
              <w:snapToGrid w:val="0"/>
              <w:rPr>
                <w:rFonts w:asciiTheme="minorHAnsi" w:hAnsiTheme="minorHAnsi"/>
                <w:color w:val="000000"/>
                <w:sz w:val="20"/>
                <w:szCs w:val="20"/>
              </w:rPr>
            </w:pPr>
            <w:r w:rsidRPr="00B514D2">
              <w:rPr>
                <w:rFonts w:asciiTheme="minorHAnsi" w:hAnsiTheme="minorHAnsi"/>
                <w:color w:val="000000"/>
                <w:sz w:val="20"/>
                <w:szCs w:val="20"/>
              </w:rPr>
              <w:t xml:space="preserve">Please understand that participation in this survey is voluntary.  You may refuse to participate. </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Risk</w:t>
            </w:r>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 xml:space="preserve">You may not know the answers to some of our questions.  If that is the case, you can click on the </w:t>
            </w:r>
            <w:r w:rsidR="007C1A3C">
              <w:rPr>
                <w:rFonts w:asciiTheme="minorHAnsi" w:hAnsiTheme="minorHAnsi"/>
                <w:color w:val="000000"/>
                <w:sz w:val="20"/>
                <w:szCs w:val="20"/>
              </w:rPr>
              <w:t>red button</w:t>
            </w:r>
            <w:r w:rsidRPr="00C20E8D">
              <w:rPr>
                <w:rFonts w:asciiTheme="minorHAnsi" w:hAnsiTheme="minorHAnsi"/>
                <w:color w:val="000000"/>
                <w:sz w:val="20"/>
                <w:szCs w:val="20"/>
              </w:rPr>
              <w:t xml:space="preserve"> that says “I do not </w:t>
            </w:r>
            <w:r w:rsidR="007C1A3C">
              <w:rPr>
                <w:rFonts w:asciiTheme="minorHAnsi" w:hAnsiTheme="minorHAnsi"/>
                <w:color w:val="000000"/>
                <w:sz w:val="20"/>
                <w:szCs w:val="20"/>
              </w:rPr>
              <w:t>know,</w:t>
            </w:r>
            <w:r w:rsidRPr="00C20E8D">
              <w:rPr>
                <w:rFonts w:asciiTheme="minorHAnsi" w:hAnsiTheme="minorHAnsi"/>
                <w:color w:val="000000"/>
                <w:sz w:val="20"/>
                <w:szCs w:val="20"/>
              </w:rPr>
              <w:t>”</w:t>
            </w:r>
            <w:r w:rsidR="007C1A3C">
              <w:rPr>
                <w:rFonts w:asciiTheme="minorHAnsi" w:hAnsiTheme="minorHAnsi"/>
                <w:color w:val="000000"/>
                <w:sz w:val="20"/>
                <w:szCs w:val="20"/>
              </w:rPr>
              <w:t xml:space="preserve"> then click on the green forward arrow to go to the next question.</w:t>
            </w:r>
          </w:p>
          <w:p w:rsidR="00547864" w:rsidRPr="00C20E8D" w:rsidRDefault="00547864" w:rsidP="00547864">
            <w:pPr>
              <w:rPr>
                <w:rFonts w:asciiTheme="minorHAnsi" w:hAnsiTheme="minorHAnsi"/>
                <w:i/>
                <w:color w:val="000000"/>
                <w:sz w:val="20"/>
                <w:szCs w:val="20"/>
              </w:rPr>
            </w:pPr>
            <w:r w:rsidRPr="00C20E8D">
              <w:rPr>
                <w:rFonts w:asciiTheme="minorHAnsi" w:hAnsiTheme="minorHAnsi"/>
                <w:i/>
                <w:color w:val="000000"/>
                <w:sz w:val="20"/>
                <w:szCs w:val="20"/>
              </w:rPr>
              <w:t xml:space="preserve"> </w:t>
            </w:r>
          </w:p>
          <w:p w:rsidR="00547864" w:rsidRPr="00C20E8D" w:rsidRDefault="00547864" w:rsidP="00547864">
            <w:pPr>
              <w:rPr>
                <w:rFonts w:asciiTheme="minorHAnsi" w:hAnsiTheme="minorHAnsi"/>
                <w:color w:val="000000"/>
                <w:sz w:val="20"/>
                <w:szCs w:val="20"/>
              </w:rPr>
            </w:pPr>
            <w:r w:rsidRPr="00C20E8D">
              <w:rPr>
                <w:rFonts w:asciiTheme="minorHAnsi" w:hAnsiTheme="minorHAnsi"/>
                <w:color w:val="000000"/>
                <w:sz w:val="20"/>
                <w:szCs w:val="20"/>
              </w:rPr>
              <w:t xml:space="preserve">Some of our questions may make you feel uncomfortable.   You can skip uncomfortable questions by clicking on the </w:t>
            </w:r>
            <w:r w:rsidR="007C1A3C">
              <w:rPr>
                <w:rFonts w:asciiTheme="minorHAnsi" w:hAnsiTheme="minorHAnsi"/>
                <w:color w:val="000000"/>
                <w:sz w:val="20"/>
                <w:szCs w:val="20"/>
              </w:rPr>
              <w:t>red button</w:t>
            </w:r>
            <w:r w:rsidRPr="00C20E8D">
              <w:rPr>
                <w:rFonts w:asciiTheme="minorHAnsi" w:hAnsiTheme="minorHAnsi"/>
                <w:color w:val="000000"/>
                <w:sz w:val="20"/>
                <w:szCs w:val="20"/>
              </w:rPr>
              <w:t xml:space="preserve"> tha</w:t>
            </w:r>
            <w:r w:rsidR="007C1A3C">
              <w:rPr>
                <w:rFonts w:asciiTheme="minorHAnsi" w:hAnsiTheme="minorHAnsi"/>
                <w:color w:val="000000"/>
                <w:sz w:val="20"/>
                <w:szCs w:val="20"/>
              </w:rPr>
              <w:t>t says “I do not want to answer,</w:t>
            </w:r>
            <w:r w:rsidRPr="00C20E8D">
              <w:rPr>
                <w:rFonts w:asciiTheme="minorHAnsi" w:hAnsiTheme="minorHAnsi"/>
                <w:color w:val="000000"/>
                <w:sz w:val="20"/>
                <w:szCs w:val="20"/>
              </w:rPr>
              <w:t>”</w:t>
            </w:r>
            <w:r w:rsidR="007C1A3C">
              <w:rPr>
                <w:rFonts w:asciiTheme="minorHAnsi" w:hAnsiTheme="minorHAnsi"/>
                <w:color w:val="000000"/>
                <w:sz w:val="20"/>
                <w:szCs w:val="20"/>
              </w:rPr>
              <w:t xml:space="preserve"> then click on the green forward arrow to go to the next question.</w:t>
            </w:r>
            <w:r w:rsidRPr="00C20E8D">
              <w:rPr>
                <w:rFonts w:asciiTheme="minorHAnsi" w:hAnsiTheme="minorHAnsi"/>
                <w:color w:val="000000"/>
                <w:sz w:val="20"/>
                <w:szCs w:val="20"/>
              </w:rPr>
              <w:t xml:space="preserve"> </w:t>
            </w: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r w:rsidRPr="00C20E8D">
              <w:rPr>
                <w:rFonts w:asciiTheme="minorHAnsi" w:hAnsiTheme="minorHAnsi"/>
                <w:color w:val="000000"/>
                <w:sz w:val="20"/>
                <w:szCs w:val="20"/>
              </w:rPr>
              <w:t>Some of our questions may have more than one right answer.  In these cases, we will ask you to check all of the choices that apply to your factory.</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Follow</w:t>
            </w:r>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 xml:space="preserve">After you have completed the survey you may have some questions or concerns.  We will provide you with contact information for </w:t>
            </w:r>
            <w:r w:rsidRPr="007C1A3C">
              <w:rPr>
                <w:rFonts w:asciiTheme="minorHAnsi" w:hAnsiTheme="minorHAnsi"/>
                <w:color w:val="000000"/>
                <w:sz w:val="20"/>
                <w:szCs w:val="20"/>
              </w:rPr>
              <w:t>Better Work</w:t>
            </w:r>
            <w:r w:rsidRPr="00C20E8D">
              <w:rPr>
                <w:rFonts w:asciiTheme="minorHAnsi" w:hAnsiTheme="minorHAnsi"/>
                <w:color w:val="000000"/>
                <w:sz w:val="20"/>
                <w:szCs w:val="20"/>
              </w:rPr>
              <w:t xml:space="preserve"> </w:t>
            </w:r>
            <w:r w:rsidR="007C1A3C">
              <w:rPr>
                <w:rFonts w:asciiTheme="minorHAnsi" w:hAnsiTheme="minorHAnsi"/>
                <w:color w:val="000000"/>
                <w:sz w:val="20"/>
                <w:szCs w:val="20"/>
              </w:rPr>
              <w:t xml:space="preserve">Indonesia </w:t>
            </w:r>
            <w:r w:rsidRPr="00C20E8D">
              <w:rPr>
                <w:rFonts w:asciiTheme="minorHAnsi" w:hAnsiTheme="minorHAnsi"/>
                <w:color w:val="000000"/>
                <w:sz w:val="20"/>
                <w:szCs w:val="20"/>
              </w:rPr>
              <w:t xml:space="preserve">and the name of a person who </w:t>
            </w:r>
            <w:r w:rsidRPr="00C20E8D">
              <w:rPr>
                <w:rFonts w:asciiTheme="minorHAnsi" w:hAnsiTheme="minorHAnsi"/>
                <w:color w:val="000000"/>
                <w:sz w:val="20"/>
                <w:szCs w:val="20"/>
                <w:lang w:val="vi-VN"/>
              </w:rPr>
              <w:t>can help you</w:t>
            </w:r>
            <w:r w:rsidRPr="00C20E8D">
              <w:rPr>
                <w:rFonts w:asciiTheme="minorHAnsi" w:hAnsiTheme="minorHAnsi"/>
                <w:color w:val="000000"/>
                <w:sz w:val="20"/>
                <w:szCs w:val="20"/>
              </w:rPr>
              <w:t>.</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Consent</w:t>
            </w:r>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 xml:space="preserve">Do you consent to participate in our evaluation of the </w:t>
            </w:r>
            <w:r w:rsidRPr="00C20E8D">
              <w:rPr>
                <w:rFonts w:asciiTheme="minorHAnsi" w:hAnsiTheme="minorHAnsi"/>
                <w:color w:val="000000"/>
                <w:sz w:val="20"/>
                <w:szCs w:val="20"/>
                <w:u w:val="single"/>
              </w:rPr>
              <w:t>Better Work Program</w:t>
            </w:r>
            <w:r w:rsidRPr="00C20E8D">
              <w:rPr>
                <w:rFonts w:asciiTheme="minorHAnsi" w:hAnsiTheme="minorHAnsi"/>
                <w:color w:val="000000"/>
                <w:sz w:val="20"/>
                <w:szCs w:val="20"/>
              </w:rPr>
              <w:t>?</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lang w:val="vi-VN"/>
              </w:rPr>
            </w:pPr>
          </w:p>
        </w:tc>
        <w:tc>
          <w:tcPr>
            <w:tcW w:w="7390" w:type="dxa"/>
          </w:tcPr>
          <w:p w:rsidR="00547864" w:rsidRPr="00C20E8D" w:rsidRDefault="00547864" w:rsidP="00547864">
            <w:pPr>
              <w:pStyle w:val="ListParagraph"/>
              <w:numPr>
                <w:ilvl w:val="0"/>
                <w:numId w:val="31"/>
              </w:numPr>
              <w:snapToGrid w:val="0"/>
              <w:rPr>
                <w:rFonts w:asciiTheme="minorHAnsi" w:hAnsiTheme="minorHAnsi"/>
                <w:color w:val="000000"/>
                <w:sz w:val="20"/>
                <w:szCs w:val="20"/>
              </w:rPr>
            </w:pPr>
            <w:r w:rsidRPr="00C20E8D">
              <w:rPr>
                <w:rFonts w:asciiTheme="minorHAnsi" w:hAnsiTheme="minorHAnsi"/>
                <w:color w:val="000000"/>
                <w:sz w:val="20"/>
                <w:szCs w:val="20"/>
              </w:rPr>
              <w:t>Yes</w:t>
            </w:r>
          </w:p>
          <w:p w:rsidR="00547864" w:rsidRPr="00C20E8D" w:rsidRDefault="00547864" w:rsidP="00547864">
            <w:pPr>
              <w:pStyle w:val="ListParagraph"/>
              <w:numPr>
                <w:ilvl w:val="0"/>
                <w:numId w:val="31"/>
              </w:numPr>
              <w:rPr>
                <w:rFonts w:asciiTheme="minorHAnsi" w:hAnsiTheme="minorHAnsi"/>
                <w:color w:val="000000"/>
                <w:sz w:val="20"/>
                <w:szCs w:val="20"/>
              </w:rPr>
            </w:pPr>
            <w:r w:rsidRPr="00C20E8D">
              <w:rPr>
                <w:rFonts w:asciiTheme="minorHAnsi" w:hAnsiTheme="minorHAnsi"/>
                <w:color w:val="000000"/>
                <w:sz w:val="20"/>
                <w:szCs w:val="20"/>
              </w:rPr>
              <w:t>No</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Arrow</w:t>
            </w:r>
          </w:p>
        </w:tc>
        <w:tc>
          <w:tcPr>
            <w:tcW w:w="7390" w:type="dxa"/>
          </w:tcPr>
          <w:p w:rsidR="00547864" w:rsidRPr="00C20E8D" w:rsidRDefault="00547864" w:rsidP="00547864">
            <w:pPr>
              <w:snapToGrid w:val="0"/>
              <w:rPr>
                <w:rFonts w:asciiTheme="minorHAnsi" w:hAnsiTheme="minorHAnsi"/>
                <w:color w:val="000000"/>
                <w:sz w:val="20"/>
                <w:szCs w:val="20"/>
                <w:lang w:val="vi-VN"/>
              </w:rPr>
            </w:pPr>
            <w:r w:rsidRPr="00C20E8D">
              <w:rPr>
                <w:rFonts w:asciiTheme="minorHAnsi" w:hAnsiTheme="minorHAnsi"/>
                <w:color w:val="000000"/>
                <w:sz w:val="20"/>
                <w:szCs w:val="20"/>
                <w:lang w:val="vi-VN"/>
              </w:rPr>
              <w:t>After you have made your selection, click on the green forward arrow.</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Decline</w:t>
            </w:r>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i/>
                <w:color w:val="000000"/>
                <w:sz w:val="20"/>
                <w:szCs w:val="20"/>
              </w:rPr>
              <w:t xml:space="preserve">If “yes” on Consent go to A01. If “no” on Consent”: </w:t>
            </w:r>
            <w:r w:rsidRPr="00C20E8D">
              <w:rPr>
                <w:rFonts w:asciiTheme="minorHAnsi" w:hAnsiTheme="minorHAnsi"/>
                <w:color w:val="000000"/>
                <w:sz w:val="20"/>
                <w:szCs w:val="20"/>
              </w:rPr>
              <w:t xml:space="preserve">You selected that you do not want to participate.  Remember, all your answers are kept confidential and are very important to us. </w:t>
            </w: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r w:rsidRPr="00C20E8D">
              <w:rPr>
                <w:rFonts w:asciiTheme="minorHAnsi" w:hAnsiTheme="minorHAnsi"/>
                <w:color w:val="000000"/>
                <w:sz w:val="20"/>
                <w:szCs w:val="20"/>
              </w:rPr>
              <w:t xml:space="preserve">Do you consent to participate in our evaluation of the </w:t>
            </w:r>
            <w:r w:rsidRPr="00C20E8D">
              <w:rPr>
                <w:rFonts w:asciiTheme="minorHAnsi" w:hAnsiTheme="minorHAnsi"/>
                <w:color w:val="000000"/>
                <w:sz w:val="20"/>
                <w:szCs w:val="20"/>
                <w:u w:val="single"/>
              </w:rPr>
              <w:t>Better Work Program</w:t>
            </w:r>
            <w:r w:rsidRPr="00C20E8D">
              <w:rPr>
                <w:rFonts w:asciiTheme="minorHAnsi" w:hAnsiTheme="minorHAnsi"/>
                <w:color w:val="000000"/>
                <w:sz w:val="20"/>
                <w:szCs w:val="20"/>
              </w:rPr>
              <w:t>?</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lang w:val="vi-VN"/>
              </w:rPr>
            </w:pPr>
          </w:p>
        </w:tc>
        <w:tc>
          <w:tcPr>
            <w:tcW w:w="7390" w:type="dxa"/>
          </w:tcPr>
          <w:p w:rsidR="00547864" w:rsidRPr="00C20E8D" w:rsidRDefault="00547864" w:rsidP="00547864">
            <w:pPr>
              <w:pStyle w:val="ListParagraph"/>
              <w:numPr>
                <w:ilvl w:val="0"/>
                <w:numId w:val="14"/>
              </w:numPr>
              <w:snapToGrid w:val="0"/>
              <w:rPr>
                <w:rFonts w:asciiTheme="minorHAnsi" w:hAnsiTheme="minorHAnsi"/>
                <w:color w:val="000000"/>
                <w:sz w:val="20"/>
                <w:szCs w:val="20"/>
              </w:rPr>
            </w:pPr>
            <w:r w:rsidRPr="00C20E8D">
              <w:rPr>
                <w:rFonts w:asciiTheme="minorHAnsi" w:hAnsiTheme="minorHAnsi"/>
                <w:color w:val="000000"/>
                <w:sz w:val="20"/>
                <w:szCs w:val="20"/>
              </w:rPr>
              <w:t>Yes</w:t>
            </w:r>
          </w:p>
          <w:p w:rsidR="00547864" w:rsidRPr="00C20E8D" w:rsidRDefault="00547864" w:rsidP="00547864">
            <w:pPr>
              <w:pStyle w:val="ListParagraph"/>
              <w:numPr>
                <w:ilvl w:val="0"/>
                <w:numId w:val="14"/>
              </w:numPr>
              <w:rPr>
                <w:rFonts w:asciiTheme="minorHAnsi" w:hAnsiTheme="minorHAnsi"/>
                <w:color w:val="000000"/>
                <w:sz w:val="20"/>
                <w:szCs w:val="20"/>
              </w:rPr>
            </w:pPr>
            <w:r w:rsidRPr="00C20E8D">
              <w:rPr>
                <w:rFonts w:asciiTheme="minorHAnsi" w:hAnsiTheme="minorHAnsi"/>
                <w:color w:val="000000"/>
                <w:sz w:val="20"/>
                <w:szCs w:val="20"/>
              </w:rPr>
              <w:t>No</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p>
        </w:tc>
        <w:tc>
          <w:tcPr>
            <w:tcW w:w="7390" w:type="dxa"/>
          </w:tcPr>
          <w:p w:rsidR="00547864" w:rsidRPr="0069064D" w:rsidRDefault="00547864" w:rsidP="0069064D">
            <w:pPr>
              <w:snapToGrid w:val="0"/>
              <w:rPr>
                <w:rFonts w:asciiTheme="minorHAnsi" w:hAnsiTheme="minorHAnsi"/>
                <w:color w:val="000000"/>
                <w:sz w:val="20"/>
                <w:szCs w:val="20"/>
              </w:rPr>
            </w:pPr>
            <w:r w:rsidRPr="00C20E8D">
              <w:rPr>
                <w:rFonts w:asciiTheme="minorHAnsi" w:hAnsiTheme="minorHAnsi"/>
                <w:i/>
                <w:color w:val="000000"/>
                <w:sz w:val="20"/>
                <w:szCs w:val="20"/>
              </w:rPr>
              <w:t>If “yes” on Decline go to A01.  If “no” on Decline</w:t>
            </w:r>
            <w:r w:rsidRPr="00C20E8D">
              <w:rPr>
                <w:rFonts w:asciiTheme="minorHAnsi" w:hAnsiTheme="minorHAnsi"/>
                <w:color w:val="000000"/>
                <w:sz w:val="20"/>
                <w:szCs w:val="20"/>
              </w:rPr>
              <w:t xml:space="preserve">: Thank you for your time. </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A01</w:t>
            </w:r>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 xml:space="preserve">Thank you for agreeing to participate.  </w:t>
            </w: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r w:rsidRPr="00C20E8D">
              <w:rPr>
                <w:rFonts w:asciiTheme="minorHAnsi" w:hAnsiTheme="minorHAnsi"/>
                <w:color w:val="000000"/>
                <w:sz w:val="20"/>
                <w:szCs w:val="20"/>
              </w:rPr>
              <w:t>Click on the green forward arrow to begin.</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proofErr w:type="spellStart"/>
            <w:r w:rsidRPr="00C20E8D">
              <w:rPr>
                <w:rFonts w:asciiTheme="minorHAnsi" w:hAnsiTheme="minorHAnsi"/>
                <w:color w:val="000000"/>
                <w:sz w:val="20"/>
                <w:szCs w:val="20"/>
              </w:rPr>
              <w:t>FactoryID</w:t>
            </w:r>
            <w:proofErr w:type="spellEnd"/>
          </w:p>
        </w:tc>
        <w:tc>
          <w:tcPr>
            <w:tcW w:w="7390" w:type="dxa"/>
          </w:tcPr>
          <w:p w:rsidR="00547864" w:rsidRPr="0069064D" w:rsidRDefault="00547864" w:rsidP="002B4AEF">
            <w:pPr>
              <w:snapToGrid w:val="0"/>
              <w:rPr>
                <w:rFonts w:asciiTheme="minorHAnsi" w:hAnsiTheme="minorHAnsi"/>
                <w:color w:val="000000"/>
                <w:sz w:val="20"/>
                <w:szCs w:val="20"/>
              </w:rPr>
            </w:pPr>
            <w:r w:rsidRPr="00C20E8D">
              <w:rPr>
                <w:rFonts w:asciiTheme="minorHAnsi" w:hAnsiTheme="minorHAnsi"/>
                <w:color w:val="000000"/>
                <w:sz w:val="20"/>
                <w:szCs w:val="20"/>
              </w:rPr>
              <w:t>In the e-mail that asked you to participate in this survey, you were given a confidential factory identification number.  Please enter that number below.</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p>
        </w:tc>
        <w:tc>
          <w:tcPr>
            <w:tcW w:w="7390" w:type="dxa"/>
          </w:tcPr>
          <w:p w:rsidR="00547864" w:rsidRPr="00C20E8D" w:rsidRDefault="00547864" w:rsidP="00547864">
            <w:pPr>
              <w:snapToGrid w:val="0"/>
              <w:rPr>
                <w:rFonts w:asciiTheme="minorHAnsi" w:hAnsiTheme="minorHAnsi"/>
                <w:color w:val="000000"/>
                <w:sz w:val="20"/>
                <w:szCs w:val="20"/>
              </w:rPr>
            </w:pP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A02</w:t>
            </w:r>
          </w:p>
        </w:tc>
        <w:tc>
          <w:tcPr>
            <w:tcW w:w="7390" w:type="dxa"/>
          </w:tcPr>
          <w:p w:rsidR="00547864" w:rsidRPr="00C20E8D" w:rsidRDefault="00547864" w:rsidP="00547864">
            <w:pPr>
              <w:snapToGrid w:val="0"/>
              <w:rPr>
                <w:rFonts w:asciiTheme="minorHAnsi" w:hAnsiTheme="minorHAnsi"/>
                <w:bCs/>
                <w:color w:val="000000"/>
                <w:sz w:val="20"/>
                <w:szCs w:val="20"/>
              </w:rPr>
            </w:pPr>
            <w:r w:rsidRPr="00C20E8D">
              <w:rPr>
                <w:rFonts w:asciiTheme="minorHAnsi" w:hAnsiTheme="minorHAnsi"/>
                <w:bCs/>
                <w:color w:val="000000"/>
                <w:sz w:val="20"/>
                <w:szCs w:val="20"/>
              </w:rPr>
              <w:t>What is your job title? Please note that if you have more than one job title we are interested in the title or responsibilities that you regard as the most important.</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tc>
        <w:tc>
          <w:tcPr>
            <w:tcW w:w="7390" w:type="dxa"/>
          </w:tcPr>
          <w:p w:rsidR="00547864" w:rsidRPr="00C20E8D" w:rsidRDefault="00547864" w:rsidP="00547864">
            <w:pPr>
              <w:snapToGrid w:val="0"/>
              <w:ind w:left="360"/>
              <w:rPr>
                <w:rFonts w:asciiTheme="minorHAnsi" w:hAnsiTheme="minorHAnsi"/>
                <w:color w:val="000000"/>
                <w:sz w:val="20"/>
                <w:szCs w:val="20"/>
              </w:rPr>
            </w:pPr>
            <w:r w:rsidRPr="00C20E8D">
              <w:rPr>
                <w:rFonts w:asciiTheme="minorHAnsi" w:hAnsiTheme="minorHAnsi"/>
                <w:color w:val="000000"/>
                <w:sz w:val="20"/>
                <w:szCs w:val="20"/>
              </w:rPr>
              <w:t>Chief Executive/President/Vice President</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Owner/proprietor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Partner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Chairman Board of Management</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General Director or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Vice or Deputy General Director or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Manager or Director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Deputy or Vice Manager</w:t>
            </w:r>
          </w:p>
          <w:p w:rsidR="00547864" w:rsidRPr="00C20E8D" w:rsidRDefault="00547864" w:rsidP="00547864">
            <w:pPr>
              <w:ind w:left="360"/>
              <w:rPr>
                <w:rFonts w:asciiTheme="minorHAnsi" w:hAnsiTheme="minorHAnsi"/>
                <w:color w:val="000000"/>
                <w:sz w:val="20"/>
                <w:szCs w:val="20"/>
                <w:lang w:val="fr-FR"/>
              </w:rPr>
            </w:pPr>
            <w:r w:rsidRPr="00C20E8D">
              <w:rPr>
                <w:rFonts w:asciiTheme="minorHAnsi" w:hAnsiTheme="minorHAnsi"/>
                <w:color w:val="000000"/>
                <w:sz w:val="20"/>
                <w:szCs w:val="20"/>
                <w:lang w:val="fr-FR"/>
              </w:rPr>
              <w:t>Production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Sales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Purchasing Manager</w:t>
            </w:r>
          </w:p>
          <w:p w:rsidR="00547864" w:rsidRPr="00C20E8D" w:rsidRDefault="00547864" w:rsidP="00547864">
            <w:pPr>
              <w:ind w:left="360"/>
              <w:rPr>
                <w:rFonts w:asciiTheme="minorHAnsi" w:hAnsiTheme="minorHAnsi"/>
                <w:color w:val="000000"/>
                <w:sz w:val="20"/>
                <w:szCs w:val="20"/>
                <w:lang w:val="vi-VN"/>
              </w:rPr>
            </w:pPr>
            <w:r w:rsidRPr="00C20E8D">
              <w:rPr>
                <w:rFonts w:asciiTheme="minorHAnsi" w:hAnsiTheme="minorHAnsi"/>
                <w:color w:val="000000"/>
                <w:sz w:val="20"/>
                <w:szCs w:val="20"/>
              </w:rPr>
              <w:t>Technical Manager</w:t>
            </w:r>
            <w:r w:rsidRPr="00C20E8D">
              <w:rPr>
                <w:rFonts w:asciiTheme="minorHAnsi" w:hAnsiTheme="minorHAnsi"/>
                <w:color w:val="000000"/>
                <w:sz w:val="20"/>
                <w:szCs w:val="20"/>
                <w:lang w:val="vi-VN"/>
              </w:rPr>
              <w:t>/Mechanical Engineer/Industrial Engineer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Finance Officer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Human Resource Manager or Director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Human Resource Assistant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Chairman of Trade Union</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Compliance Manager</w:t>
            </w: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p>
        </w:tc>
        <w:tc>
          <w:tcPr>
            <w:tcW w:w="7390" w:type="dxa"/>
          </w:tcPr>
          <w:p w:rsidR="00B514D2" w:rsidRPr="00C20E8D" w:rsidRDefault="00B514D2" w:rsidP="00B514D2">
            <w:pPr>
              <w:snapToGrid w:val="0"/>
              <w:jc w:val="both"/>
              <w:rPr>
                <w:rFonts w:asciiTheme="minorHAnsi" w:hAnsiTheme="minorHAnsi"/>
                <w:color w:val="000000"/>
                <w:sz w:val="20"/>
                <w:szCs w:val="20"/>
              </w:rPr>
            </w:pP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r w:rsidRPr="00C20E8D">
              <w:rPr>
                <w:rFonts w:asciiTheme="minorHAnsi" w:hAnsiTheme="minorHAnsi"/>
                <w:color w:val="000000"/>
                <w:sz w:val="20"/>
                <w:szCs w:val="20"/>
              </w:rPr>
              <w:t>A16</w:t>
            </w:r>
          </w:p>
        </w:tc>
        <w:tc>
          <w:tcPr>
            <w:tcW w:w="7390" w:type="dxa"/>
          </w:tcPr>
          <w:p w:rsidR="00B514D2" w:rsidRPr="00C20E8D" w:rsidRDefault="00B514D2" w:rsidP="00B514D2">
            <w:pPr>
              <w:snapToGrid w:val="0"/>
              <w:jc w:val="both"/>
              <w:rPr>
                <w:rFonts w:asciiTheme="minorHAnsi" w:hAnsiTheme="minorHAnsi"/>
                <w:color w:val="000000"/>
                <w:sz w:val="20"/>
                <w:szCs w:val="20"/>
              </w:rPr>
            </w:pPr>
            <w:r w:rsidRPr="00C20E8D">
              <w:rPr>
                <w:rFonts w:asciiTheme="minorHAnsi" w:hAnsiTheme="minorHAnsi"/>
                <w:color w:val="000000"/>
                <w:sz w:val="20"/>
                <w:szCs w:val="20"/>
              </w:rPr>
              <w:t>What is the current legal status of the enterprise that owns this factory?</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C20E8D" w:rsidRDefault="00B514D2" w:rsidP="00B514D2">
            <w:pPr>
              <w:snapToGrid w:val="0"/>
              <w:ind w:left="360"/>
              <w:rPr>
                <w:rFonts w:asciiTheme="minorHAnsi" w:hAnsiTheme="minorHAnsi"/>
                <w:color w:val="000000"/>
                <w:sz w:val="20"/>
                <w:szCs w:val="20"/>
              </w:rPr>
            </w:pPr>
            <w:r w:rsidRPr="00C20E8D">
              <w:rPr>
                <w:rFonts w:asciiTheme="minorHAnsi" w:hAnsiTheme="minorHAnsi"/>
                <w:color w:val="000000"/>
                <w:sz w:val="20"/>
                <w:szCs w:val="20"/>
              </w:rPr>
              <w:t xml:space="preserve">Publicly listed </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Privately held, limited liability Co.</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Private enterprise</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Joint stock company</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Joint venture</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 xml:space="preserve">100% </w:t>
            </w:r>
            <w:proofErr w:type="spellStart"/>
            <w:r w:rsidRPr="00C20E8D">
              <w:rPr>
                <w:rFonts w:asciiTheme="minorHAnsi" w:hAnsiTheme="minorHAnsi"/>
                <w:color w:val="000000"/>
                <w:sz w:val="20"/>
                <w:szCs w:val="20"/>
              </w:rPr>
              <w:t>foreigned</w:t>
            </w:r>
            <w:proofErr w:type="spellEnd"/>
            <w:r w:rsidRPr="00C20E8D">
              <w:rPr>
                <w:rFonts w:asciiTheme="minorHAnsi" w:hAnsiTheme="minorHAnsi"/>
                <w:color w:val="000000"/>
                <w:sz w:val="20"/>
                <w:szCs w:val="20"/>
              </w:rPr>
              <w:t xml:space="preserve"> owned company</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State owned enterprise</w:t>
            </w:r>
          </w:p>
          <w:p w:rsidR="00B514D2" w:rsidRPr="00C20E8D" w:rsidRDefault="00B514D2" w:rsidP="00B514D2">
            <w:pPr>
              <w:snapToGrid w:val="0"/>
              <w:ind w:left="342"/>
              <w:jc w:val="both"/>
              <w:rPr>
                <w:rFonts w:asciiTheme="minorHAnsi" w:hAnsiTheme="minorHAnsi"/>
                <w:color w:val="000000"/>
                <w:sz w:val="20"/>
                <w:szCs w:val="20"/>
              </w:rPr>
            </w:pPr>
            <w:r w:rsidRPr="00C20E8D">
              <w:rPr>
                <w:rFonts w:asciiTheme="minorHAnsi" w:hAnsiTheme="minorHAnsi"/>
                <w:color w:val="000000"/>
                <w:sz w:val="20"/>
                <w:szCs w:val="20"/>
              </w:rPr>
              <w:t>Other</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C20E8D" w:rsidRDefault="00B514D2" w:rsidP="00547864">
            <w:pPr>
              <w:snapToGrid w:val="0"/>
              <w:jc w:val="both"/>
              <w:rPr>
                <w:rFonts w:asciiTheme="minorHAnsi" w:hAnsiTheme="minorHAnsi"/>
                <w:color w:val="000000"/>
                <w:sz w:val="20"/>
                <w:szCs w:val="20"/>
              </w:rPr>
            </w:pP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r w:rsidRPr="00C20E8D">
              <w:rPr>
                <w:rFonts w:asciiTheme="minorHAnsi" w:hAnsiTheme="minorHAnsi"/>
                <w:color w:val="000000"/>
                <w:sz w:val="20"/>
                <w:szCs w:val="20"/>
              </w:rPr>
              <w:t>A17</w:t>
            </w:r>
          </w:p>
        </w:tc>
        <w:tc>
          <w:tcPr>
            <w:tcW w:w="7390" w:type="dxa"/>
          </w:tcPr>
          <w:p w:rsidR="00B514D2" w:rsidRPr="00B514D2" w:rsidRDefault="00B514D2" w:rsidP="00B514D2">
            <w:pPr>
              <w:snapToGrid w:val="0"/>
              <w:jc w:val="both"/>
              <w:rPr>
                <w:rFonts w:asciiTheme="minorHAnsi" w:hAnsiTheme="minorHAnsi"/>
                <w:color w:val="000000"/>
                <w:sz w:val="20"/>
                <w:szCs w:val="20"/>
              </w:rPr>
            </w:pPr>
            <w:r w:rsidRPr="00C20E8D">
              <w:rPr>
                <w:rFonts w:asciiTheme="minorHAnsi" w:hAnsiTheme="minorHAnsi"/>
                <w:color w:val="000000"/>
                <w:sz w:val="20"/>
                <w:szCs w:val="20"/>
              </w:rPr>
              <w:t>What percentage of the enterprise is owned by each of the following?</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B514D2" w:rsidRDefault="00B514D2" w:rsidP="00B514D2">
            <w:pPr>
              <w:snapToGrid w:val="0"/>
              <w:ind w:left="-108"/>
              <w:rPr>
                <w:rFonts w:asciiTheme="minorHAnsi" w:hAnsiTheme="minorHAnsi"/>
                <w:color w:val="000000"/>
                <w:sz w:val="20"/>
                <w:szCs w:val="20"/>
              </w:rPr>
            </w:pPr>
            <w:r w:rsidRPr="00B514D2">
              <w:rPr>
                <w:rFonts w:asciiTheme="minorHAnsi" w:hAnsiTheme="minorHAnsi"/>
                <w:color w:val="000000"/>
                <w:sz w:val="20"/>
                <w:szCs w:val="20"/>
              </w:rPr>
              <w:fldChar w:fldCharType="begin"/>
            </w:r>
            <w:r w:rsidRPr="00B514D2">
              <w:rPr>
                <w:rFonts w:asciiTheme="minorHAnsi" w:hAnsiTheme="minorHAnsi"/>
                <w:color w:val="000000"/>
                <w:sz w:val="20"/>
                <w:szCs w:val="20"/>
              </w:rPr>
              <w:instrText xml:space="preserve"> FILLIN "Text53"</w:instrText>
            </w:r>
            <w:r w:rsidRPr="00B514D2">
              <w:rPr>
                <w:rFonts w:asciiTheme="minorHAnsi" w:hAnsiTheme="minorHAnsi"/>
                <w:color w:val="000000"/>
                <w:sz w:val="20"/>
                <w:szCs w:val="20"/>
              </w:rPr>
              <w:fldChar w:fldCharType="separate"/>
            </w:r>
            <w:r w:rsidRPr="00C20E8D">
              <w:t> </w:t>
            </w:r>
            <w:r w:rsidRPr="00C20E8D">
              <w:t> </w:t>
            </w:r>
            <w:r w:rsidRPr="00C20E8D">
              <w:t> </w:t>
            </w:r>
            <w:r w:rsidRPr="00C20E8D">
              <w:t> </w:t>
            </w:r>
            <w:r w:rsidRPr="00C20E8D">
              <w:t> </w:t>
            </w:r>
            <w:r w:rsidRPr="00B514D2">
              <w:rPr>
                <w:rFonts w:asciiTheme="minorHAnsi" w:hAnsiTheme="minorHAnsi"/>
                <w:color w:val="000000"/>
                <w:sz w:val="20"/>
                <w:szCs w:val="20"/>
              </w:rPr>
              <w:fldChar w:fldCharType="end"/>
            </w:r>
            <w:r>
              <w:rPr>
                <w:rFonts w:asciiTheme="minorHAnsi" w:hAnsiTheme="minorHAnsi"/>
                <w:color w:val="000000"/>
                <w:sz w:val="20"/>
                <w:szCs w:val="20"/>
              </w:rPr>
              <w:t xml:space="preserve">  </w:t>
            </w:r>
            <w:r w:rsidRPr="00B514D2">
              <w:rPr>
                <w:rFonts w:asciiTheme="minorHAnsi" w:hAnsiTheme="minorHAnsi"/>
                <w:color w:val="000000"/>
                <w:sz w:val="20"/>
                <w:szCs w:val="20"/>
              </w:rPr>
              <w:t>%  Private domestic individuals, companies or organizations</w:t>
            </w:r>
          </w:p>
          <w:p w:rsidR="00B514D2" w:rsidRPr="00B514D2" w:rsidRDefault="00B514D2" w:rsidP="00B514D2">
            <w:pPr>
              <w:rPr>
                <w:rFonts w:asciiTheme="minorHAnsi" w:hAnsiTheme="minorHAnsi"/>
                <w:color w:val="000000"/>
                <w:sz w:val="20"/>
                <w:szCs w:val="20"/>
              </w:rPr>
            </w:pPr>
            <w:r w:rsidRPr="00B514D2">
              <w:rPr>
                <w:rFonts w:asciiTheme="minorHAnsi" w:hAnsiTheme="minorHAnsi"/>
                <w:color w:val="000000"/>
                <w:sz w:val="20"/>
                <w:szCs w:val="20"/>
              </w:rPr>
              <w:fldChar w:fldCharType="begin"/>
            </w:r>
            <w:r w:rsidRPr="00B514D2">
              <w:rPr>
                <w:rFonts w:asciiTheme="minorHAnsi" w:hAnsiTheme="minorHAnsi"/>
                <w:color w:val="000000"/>
                <w:sz w:val="20"/>
                <w:szCs w:val="20"/>
              </w:rPr>
              <w:instrText xml:space="preserve"> FILLIN "Text56"</w:instrText>
            </w:r>
            <w:r w:rsidRPr="00B514D2">
              <w:rPr>
                <w:rFonts w:asciiTheme="minorHAnsi" w:hAnsiTheme="minorHAnsi"/>
                <w:color w:val="000000"/>
                <w:sz w:val="20"/>
                <w:szCs w:val="20"/>
              </w:rPr>
              <w:fldChar w:fldCharType="separate"/>
            </w:r>
            <w:r w:rsidRPr="00C20E8D">
              <w:t> </w:t>
            </w:r>
            <w:r w:rsidRPr="00C20E8D">
              <w:t> </w:t>
            </w:r>
            <w:r w:rsidRPr="00C20E8D">
              <w:t> </w:t>
            </w:r>
            <w:r w:rsidRPr="00C20E8D">
              <w:t> </w:t>
            </w:r>
            <w:r w:rsidRPr="00C20E8D">
              <w:t> </w:t>
            </w:r>
            <w:r w:rsidRPr="00B514D2">
              <w:rPr>
                <w:rFonts w:asciiTheme="minorHAnsi" w:hAnsiTheme="minorHAnsi"/>
                <w:color w:val="000000"/>
                <w:sz w:val="20"/>
                <w:szCs w:val="20"/>
              </w:rPr>
              <w:fldChar w:fldCharType="end"/>
            </w:r>
            <w:r w:rsidRPr="00B514D2">
              <w:rPr>
                <w:rFonts w:asciiTheme="minorHAnsi" w:hAnsiTheme="minorHAnsi"/>
                <w:color w:val="000000"/>
                <w:sz w:val="20"/>
                <w:szCs w:val="20"/>
              </w:rPr>
              <w:t>%  Private foreign individuals, companies or organizations</w:t>
            </w:r>
          </w:p>
          <w:p w:rsidR="00B514D2" w:rsidRPr="00B514D2" w:rsidRDefault="00B514D2" w:rsidP="00B514D2">
            <w:pPr>
              <w:rPr>
                <w:rFonts w:asciiTheme="minorHAnsi" w:hAnsiTheme="minorHAnsi"/>
                <w:color w:val="000000"/>
                <w:sz w:val="20"/>
                <w:szCs w:val="20"/>
              </w:rPr>
            </w:pPr>
            <w:r w:rsidRPr="00B514D2">
              <w:rPr>
                <w:rFonts w:asciiTheme="minorHAnsi" w:hAnsiTheme="minorHAnsi"/>
                <w:color w:val="000000"/>
                <w:sz w:val="20"/>
                <w:szCs w:val="20"/>
              </w:rPr>
              <w:fldChar w:fldCharType="begin"/>
            </w:r>
            <w:r w:rsidRPr="00B514D2">
              <w:rPr>
                <w:rFonts w:asciiTheme="minorHAnsi" w:hAnsiTheme="minorHAnsi"/>
                <w:color w:val="000000"/>
                <w:sz w:val="20"/>
                <w:szCs w:val="20"/>
              </w:rPr>
              <w:instrText xml:space="preserve"> FILLIN "Text56"</w:instrText>
            </w:r>
            <w:r w:rsidRPr="00B514D2">
              <w:rPr>
                <w:rFonts w:asciiTheme="minorHAnsi" w:hAnsiTheme="minorHAnsi"/>
                <w:color w:val="000000"/>
                <w:sz w:val="20"/>
                <w:szCs w:val="20"/>
              </w:rPr>
              <w:fldChar w:fldCharType="separate"/>
            </w:r>
            <w:r w:rsidRPr="00C20E8D">
              <w:t> </w:t>
            </w:r>
            <w:r w:rsidRPr="00C20E8D">
              <w:t> </w:t>
            </w:r>
            <w:r w:rsidRPr="00C20E8D">
              <w:t> </w:t>
            </w:r>
            <w:r w:rsidRPr="00C20E8D">
              <w:t> </w:t>
            </w:r>
            <w:r w:rsidRPr="00C20E8D">
              <w:t> </w:t>
            </w:r>
            <w:r w:rsidRPr="00B514D2">
              <w:rPr>
                <w:rFonts w:asciiTheme="minorHAnsi" w:hAnsiTheme="minorHAnsi"/>
                <w:color w:val="000000"/>
                <w:sz w:val="20"/>
                <w:szCs w:val="20"/>
              </w:rPr>
              <w:fldChar w:fldCharType="end"/>
            </w:r>
            <w:r w:rsidRPr="00B514D2">
              <w:rPr>
                <w:rFonts w:asciiTheme="minorHAnsi" w:hAnsiTheme="minorHAnsi"/>
                <w:color w:val="000000"/>
                <w:sz w:val="20"/>
                <w:szCs w:val="20"/>
              </w:rPr>
              <w:t>%  Government/State</w:t>
            </w:r>
          </w:p>
          <w:p w:rsidR="00B514D2" w:rsidRPr="00C20E8D" w:rsidRDefault="00B514D2" w:rsidP="00B514D2">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"Text56"</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Pr>
                <w:rFonts w:asciiTheme="minorHAnsi" w:hAnsiTheme="minorHAnsi"/>
                <w:color w:val="000000"/>
                <w:sz w:val="20"/>
                <w:szCs w:val="20"/>
              </w:rPr>
              <w:t xml:space="preserve">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Pr>
                <w:rFonts w:asciiTheme="minorHAnsi" w:hAnsiTheme="minorHAnsi"/>
                <w:color w:val="000000"/>
                <w:sz w:val="20"/>
                <w:szCs w:val="20"/>
              </w:rPr>
              <w:t xml:space="preserve"> </w:t>
            </w:r>
            <w:r w:rsidRPr="00C20E8D">
              <w:rPr>
                <w:rFonts w:asciiTheme="minorHAnsi" w:hAnsiTheme="minorHAnsi"/>
                <w:color w:val="000000"/>
                <w:sz w:val="20"/>
                <w:szCs w:val="20"/>
              </w:rPr>
              <w:t>%  Other</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C20E8D" w:rsidRDefault="00B514D2" w:rsidP="00547864">
            <w:pPr>
              <w:snapToGrid w:val="0"/>
              <w:jc w:val="both"/>
              <w:rPr>
                <w:rFonts w:asciiTheme="minorHAnsi" w:hAnsiTheme="minorHAnsi"/>
                <w:color w:val="000000"/>
                <w:sz w:val="20"/>
                <w:szCs w:val="20"/>
              </w:rPr>
            </w:pP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r w:rsidRPr="00C20E8D">
              <w:rPr>
                <w:rFonts w:asciiTheme="minorHAnsi" w:hAnsiTheme="minorHAnsi"/>
                <w:color w:val="000000"/>
                <w:sz w:val="20"/>
                <w:szCs w:val="20"/>
              </w:rPr>
              <w:t>A18</w:t>
            </w:r>
          </w:p>
        </w:tc>
        <w:tc>
          <w:tcPr>
            <w:tcW w:w="7390" w:type="dxa"/>
          </w:tcPr>
          <w:p w:rsidR="00B514D2" w:rsidRPr="00C20E8D" w:rsidRDefault="00B514D2" w:rsidP="007C1A3C">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Does your factory currently sell its products or services directly to customers or vendors outside </w:t>
            </w:r>
            <w:r w:rsidR="007C1A3C">
              <w:rPr>
                <w:rFonts w:asciiTheme="minorHAnsi" w:hAnsiTheme="minorHAnsi"/>
                <w:color w:val="000000"/>
                <w:sz w:val="20"/>
                <w:szCs w:val="20"/>
              </w:rPr>
              <w:t>Indonesia</w:t>
            </w:r>
            <w:r w:rsidRPr="00C20E8D">
              <w:rPr>
                <w:rFonts w:asciiTheme="minorHAnsi" w:hAnsiTheme="minorHAnsi"/>
                <w:color w:val="000000"/>
                <w:sz w:val="20"/>
                <w:szCs w:val="20"/>
              </w:rPr>
              <w:t xml:space="preserve">? </w:t>
            </w: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p>
        </w:tc>
        <w:tc>
          <w:tcPr>
            <w:tcW w:w="7390" w:type="dxa"/>
          </w:tcPr>
          <w:p w:rsidR="00B514D2" w:rsidRPr="00C20E8D" w:rsidRDefault="00B514D2" w:rsidP="00B514D2">
            <w:pPr>
              <w:snapToGrid w:val="0"/>
              <w:ind w:left="360"/>
              <w:rPr>
                <w:rFonts w:asciiTheme="minorHAnsi" w:hAnsiTheme="minorHAnsi"/>
                <w:color w:val="000000"/>
                <w:sz w:val="20"/>
                <w:szCs w:val="20"/>
              </w:rPr>
            </w:pPr>
            <w:r w:rsidRPr="00C20E8D">
              <w:rPr>
                <w:rFonts w:asciiTheme="minorHAnsi" w:hAnsiTheme="minorHAnsi"/>
                <w:color w:val="000000"/>
                <w:sz w:val="20"/>
                <w:szCs w:val="20"/>
              </w:rPr>
              <w:t>Yes</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No</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C20E8D" w:rsidRDefault="00B514D2"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A15X</w:t>
            </w:r>
          </w:p>
        </w:tc>
        <w:tc>
          <w:tcPr>
            <w:tcW w:w="7390" w:type="dxa"/>
          </w:tcPr>
          <w:p w:rsidR="00B61095" w:rsidRPr="0069064D" w:rsidRDefault="00B61095" w:rsidP="00B61095">
            <w:pPr>
              <w:snapToGrid w:val="0"/>
              <w:rPr>
                <w:rFonts w:asciiTheme="minorHAnsi" w:hAnsiTheme="minorHAnsi"/>
                <w:bCs/>
                <w:color w:val="000000"/>
                <w:sz w:val="20"/>
                <w:szCs w:val="20"/>
              </w:rPr>
            </w:pPr>
            <w:r w:rsidRPr="00C20E8D">
              <w:rPr>
                <w:rFonts w:asciiTheme="minorHAnsi" w:hAnsiTheme="minorHAnsi"/>
                <w:i/>
                <w:color w:val="000000"/>
                <w:sz w:val="20"/>
                <w:szCs w:val="20"/>
              </w:rPr>
              <w:t xml:space="preserve">If “yes” on A18: </w:t>
            </w:r>
            <w:r w:rsidRPr="00C20E8D">
              <w:rPr>
                <w:rFonts w:asciiTheme="minorHAnsi" w:hAnsiTheme="minorHAnsi"/>
                <w:bCs/>
                <w:color w:val="000000"/>
                <w:sz w:val="20"/>
                <w:szCs w:val="20"/>
              </w:rPr>
              <w:t>What percentage of your total sales do such exports represent?</w:t>
            </w:r>
          </w:p>
        </w:tc>
      </w:tr>
      <w:tr w:rsidR="00B61095" w:rsidRPr="00C20E8D" w:rsidTr="00A9475E">
        <w:trPr>
          <w:trHeight w:val="206"/>
        </w:trPr>
        <w:tc>
          <w:tcPr>
            <w:tcW w:w="3438" w:type="dxa"/>
          </w:tcPr>
          <w:p w:rsidR="00B61095" w:rsidRDefault="00B61095" w:rsidP="00B61095">
            <w:pPr>
              <w:snapToGrid w:val="0"/>
              <w:rPr>
                <w:rFonts w:asciiTheme="minorHAnsi" w:hAnsiTheme="minorHAnsi"/>
                <w:color w:val="000000"/>
                <w:sz w:val="20"/>
                <w:szCs w:val="20"/>
              </w:rPr>
            </w:pPr>
          </w:p>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 xml:space="preserve">Export Sales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"Text56"</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w:t>
            </w:r>
          </w:p>
          <w:p w:rsidR="00B61095" w:rsidRPr="00C20E8D" w:rsidRDefault="00B61095" w:rsidP="00B61095">
            <w:pPr>
              <w:rPr>
                <w:rFonts w:asciiTheme="minorHAnsi" w:hAnsiTheme="minorHAnsi"/>
                <w: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A19</w:t>
            </w:r>
          </w:p>
        </w:tc>
        <w:tc>
          <w:tcPr>
            <w:tcW w:w="7390" w:type="dxa"/>
          </w:tcPr>
          <w:p w:rsidR="00B61095" w:rsidRPr="00C20E8D" w:rsidRDefault="00B61095" w:rsidP="00B61095">
            <w:pPr>
              <w:snapToGrid w:val="0"/>
              <w:rPr>
                <w:rFonts w:asciiTheme="minorHAnsi" w:hAnsiTheme="minorHAnsi"/>
                <w:bCs/>
                <w:color w:val="000000"/>
                <w:sz w:val="20"/>
                <w:szCs w:val="20"/>
              </w:rPr>
            </w:pPr>
            <w:r w:rsidRPr="00C20E8D">
              <w:rPr>
                <w:rFonts w:asciiTheme="minorHAnsi" w:hAnsiTheme="minorHAnsi"/>
                <w:bCs/>
                <w:color w:val="000000"/>
                <w:sz w:val="20"/>
                <w:szCs w:val="20"/>
              </w:rPr>
              <w:t xml:space="preserve">Does your </w:t>
            </w:r>
            <w:r w:rsidRPr="00C20E8D">
              <w:rPr>
                <w:rFonts w:asciiTheme="minorHAnsi" w:hAnsiTheme="minorHAnsi"/>
                <w:bCs/>
                <w:color w:val="000000"/>
                <w:sz w:val="20"/>
                <w:szCs w:val="20"/>
                <w:lang w:val="vi-VN"/>
              </w:rPr>
              <w:t xml:space="preserve">establishment </w:t>
            </w:r>
            <w:r w:rsidRPr="00C20E8D">
              <w:rPr>
                <w:rFonts w:asciiTheme="minorHAnsi" w:hAnsiTheme="minorHAnsi"/>
                <w:bCs/>
                <w:color w:val="000000"/>
                <w:sz w:val="20"/>
                <w:szCs w:val="20"/>
              </w:rPr>
              <w:t>have holdings or operations in other countries?</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ind w:left="360"/>
              <w:rPr>
                <w:rFonts w:asciiTheme="minorHAnsi" w:hAnsiTheme="minorHAnsi"/>
                <w:bCs/>
                <w:color w:val="000000"/>
                <w:sz w:val="20"/>
                <w:szCs w:val="20"/>
              </w:rPr>
            </w:pPr>
            <w:r w:rsidRPr="00C20E8D">
              <w:rPr>
                <w:rFonts w:asciiTheme="minorHAnsi" w:hAnsiTheme="minorHAnsi"/>
                <w:bCs/>
                <w:color w:val="000000"/>
                <w:sz w:val="20"/>
                <w:szCs w:val="20"/>
              </w:rPr>
              <w:t>Yes</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No</w:t>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A20</w:t>
            </w:r>
          </w:p>
        </w:tc>
        <w:tc>
          <w:tcPr>
            <w:tcW w:w="7390" w:type="dxa"/>
          </w:tcPr>
          <w:p w:rsidR="00B61095" w:rsidRPr="0069064D" w:rsidRDefault="00B61095" w:rsidP="007C1A3C">
            <w:pPr>
              <w:snapToGrid w:val="0"/>
              <w:jc w:val="both"/>
              <w:rPr>
                <w:rFonts w:asciiTheme="minorHAnsi" w:hAnsiTheme="minorHAnsi"/>
                <w:color w:val="000000"/>
                <w:sz w:val="20"/>
                <w:szCs w:val="20"/>
              </w:rPr>
            </w:pPr>
            <w:r w:rsidRPr="00C20E8D">
              <w:rPr>
                <w:rFonts w:asciiTheme="minorHAnsi" w:hAnsiTheme="minorHAnsi"/>
                <w:color w:val="000000"/>
                <w:sz w:val="20"/>
                <w:szCs w:val="20"/>
              </w:rPr>
              <w:t>How many factories (separate operating facilities) does the enterprise have legal ownership</w:t>
            </w:r>
            <w:r w:rsidRPr="00C20E8D">
              <w:rPr>
                <w:rFonts w:asciiTheme="minorHAnsi" w:hAnsiTheme="minorHAnsi"/>
                <w:color w:val="000000"/>
                <w:sz w:val="20"/>
                <w:szCs w:val="20"/>
                <w:lang w:val="vi-VN"/>
              </w:rPr>
              <w:t xml:space="preserve"> of</w:t>
            </w:r>
            <w:r w:rsidRPr="00C20E8D">
              <w:rPr>
                <w:rFonts w:asciiTheme="minorHAnsi" w:hAnsiTheme="minorHAnsi"/>
                <w:color w:val="000000"/>
                <w:sz w:val="20"/>
                <w:szCs w:val="20"/>
              </w:rPr>
              <w:t xml:space="preserve"> in </w:t>
            </w:r>
            <w:r w:rsidR="007C1A3C">
              <w:rPr>
                <w:rFonts w:asciiTheme="minorHAnsi" w:hAnsiTheme="minorHAnsi"/>
                <w:color w:val="000000"/>
                <w:sz w:val="20"/>
                <w:szCs w:val="20"/>
              </w:rPr>
              <w:t>Indonesia</w:t>
            </w:r>
            <w:r w:rsidRPr="00C20E8D">
              <w:rPr>
                <w:rFonts w:asciiTheme="minorHAnsi" w:hAnsiTheme="minorHAnsi"/>
                <w:color w:val="000000"/>
                <w:sz w:val="20"/>
                <w:szCs w:val="20"/>
              </w:rPr>
              <w:t>?</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B61095"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 xml:space="preserve">Number of factories: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"Text58"</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xml:space="preserve">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A21</w:t>
            </w:r>
          </w:p>
        </w:tc>
        <w:tc>
          <w:tcPr>
            <w:tcW w:w="7390" w:type="dxa"/>
          </w:tcPr>
          <w:p w:rsidR="00B61095" w:rsidRPr="002B4AEF" w:rsidRDefault="00B61095" w:rsidP="002B4AEF">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In what year did this factory begin operations in </w:t>
            </w:r>
            <w:r w:rsidR="007C1A3C">
              <w:rPr>
                <w:rFonts w:asciiTheme="minorHAnsi" w:hAnsiTheme="minorHAnsi"/>
                <w:color w:val="000000"/>
                <w:sz w:val="20"/>
                <w:szCs w:val="20"/>
              </w:rPr>
              <w:t>Indonesia</w:t>
            </w:r>
            <w:r w:rsidRPr="00C20E8D">
              <w:rPr>
                <w:rFonts w:asciiTheme="minorHAnsi" w:hAnsiTheme="minorHAnsi"/>
                <w:color w:val="000000"/>
                <w:sz w:val="20"/>
                <w:szCs w:val="20"/>
              </w:rPr>
              <w:t>?</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2B4AEF" w:rsidRDefault="00B61095" w:rsidP="002B4AEF">
            <w:pPr>
              <w:snapToGrid w:val="0"/>
              <w:rPr>
                <w:rFonts w:asciiTheme="minorHAnsi" w:hAnsiTheme="minorHAnsi"/>
                <w:color w:val="000000"/>
                <w:sz w:val="20"/>
                <w:szCs w:val="20"/>
              </w:rPr>
            </w:pPr>
            <w:r w:rsidRPr="00C20E8D">
              <w:rPr>
                <w:rFonts w:asciiTheme="minorHAnsi" w:hAnsiTheme="minorHAnsi"/>
                <w:color w:val="000000"/>
                <w:sz w:val="20"/>
                <w:szCs w:val="20"/>
              </w:rPr>
              <w:t>Year:</w:t>
            </w:r>
            <w:r w:rsidRPr="00C20E8D">
              <w:rPr>
                <w:rFonts w:asciiTheme="minorHAnsi" w:hAnsiTheme="minorHAnsi"/>
                <w:color w:val="000000"/>
                <w:sz w:val="20"/>
                <w:szCs w:val="20"/>
              </w:rPr>
              <w:tab/>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"Text52"</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w:t>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A22</w:t>
            </w:r>
          </w:p>
        </w:tc>
        <w:tc>
          <w:tcPr>
            <w:tcW w:w="7390" w:type="dxa"/>
          </w:tcPr>
          <w:p w:rsidR="00B61095" w:rsidRPr="002B4AEF" w:rsidRDefault="00B61095" w:rsidP="002B4AEF">
            <w:pPr>
              <w:snapToGrid w:val="0"/>
              <w:rPr>
                <w:rFonts w:asciiTheme="minorHAnsi" w:hAnsiTheme="minorHAnsi" w:cs="Arial"/>
                <w:bCs/>
                <w:color w:val="000000"/>
                <w:sz w:val="20"/>
                <w:szCs w:val="20"/>
              </w:rPr>
            </w:pPr>
            <w:r w:rsidRPr="00C20E8D">
              <w:rPr>
                <w:rFonts w:asciiTheme="minorHAnsi" w:hAnsiTheme="minorHAnsi" w:cs="Arial"/>
                <w:bCs/>
                <w:color w:val="000000"/>
                <w:sz w:val="20"/>
                <w:szCs w:val="20"/>
              </w:rPr>
              <w:t xml:space="preserve">What is the age of the oldest factory building in this establishment? </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 xml:space="preserve">Age: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"Text52"</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in years</w:t>
            </w:r>
          </w:p>
          <w:p w:rsidR="00B61095" w:rsidRPr="00C20E8D" w:rsidRDefault="00B61095" w:rsidP="00B61095">
            <w:pPr>
              <w:rPr>
                <w:rFonts w:asciiTheme="minorHAnsi" w:hAnsiTheme="minorHAnsi"/>
                <w:i/>
                <w:color w:val="000000"/>
                <w:sz w:val="20"/>
                <w:szCs w:val="20"/>
              </w:rPr>
            </w:pPr>
            <w:bookmarkStart w:id="0" w:name="_GoBack"/>
            <w:bookmarkEnd w:id="0"/>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A24</w:t>
            </w:r>
          </w:p>
        </w:tc>
        <w:tc>
          <w:tcPr>
            <w:tcW w:w="7390" w:type="dxa"/>
          </w:tcPr>
          <w:p w:rsidR="00B61095" w:rsidRPr="00C20E8D" w:rsidRDefault="00B61095" w:rsidP="00B61095">
            <w:pPr>
              <w:snapToGrid w:val="0"/>
              <w:rPr>
                <w:rFonts w:asciiTheme="minorHAnsi" w:hAnsiTheme="minorHAnsi"/>
                <w:bCs/>
                <w:color w:val="000000"/>
                <w:sz w:val="20"/>
                <w:szCs w:val="20"/>
              </w:rPr>
            </w:pPr>
            <w:r w:rsidRPr="00C20E8D">
              <w:rPr>
                <w:rFonts w:asciiTheme="minorHAnsi" w:hAnsiTheme="minorHAnsi"/>
                <w:bCs/>
                <w:color w:val="000000"/>
                <w:sz w:val="20"/>
                <w:szCs w:val="20"/>
              </w:rPr>
              <w:t>Approximately how many other apparel enterprises are located within one kilometer of your factory?</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ind w:left="360"/>
              <w:rPr>
                <w:rFonts w:asciiTheme="minorHAnsi" w:hAnsiTheme="minorHAnsi"/>
                <w:bCs/>
                <w:color w:val="000000"/>
                <w:sz w:val="20"/>
                <w:szCs w:val="20"/>
              </w:rPr>
            </w:pPr>
            <w:r w:rsidRPr="00C20E8D">
              <w:rPr>
                <w:rFonts w:asciiTheme="minorHAnsi" w:hAnsiTheme="minorHAnsi"/>
                <w:bCs/>
                <w:color w:val="000000"/>
                <w:sz w:val="20"/>
                <w:szCs w:val="20"/>
              </w:rPr>
              <w:t>None</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1 to 2</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3 to 5</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6 to 10</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11 or more</w:t>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A07</w:t>
            </w:r>
          </w:p>
        </w:tc>
        <w:tc>
          <w:tcPr>
            <w:tcW w:w="7390"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 xml:space="preserve">In the last quarter </w:t>
            </w:r>
            <w:r w:rsidRPr="00C20E8D">
              <w:rPr>
                <w:rFonts w:asciiTheme="minorHAnsi" w:hAnsiTheme="minorHAnsi"/>
                <w:bCs/>
                <w:color w:val="000000"/>
                <w:sz w:val="20"/>
                <w:szCs w:val="20"/>
              </w:rPr>
              <w:t>[Month x to Month x 20xx],</w:t>
            </w:r>
            <w:r w:rsidRPr="00C20E8D">
              <w:rPr>
                <w:rFonts w:asciiTheme="minorHAnsi" w:hAnsiTheme="minorHAnsi"/>
                <w:color w:val="000000"/>
                <w:sz w:val="20"/>
                <w:szCs w:val="20"/>
              </w:rPr>
              <w:t xml:space="preserve"> what were this factory’s two main products? </w:t>
            </w:r>
          </w:p>
          <w:p w:rsidR="00B61095" w:rsidRPr="00C20E8D" w:rsidRDefault="00B61095" w:rsidP="00B61095">
            <w:pPr>
              <w:ind w:left="360"/>
              <w:rPr>
                <w:rFonts w:asciiTheme="minorHAnsi" w:hAnsiTheme="minorHAnsi"/>
                <w:i/>
                <w:color w:val="000000"/>
                <w:sz w:val="20"/>
                <w:szCs w:val="20"/>
              </w:rPr>
            </w:pPr>
          </w:p>
          <w:p w:rsidR="00B61095" w:rsidRPr="0069064D" w:rsidRDefault="00B61095" w:rsidP="00B61095">
            <w:pPr>
              <w:rPr>
                <w:rFonts w:asciiTheme="minorHAnsi" w:hAnsiTheme="minorHAnsi"/>
                <w:color w:val="000000"/>
                <w:sz w:val="20"/>
                <w:szCs w:val="20"/>
              </w:rPr>
            </w:pPr>
            <w:r w:rsidRPr="00C20E8D">
              <w:rPr>
                <w:rFonts w:asciiTheme="minorHAnsi" w:hAnsiTheme="minorHAnsi"/>
                <w:color w:val="000000"/>
                <w:sz w:val="20"/>
                <w:szCs w:val="20"/>
              </w:rPr>
              <w:t>Note: The main products are those that have generated the largest proportion of annual sales.</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First Product:</w:t>
            </w:r>
            <w:r w:rsidRPr="00C20E8D">
              <w:rPr>
                <w:rFonts w:asciiTheme="minorHAnsi" w:hAnsiTheme="minorHAnsi"/>
                <w:color w:val="000000"/>
                <w:sz w:val="20"/>
                <w:szCs w:val="20"/>
              </w:rPr>
              <w:tab/>
            </w:r>
            <w:r w:rsidRPr="00C20E8D">
              <w:rPr>
                <w:rFonts w:asciiTheme="minorHAnsi" w:hAnsiTheme="minorHAnsi"/>
                <w:color w:val="000000"/>
                <w:sz w:val="20"/>
                <w:szCs w:val="20"/>
              </w:rPr>
              <w:tab/>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p>
          <w:p w:rsidR="00B61095" w:rsidRPr="0069064D" w:rsidRDefault="00B61095" w:rsidP="00B61095">
            <w:pPr>
              <w:rPr>
                <w:rFonts w:asciiTheme="minorHAnsi" w:hAnsiTheme="minorHAnsi"/>
                <w:color w:val="000000"/>
                <w:sz w:val="20"/>
                <w:szCs w:val="20"/>
              </w:rPr>
            </w:pPr>
            <w:r w:rsidRPr="00C20E8D">
              <w:rPr>
                <w:rFonts w:asciiTheme="minorHAnsi" w:hAnsiTheme="minorHAnsi"/>
                <w:color w:val="000000"/>
                <w:sz w:val="20"/>
                <w:szCs w:val="20"/>
              </w:rPr>
              <w:t>Second Product:</w:t>
            </w:r>
            <w:r w:rsidRPr="00C20E8D">
              <w:rPr>
                <w:rFonts w:asciiTheme="minorHAnsi" w:hAnsiTheme="minorHAnsi"/>
                <w:color w:val="000000"/>
                <w:sz w:val="20"/>
                <w:szCs w:val="20"/>
              </w:rPr>
              <w:tab/>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"Text54"</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A08</w:t>
            </w:r>
          </w:p>
        </w:tc>
        <w:tc>
          <w:tcPr>
            <w:tcW w:w="7390" w:type="dxa"/>
          </w:tcPr>
          <w:p w:rsidR="00B61095" w:rsidRPr="00C20E8D" w:rsidRDefault="00B61095" w:rsidP="00B61095">
            <w:pPr>
              <w:snapToGrid w:val="0"/>
              <w:rPr>
                <w:rFonts w:asciiTheme="minorHAnsi" w:hAnsiTheme="minorHAnsi"/>
                <w:bCs/>
                <w:color w:val="000000"/>
                <w:sz w:val="20"/>
                <w:szCs w:val="20"/>
              </w:rPr>
            </w:pPr>
            <w:r w:rsidRPr="00C20E8D">
              <w:rPr>
                <w:rFonts w:asciiTheme="minorHAnsi" w:hAnsiTheme="minorHAnsi"/>
                <w:bCs/>
                <w:color w:val="000000"/>
                <w:sz w:val="20"/>
                <w:szCs w:val="20"/>
              </w:rPr>
              <w:t xml:space="preserve">Which production activities occur in this factory? </w:t>
            </w:r>
          </w:p>
          <w:p w:rsidR="00B61095" w:rsidRPr="00C20E8D" w:rsidRDefault="00B61095" w:rsidP="00B61095">
            <w:pPr>
              <w:rPr>
                <w:rFonts w:asciiTheme="minorHAnsi" w:hAnsiTheme="minorHAnsi"/>
                <w:bCs/>
                <w:color w:val="000000"/>
                <w:sz w:val="20"/>
                <w:szCs w:val="20"/>
                <w:lang w:val="vi-VN"/>
              </w:rPr>
            </w:pPr>
          </w:p>
          <w:p w:rsidR="00B61095" w:rsidRPr="00C20E8D" w:rsidRDefault="00B61095" w:rsidP="00B61095">
            <w:pPr>
              <w:rPr>
                <w:rFonts w:asciiTheme="minorHAnsi" w:hAnsiTheme="minorHAnsi"/>
                <w:bCs/>
                <w:color w:val="000000"/>
                <w:sz w:val="20"/>
                <w:szCs w:val="20"/>
              </w:rPr>
            </w:pPr>
            <w:r w:rsidRPr="00C20E8D">
              <w:rPr>
                <w:rFonts w:asciiTheme="minorHAnsi" w:hAnsiTheme="minorHAnsi"/>
                <w:bCs/>
                <w:color w:val="000000"/>
                <w:sz w:val="20"/>
                <w:szCs w:val="20"/>
              </w:rPr>
              <w:t>(Check all that apply.)</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ind w:left="360"/>
              <w:rPr>
                <w:rFonts w:asciiTheme="minorHAnsi" w:hAnsiTheme="minorHAnsi"/>
                <w:color w:val="000000"/>
                <w:sz w:val="20"/>
                <w:szCs w:val="20"/>
              </w:rPr>
            </w:pPr>
            <w:r w:rsidRPr="00C20E8D">
              <w:rPr>
                <w:rFonts w:asciiTheme="minorHAnsi" w:hAnsiTheme="minorHAnsi"/>
                <w:color w:val="000000"/>
                <w:sz w:val="20"/>
                <w:szCs w:val="20"/>
              </w:rPr>
              <w:t>Cut Make Pack/Trim</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Free on Board</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Washing</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Dyeing</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Embroidery</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Applique</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Printing</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Samples</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Design</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Weaving</w:t>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A09</w:t>
            </w:r>
          </w:p>
        </w:tc>
        <w:tc>
          <w:tcPr>
            <w:tcW w:w="7390" w:type="dxa"/>
          </w:tcPr>
          <w:p w:rsidR="00B61095" w:rsidRPr="00C20E8D" w:rsidRDefault="00B61095" w:rsidP="00B61095">
            <w:pPr>
              <w:snapToGrid w:val="0"/>
              <w:ind w:left="360"/>
              <w:rPr>
                <w:rFonts w:asciiTheme="minorHAnsi" w:hAnsiTheme="minorHAnsi"/>
                <w:bCs/>
                <w:color w:val="000000"/>
                <w:sz w:val="20"/>
                <w:szCs w:val="20"/>
              </w:rPr>
            </w:pPr>
            <w:r w:rsidRPr="00C20E8D">
              <w:rPr>
                <w:rFonts w:asciiTheme="minorHAnsi" w:hAnsiTheme="minorHAnsi"/>
                <w:bCs/>
                <w:color w:val="000000"/>
                <w:sz w:val="20"/>
                <w:szCs w:val="20"/>
              </w:rPr>
              <w:t>What fabric types were most commonly used in this factory over the past year</w:t>
            </w:r>
            <w:r w:rsidRPr="00C20E8D">
              <w:rPr>
                <w:rFonts w:asciiTheme="minorHAnsi" w:hAnsiTheme="minorHAnsi"/>
                <w:bCs/>
                <w:color w:val="000000"/>
                <w:sz w:val="20"/>
                <w:szCs w:val="20"/>
                <w:lang w:val="vi-VN"/>
              </w:rPr>
              <w:t>?</w:t>
            </w:r>
            <w:r w:rsidRPr="00C20E8D">
              <w:rPr>
                <w:rFonts w:asciiTheme="minorHAnsi" w:hAnsiTheme="minorHAnsi"/>
                <w:bCs/>
                <w:color w:val="000000"/>
                <w:sz w:val="20"/>
                <w:szCs w:val="20"/>
              </w:rPr>
              <w:t xml:space="preserve"> </w:t>
            </w:r>
          </w:p>
          <w:p w:rsidR="00B61095" w:rsidRPr="00C20E8D" w:rsidRDefault="00B61095" w:rsidP="00B61095">
            <w:pPr>
              <w:rPr>
                <w:rFonts w:asciiTheme="minorHAnsi" w:hAnsiTheme="minorHAnsi"/>
                <w:bCs/>
                <w:color w:val="000000"/>
                <w:sz w:val="20"/>
                <w:szCs w:val="20"/>
              </w:rPr>
            </w:pP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Check all that apply.</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ind w:left="360"/>
              <w:rPr>
                <w:rFonts w:asciiTheme="minorHAnsi" w:hAnsiTheme="minorHAnsi"/>
                <w:bCs/>
                <w:color w:val="000000"/>
                <w:sz w:val="20"/>
                <w:szCs w:val="20"/>
              </w:rPr>
            </w:pPr>
            <w:r w:rsidRPr="00C20E8D">
              <w:rPr>
                <w:rFonts w:asciiTheme="minorHAnsi" w:hAnsiTheme="minorHAnsi"/>
                <w:bCs/>
                <w:color w:val="000000"/>
                <w:sz w:val="20"/>
                <w:szCs w:val="20"/>
              </w:rPr>
              <w:t>Knits</w:t>
            </w:r>
          </w:p>
          <w:p w:rsidR="00B61095" w:rsidRPr="00C20E8D" w:rsidRDefault="00B61095" w:rsidP="00B61095">
            <w:pPr>
              <w:ind w:left="360"/>
              <w:rPr>
                <w:rFonts w:asciiTheme="minorHAnsi" w:hAnsiTheme="minorHAnsi"/>
                <w:bCs/>
                <w:color w:val="000000"/>
                <w:sz w:val="20"/>
                <w:szCs w:val="20"/>
              </w:rPr>
            </w:pPr>
            <w:proofErr w:type="spellStart"/>
            <w:r w:rsidRPr="00C20E8D">
              <w:rPr>
                <w:rFonts w:asciiTheme="minorHAnsi" w:hAnsiTheme="minorHAnsi"/>
                <w:bCs/>
                <w:color w:val="000000"/>
                <w:sz w:val="20"/>
                <w:szCs w:val="20"/>
              </w:rPr>
              <w:t>Wovens</w:t>
            </w:r>
            <w:proofErr w:type="spellEnd"/>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r w:rsidRPr="00C20E8D">
              <w:rPr>
                <w:rFonts w:asciiTheme="minorHAnsi" w:hAnsiTheme="minorHAnsi"/>
                <w:color w:val="000000"/>
                <w:sz w:val="20"/>
                <w:szCs w:val="20"/>
              </w:rPr>
              <w:t>A10</w:t>
            </w:r>
          </w:p>
        </w:tc>
        <w:tc>
          <w:tcPr>
            <w:tcW w:w="7390" w:type="dxa"/>
          </w:tcPr>
          <w:p w:rsidR="0027162A" w:rsidRPr="00C20E8D" w:rsidRDefault="0027162A" w:rsidP="0027162A">
            <w:pPr>
              <w:snapToGrid w:val="0"/>
              <w:rPr>
                <w:rFonts w:asciiTheme="minorHAnsi" w:hAnsiTheme="minorHAnsi"/>
                <w:bCs/>
                <w:color w:val="000000"/>
                <w:sz w:val="20"/>
                <w:szCs w:val="20"/>
              </w:rPr>
            </w:pPr>
            <w:r w:rsidRPr="00C20E8D">
              <w:rPr>
                <w:rFonts w:asciiTheme="minorHAnsi" w:hAnsiTheme="minorHAnsi"/>
                <w:bCs/>
                <w:color w:val="000000"/>
                <w:sz w:val="20"/>
                <w:szCs w:val="20"/>
              </w:rPr>
              <w:t>Which of the following garment types were assembled in this factory over the past year?</w:t>
            </w:r>
          </w:p>
          <w:p w:rsidR="0027162A" w:rsidRPr="00C20E8D" w:rsidRDefault="0027162A" w:rsidP="0027162A">
            <w:pPr>
              <w:rPr>
                <w:rFonts w:asciiTheme="minorHAnsi" w:hAnsiTheme="minorHAnsi"/>
                <w:bCs/>
                <w:color w:val="000000"/>
                <w:sz w:val="20"/>
                <w:szCs w:val="20"/>
              </w:rPr>
            </w:pPr>
          </w:p>
          <w:p w:rsidR="0027162A" w:rsidRPr="00C20E8D" w:rsidRDefault="0027162A" w:rsidP="0027162A">
            <w:pPr>
              <w:rPr>
                <w:rFonts w:asciiTheme="minorHAnsi" w:hAnsiTheme="minorHAnsi"/>
                <w:bCs/>
                <w:color w:val="000000"/>
                <w:sz w:val="20"/>
                <w:szCs w:val="20"/>
              </w:rPr>
            </w:pPr>
            <w:r w:rsidRPr="00C20E8D">
              <w:rPr>
                <w:rFonts w:asciiTheme="minorHAnsi" w:hAnsiTheme="minorHAnsi"/>
                <w:bCs/>
                <w:color w:val="000000"/>
                <w:sz w:val="20"/>
                <w:szCs w:val="20"/>
              </w:rPr>
              <w:t>Check all that apply.</w:t>
            </w: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p>
        </w:tc>
        <w:tc>
          <w:tcPr>
            <w:tcW w:w="7390" w:type="dxa"/>
          </w:tcPr>
          <w:p w:rsidR="0027162A" w:rsidRPr="00C20E8D" w:rsidRDefault="0027162A" w:rsidP="0027162A">
            <w:pPr>
              <w:snapToGrid w:val="0"/>
              <w:ind w:left="360"/>
              <w:rPr>
                <w:rFonts w:asciiTheme="minorHAnsi" w:hAnsiTheme="minorHAnsi"/>
                <w:color w:val="000000"/>
                <w:sz w:val="20"/>
                <w:szCs w:val="20"/>
              </w:rPr>
            </w:pPr>
            <w:r w:rsidRPr="00C20E8D">
              <w:rPr>
                <w:rFonts w:asciiTheme="minorHAnsi" w:hAnsiTheme="minorHAnsi"/>
                <w:color w:val="000000"/>
                <w:sz w:val="20"/>
                <w:szCs w:val="20"/>
              </w:rPr>
              <w:t>Tops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Pants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Skirts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Dresses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Jackets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Suits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Undergarments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Socks, hats or ties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Other</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r w:rsidRPr="00C20E8D">
              <w:rPr>
                <w:rFonts w:asciiTheme="minorHAnsi" w:hAnsiTheme="minorHAnsi"/>
                <w:color w:val="000000"/>
                <w:sz w:val="20"/>
                <w:szCs w:val="20"/>
              </w:rPr>
              <w:t>A05</w:t>
            </w:r>
          </w:p>
        </w:tc>
        <w:tc>
          <w:tcPr>
            <w:tcW w:w="7390" w:type="dxa"/>
          </w:tcPr>
          <w:p w:rsidR="0027162A" w:rsidRPr="00C20E8D" w:rsidRDefault="0027162A" w:rsidP="0027162A">
            <w:pPr>
              <w:snapToGrid w:val="0"/>
              <w:jc w:val="both"/>
              <w:rPr>
                <w:rFonts w:asciiTheme="minorHAnsi" w:hAnsiTheme="minorHAnsi"/>
                <w:color w:val="000000"/>
                <w:sz w:val="20"/>
                <w:szCs w:val="20"/>
              </w:rPr>
            </w:pPr>
            <w:r w:rsidRPr="00C20E8D">
              <w:rPr>
                <w:rFonts w:asciiTheme="minorHAnsi" w:hAnsiTheme="minorHAnsi"/>
                <w:color w:val="000000"/>
                <w:sz w:val="20"/>
                <w:szCs w:val="20"/>
              </w:rPr>
              <w:t>When operating at full capacity for this factory's primary product, what is monthly output?</w:t>
            </w:r>
          </w:p>
          <w:p w:rsidR="0027162A" w:rsidRPr="00C20E8D" w:rsidRDefault="0027162A" w:rsidP="0027162A">
            <w:pPr>
              <w:jc w:val="both"/>
              <w:rPr>
                <w:rFonts w:asciiTheme="minorHAnsi" w:hAnsiTheme="minorHAnsi"/>
                <w:color w:val="000000"/>
                <w:sz w:val="20"/>
                <w:szCs w:val="20"/>
                <w:lang w:val="vi-VN"/>
              </w:rPr>
            </w:pPr>
          </w:p>
          <w:p w:rsidR="0027162A" w:rsidRPr="0069064D" w:rsidRDefault="0027162A" w:rsidP="0027162A">
            <w:pPr>
              <w:tabs>
                <w:tab w:val="center" w:pos="4680"/>
                <w:tab w:val="right" w:pos="9360"/>
              </w:tabs>
              <w:jc w:val="both"/>
              <w:rPr>
                <w:rFonts w:asciiTheme="minorHAnsi" w:hAnsiTheme="minorHAnsi"/>
                <w:color w:val="000000"/>
                <w:sz w:val="20"/>
                <w:szCs w:val="20"/>
              </w:rPr>
            </w:pPr>
            <w:r w:rsidRPr="00C20E8D">
              <w:rPr>
                <w:rFonts w:asciiTheme="minorHAnsi" w:hAnsiTheme="minorHAnsi"/>
                <w:color w:val="000000"/>
                <w:sz w:val="20"/>
                <w:szCs w:val="20"/>
                <w:lang w:val="vi-VN"/>
              </w:rPr>
              <w:t>Press &lt;Enter&gt; after typing your response.</w:t>
            </w: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p>
        </w:tc>
        <w:tc>
          <w:tcPr>
            <w:tcW w:w="7390" w:type="dxa"/>
          </w:tcPr>
          <w:p w:rsidR="0027162A" w:rsidRPr="00C20E8D" w:rsidRDefault="0027162A" w:rsidP="0027162A">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r w:rsidRPr="00C20E8D">
              <w:rPr>
                <w:rFonts w:asciiTheme="minorHAnsi" w:hAnsiTheme="minorHAnsi"/>
                <w:color w:val="000000"/>
                <w:sz w:val="20"/>
                <w:szCs w:val="20"/>
              </w:rPr>
              <w:lastRenderedPageBreak/>
              <w:t>A06</w:t>
            </w:r>
          </w:p>
        </w:tc>
        <w:tc>
          <w:tcPr>
            <w:tcW w:w="7390" w:type="dxa"/>
          </w:tcPr>
          <w:p w:rsidR="0027162A" w:rsidRPr="0069064D" w:rsidRDefault="0027162A" w:rsidP="0027162A">
            <w:pPr>
              <w:snapToGrid w:val="0"/>
              <w:jc w:val="both"/>
              <w:rPr>
                <w:rFonts w:asciiTheme="minorHAnsi" w:hAnsiTheme="minorHAnsi"/>
                <w:bCs/>
                <w:color w:val="000000"/>
                <w:sz w:val="20"/>
                <w:szCs w:val="20"/>
              </w:rPr>
            </w:pPr>
            <w:r>
              <w:rPr>
                <w:rFonts w:asciiTheme="minorHAnsi" w:hAnsiTheme="minorHAnsi"/>
                <w:bCs/>
                <w:color w:val="000000"/>
                <w:sz w:val="20"/>
                <w:szCs w:val="20"/>
              </w:rPr>
              <w:t xml:space="preserve">In quarter, </w:t>
            </w:r>
            <w:r w:rsidRPr="00C20E8D">
              <w:rPr>
                <w:rFonts w:asciiTheme="minorHAnsi" w:hAnsiTheme="minorHAnsi"/>
                <w:bCs/>
                <w:color w:val="000000"/>
                <w:sz w:val="20"/>
                <w:szCs w:val="20"/>
              </w:rPr>
              <w:t>what was this factory's current output in comparison with the maximum output possible?</w:t>
            </w: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p>
        </w:tc>
        <w:tc>
          <w:tcPr>
            <w:tcW w:w="7390" w:type="dxa"/>
          </w:tcPr>
          <w:p w:rsidR="0027162A" w:rsidRPr="00C20E8D" w:rsidRDefault="0027162A" w:rsidP="0027162A">
            <w:pPr>
              <w:snapToGrid w:val="0"/>
              <w:jc w:val="both"/>
              <w:rPr>
                <w:rFonts w:asciiTheme="minorHAnsi" w:hAnsiTheme="minorHAnsi"/>
                <w:color w:val="000000"/>
                <w:sz w:val="20"/>
                <w:szCs w:val="20"/>
              </w:rPr>
            </w:pPr>
            <w:r w:rsidRPr="00C20E8D">
              <w:rPr>
                <w:rFonts w:asciiTheme="minorHAnsi" w:hAnsiTheme="minorHAnsi"/>
                <w:bCs/>
                <w:color w:val="000000"/>
                <w:sz w:val="20"/>
                <w:szCs w:val="20"/>
              </w:rPr>
              <w:t>Level of utilization of facilities</w:t>
            </w:r>
            <w:r w:rsidRPr="00C20E8D">
              <w:rPr>
                <w:rFonts w:asciiTheme="minorHAnsi" w:hAnsiTheme="minorHAnsi"/>
                <w:b/>
                <w:bCs/>
                <w:color w:val="000000"/>
                <w:sz w:val="20"/>
                <w:szCs w:val="20"/>
              </w:rPr>
              <w:t xml:space="preserve">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r>
              <w:rPr>
                <w:rFonts w:asciiTheme="minorHAnsi" w:hAnsiTheme="minorHAnsi"/>
                <w:color w:val="000000"/>
                <w:sz w:val="20"/>
                <w:szCs w:val="20"/>
              </w:rPr>
              <w:t>A6</w:t>
            </w:r>
          </w:p>
        </w:tc>
        <w:tc>
          <w:tcPr>
            <w:tcW w:w="7390" w:type="dxa"/>
          </w:tcPr>
          <w:p w:rsidR="0027162A" w:rsidRPr="00C20E8D" w:rsidRDefault="0027162A" w:rsidP="00B61095">
            <w:pPr>
              <w:snapToGrid w:val="0"/>
              <w:jc w:val="both"/>
              <w:rPr>
                <w:rFonts w:asciiTheme="minorHAnsi" w:hAnsiTheme="minorHAnsi"/>
                <w:color w:val="000000"/>
                <w:sz w:val="20"/>
                <w:szCs w:val="20"/>
              </w:rPr>
            </w:pPr>
            <w:r>
              <w:rPr>
                <w:rFonts w:asciiTheme="minorHAnsi" w:hAnsiTheme="minorHAnsi"/>
                <w:color w:val="000000"/>
                <w:sz w:val="20"/>
                <w:szCs w:val="20"/>
              </w:rPr>
              <w:t>In the last quarter, how many pieces were cut?</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r>
              <w:rPr>
                <w:rFonts w:asciiTheme="minorHAnsi" w:hAnsiTheme="minorHAnsi"/>
                <w:color w:val="000000"/>
                <w:sz w:val="20"/>
                <w:szCs w:val="20"/>
              </w:rPr>
              <w:t>A6</w:t>
            </w:r>
          </w:p>
        </w:tc>
        <w:tc>
          <w:tcPr>
            <w:tcW w:w="7390" w:type="dxa"/>
          </w:tcPr>
          <w:p w:rsidR="0027162A" w:rsidRPr="00C20E8D" w:rsidRDefault="0027162A" w:rsidP="00B61095">
            <w:pPr>
              <w:snapToGrid w:val="0"/>
              <w:jc w:val="both"/>
              <w:rPr>
                <w:rFonts w:asciiTheme="minorHAnsi" w:hAnsiTheme="minorHAnsi"/>
                <w:color w:val="000000"/>
                <w:sz w:val="20"/>
                <w:szCs w:val="20"/>
              </w:rPr>
            </w:pPr>
            <w:r>
              <w:rPr>
                <w:rFonts w:asciiTheme="minorHAnsi" w:hAnsiTheme="minorHAnsi"/>
                <w:color w:val="000000"/>
                <w:sz w:val="20"/>
                <w:szCs w:val="20"/>
              </w:rPr>
              <w:t>In the last quarter, how many pieces were shipped?</w:t>
            </w:r>
          </w:p>
        </w:tc>
      </w:tr>
      <w:tr w:rsidR="0027162A" w:rsidRPr="00C20E8D" w:rsidTr="00A9475E">
        <w:trPr>
          <w:trHeight w:val="206"/>
        </w:trPr>
        <w:tc>
          <w:tcPr>
            <w:tcW w:w="3438" w:type="dxa"/>
          </w:tcPr>
          <w:p w:rsidR="0027162A" w:rsidRPr="00C20E8D" w:rsidRDefault="0027162A" w:rsidP="0027162A">
            <w:pPr>
              <w:snapToGrid w:val="0"/>
              <w:ind w:firstLine="72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27162A" w:rsidRPr="00C20E8D" w:rsidTr="00A9475E">
        <w:trPr>
          <w:trHeight w:val="206"/>
        </w:trPr>
        <w:tc>
          <w:tcPr>
            <w:tcW w:w="3438" w:type="dxa"/>
          </w:tcPr>
          <w:p w:rsidR="0027162A" w:rsidRPr="00C20E8D" w:rsidRDefault="0027162A" w:rsidP="0027162A">
            <w:pPr>
              <w:snapToGrid w:val="0"/>
              <w:ind w:firstLine="72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A04</w:t>
            </w:r>
          </w:p>
        </w:tc>
        <w:tc>
          <w:tcPr>
            <w:tcW w:w="7390" w:type="dxa"/>
          </w:tcPr>
          <w:p w:rsidR="003A19EA" w:rsidRPr="0069064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What were this factory’s</w:t>
            </w:r>
            <w:r w:rsidR="00D20A5E">
              <w:rPr>
                <w:rFonts w:asciiTheme="minorHAnsi" w:hAnsiTheme="minorHAnsi"/>
                <w:color w:val="000000"/>
                <w:sz w:val="20"/>
                <w:szCs w:val="20"/>
              </w:rPr>
              <w:t xml:space="preserve"> </w:t>
            </w:r>
            <w:r w:rsidRPr="00C20E8D">
              <w:rPr>
                <w:rFonts w:asciiTheme="minorHAnsi" w:hAnsiTheme="minorHAnsi"/>
                <w:color w:val="000000"/>
                <w:sz w:val="20"/>
                <w:szCs w:val="20"/>
              </w:rPr>
              <w:t>total sales in the most recently completed quarter</w:t>
            </w:r>
            <w:r w:rsidR="00D20A5E">
              <w:rPr>
                <w:rFonts w:asciiTheme="minorHAnsi" w:hAnsiTheme="minorHAnsi"/>
                <w:color w:val="000000"/>
                <w:sz w:val="20"/>
                <w:szCs w:val="20"/>
              </w:rPr>
              <w:t>?</w:t>
            </w:r>
            <w:r w:rsidRPr="00C20E8D">
              <w:rPr>
                <w:rFonts w:asciiTheme="minorHAnsi" w:hAnsiTheme="minorHAnsi"/>
                <w:color w:val="000000"/>
                <w:sz w:val="20"/>
                <w:szCs w:val="20"/>
              </w:rPr>
              <w:t xml:space="preserve"> </w:t>
            </w:r>
          </w:p>
          <w:p w:rsidR="003A19EA" w:rsidRPr="00C20E8D" w:rsidRDefault="003A19EA" w:rsidP="003A19EA">
            <w:pPr>
              <w:jc w:val="both"/>
              <w:rPr>
                <w:rFonts w:asciiTheme="minorHAnsi" w:hAnsiTheme="minorHAnsi"/>
                <w:color w:val="000000"/>
                <w:sz w:val="20"/>
                <w:szCs w:val="20"/>
              </w:rPr>
            </w:pPr>
          </w:p>
          <w:p w:rsidR="003A19EA" w:rsidRPr="00C20E8D" w:rsidRDefault="003A19EA" w:rsidP="003A19EA">
            <w:pPr>
              <w:tabs>
                <w:tab w:val="center" w:pos="4680"/>
                <w:tab w:val="right" w:pos="9360"/>
              </w:tabs>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Total Sales</w:t>
            </w:r>
          </w:p>
          <w:p w:rsidR="003A19EA" w:rsidRPr="00C20E8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Total Sales CMP/CMT</w:t>
            </w:r>
          </w:p>
          <w:p w:rsidR="003A19EA"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Total Sales FOB</w:t>
            </w:r>
          </w:p>
          <w:p w:rsidR="007C1A3C" w:rsidRPr="0069064D" w:rsidRDefault="007C1A3C" w:rsidP="007C1A3C">
            <w:pPr>
              <w:snapToGrid w:val="0"/>
              <w:ind w:left="702"/>
              <w:rPr>
                <w:rFonts w:asciiTheme="minorHAnsi" w:hAnsiTheme="minorHAnsi"/>
                <w:color w:val="000000"/>
                <w:sz w:val="20"/>
                <w:szCs w:val="20"/>
              </w:rPr>
            </w:pPr>
            <w:r w:rsidRPr="00C20E8D">
              <w:rPr>
                <w:rFonts w:asciiTheme="minorHAnsi" w:hAnsiTheme="minorHAnsi"/>
                <w:color w:val="000000"/>
                <w:sz w:val="20"/>
                <w:szCs w:val="20"/>
              </w:rPr>
              <w:t>Qu</w:t>
            </w:r>
            <w:r>
              <w:rPr>
                <w:rFonts w:asciiTheme="minorHAnsi" w:hAnsiTheme="minorHAnsi"/>
                <w:color w:val="000000"/>
                <w:sz w:val="20"/>
                <w:szCs w:val="20"/>
              </w:rPr>
              <w:t xml:space="preserve">arterly sales (in US dollars)  </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A11A</w:t>
            </w: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We are now going to ask you some questions about your </w:t>
            </w:r>
            <w:r w:rsidRPr="00C20E8D">
              <w:rPr>
                <w:rFonts w:asciiTheme="minorHAnsi" w:hAnsiTheme="minorHAnsi"/>
                <w:color w:val="000000"/>
                <w:sz w:val="20"/>
                <w:szCs w:val="20"/>
                <w:lang w:val="vi-VN"/>
              </w:rPr>
              <w:t>two</w:t>
            </w:r>
            <w:r w:rsidRPr="00C20E8D">
              <w:rPr>
                <w:rFonts w:asciiTheme="minorHAnsi" w:hAnsiTheme="minorHAnsi"/>
                <w:color w:val="000000"/>
                <w:sz w:val="20"/>
                <w:szCs w:val="20"/>
              </w:rPr>
              <w:t xml:space="preserve"> main customers.</w:t>
            </w:r>
          </w:p>
          <w:p w:rsidR="003A19EA" w:rsidRPr="00C20E8D" w:rsidRDefault="003A19EA" w:rsidP="003A19EA">
            <w:pPr>
              <w:jc w:val="both"/>
              <w:rPr>
                <w:rFonts w:asciiTheme="minorHAnsi" w:hAnsiTheme="minorHAnsi"/>
                <w:color w:val="000000"/>
                <w:sz w:val="20"/>
                <w:szCs w:val="20"/>
              </w:rPr>
            </w:pPr>
          </w:p>
          <w:p w:rsidR="003A19EA" w:rsidRPr="0069064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t>Please identify the most important customer for this</w:t>
            </w:r>
            <w:r w:rsidRPr="00C20E8D">
              <w:rPr>
                <w:rFonts w:asciiTheme="minorHAnsi" w:hAnsiTheme="minorHAnsi"/>
                <w:color w:val="000000"/>
                <w:sz w:val="20"/>
                <w:szCs w:val="20"/>
                <w:lang w:val="vi-VN"/>
              </w:rPr>
              <w:t xml:space="preserve"> </w:t>
            </w:r>
            <w:r w:rsidRPr="00C20E8D">
              <w:rPr>
                <w:rFonts w:asciiTheme="minorHAnsi" w:hAnsiTheme="minorHAnsi"/>
                <w:color w:val="000000"/>
                <w:sz w:val="20"/>
                <w:szCs w:val="20"/>
              </w:rPr>
              <w:t xml:space="preserve">factory. </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69064D" w:rsidRDefault="003A19EA" w:rsidP="003A19EA">
            <w:pPr>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w:t>
            </w:r>
            <w:r>
              <w:rPr>
                <w:rFonts w:asciiTheme="minorHAnsi" w:hAnsiTheme="minorHAnsi"/>
                <w:color w:val="000000"/>
                <w:sz w:val="20"/>
                <w:szCs w:val="20"/>
              </w:rPr>
              <w:t>12</w:t>
            </w: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How many years have you had a</w:t>
            </w:r>
            <w:r w:rsidRPr="00C20E8D">
              <w:rPr>
                <w:rFonts w:asciiTheme="minorHAnsi" w:hAnsiTheme="minorHAnsi"/>
                <w:color w:val="000000"/>
                <w:sz w:val="20"/>
                <w:szCs w:val="20"/>
                <w:lang w:val="vi-VN"/>
              </w:rPr>
              <w:t xml:space="preserve"> business</w:t>
            </w:r>
            <w:r w:rsidRPr="00C20E8D">
              <w:rPr>
                <w:rFonts w:asciiTheme="minorHAnsi" w:hAnsiTheme="minorHAnsi"/>
                <w:color w:val="000000"/>
                <w:sz w:val="20"/>
                <w:szCs w:val="20"/>
              </w:rPr>
              <w:t xml:space="preserve"> relationship with this customer?  If less than one year, enter 1 year.</w:t>
            </w:r>
          </w:p>
          <w:p w:rsidR="003A19EA" w:rsidRPr="003A19EA" w:rsidRDefault="003A19EA" w:rsidP="003A19EA">
            <w:pPr>
              <w:tabs>
                <w:tab w:val="center" w:pos="4680"/>
                <w:tab w:val="right" w:pos="9360"/>
              </w:tabs>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Customer 1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year or years</w:t>
            </w:r>
          </w:p>
          <w:p w:rsidR="003A19EA" w:rsidRPr="00C20E8D" w:rsidRDefault="003A19EA" w:rsidP="003A19EA">
            <w:pPr>
              <w:jc w:val="both"/>
              <w:rPr>
                <w:rFonts w:asciiTheme="minorHAnsi" w:hAnsiTheme="minorHAnsi"/>
                <w:i/>
                <w:color w:val="000000"/>
                <w:sz w:val="20"/>
                <w:szCs w:val="20"/>
              </w:rPr>
            </w:pP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w:t>
            </w:r>
            <w:r>
              <w:rPr>
                <w:rFonts w:asciiTheme="minorHAnsi" w:hAnsiTheme="minorHAnsi"/>
                <w:color w:val="000000"/>
                <w:sz w:val="20"/>
                <w:szCs w:val="20"/>
              </w:rPr>
              <w:t>3</w:t>
            </w: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How would you characterize the business relationship with this customer?  Is your factory</w:t>
            </w:r>
            <w:r w:rsidRPr="00C20E8D">
              <w:rPr>
                <w:rFonts w:asciiTheme="minorHAnsi" w:hAnsiTheme="minorHAnsi"/>
                <w:color w:val="000000"/>
                <w:sz w:val="20"/>
                <w:szCs w:val="20"/>
                <w:lang w:val="vi-VN"/>
              </w:rPr>
              <w:t xml:space="preserve"> </w:t>
            </w:r>
            <w:r w:rsidRPr="00C20E8D">
              <w:rPr>
                <w:rFonts w:asciiTheme="minorHAnsi" w:hAnsiTheme="minorHAnsi"/>
                <w:color w:val="000000"/>
                <w:sz w:val="20"/>
                <w:szCs w:val="20"/>
              </w:rPr>
              <w:t xml:space="preserve">a </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C20E8D" w:rsidRDefault="003A19EA" w:rsidP="003A19EA">
            <w:pPr>
              <w:snapToGrid w:val="0"/>
              <w:ind w:left="360"/>
              <w:jc w:val="both"/>
              <w:rPr>
                <w:rFonts w:asciiTheme="minorHAnsi" w:hAnsiTheme="minorHAnsi"/>
                <w:color w:val="000000"/>
                <w:sz w:val="20"/>
                <w:szCs w:val="20"/>
              </w:rPr>
            </w:pPr>
            <w:r w:rsidRPr="00C20E8D">
              <w:rPr>
                <w:rFonts w:asciiTheme="minorHAnsi" w:hAnsiTheme="minorHAnsi"/>
                <w:color w:val="000000"/>
                <w:sz w:val="20"/>
                <w:szCs w:val="20"/>
              </w:rPr>
              <w:t>Preferred supplier</w:t>
            </w:r>
          </w:p>
          <w:p w:rsidR="003A19EA" w:rsidRPr="00C20E8D" w:rsidRDefault="003A19EA" w:rsidP="003A19EA">
            <w:pPr>
              <w:ind w:left="360"/>
              <w:jc w:val="both"/>
              <w:rPr>
                <w:rFonts w:asciiTheme="minorHAnsi" w:hAnsiTheme="minorHAnsi"/>
                <w:color w:val="000000"/>
                <w:sz w:val="20"/>
                <w:szCs w:val="20"/>
              </w:rPr>
            </w:pPr>
            <w:r w:rsidRPr="00C20E8D">
              <w:rPr>
                <w:rFonts w:asciiTheme="minorHAnsi" w:hAnsiTheme="minorHAnsi"/>
                <w:color w:val="000000"/>
                <w:sz w:val="20"/>
                <w:szCs w:val="20"/>
              </w:rPr>
              <w:t>Contractor</w:t>
            </w:r>
          </w:p>
          <w:p w:rsidR="003A19EA" w:rsidRPr="00C20E8D" w:rsidRDefault="003A19EA" w:rsidP="003A19EA">
            <w:pPr>
              <w:ind w:left="360"/>
              <w:jc w:val="both"/>
              <w:rPr>
                <w:rFonts w:asciiTheme="minorHAnsi" w:hAnsiTheme="minorHAnsi"/>
                <w:color w:val="000000"/>
                <w:sz w:val="20"/>
                <w:szCs w:val="20"/>
              </w:rPr>
            </w:pPr>
            <w:r w:rsidRPr="00C20E8D">
              <w:rPr>
                <w:rFonts w:asciiTheme="minorHAnsi" w:hAnsiTheme="minorHAnsi"/>
                <w:color w:val="000000"/>
                <w:sz w:val="20"/>
                <w:szCs w:val="20"/>
              </w:rPr>
              <w:t>Sub-contractor</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A14A</w:t>
            </w:r>
          </w:p>
        </w:tc>
        <w:tc>
          <w:tcPr>
            <w:tcW w:w="7390" w:type="dxa"/>
          </w:tcPr>
          <w:p w:rsidR="003A19EA" w:rsidRPr="0069064D" w:rsidRDefault="003A19EA" w:rsidP="003A19EA">
            <w:pPr>
              <w:snapToGrid w:val="0"/>
              <w:jc w:val="both"/>
              <w:rPr>
                <w:rFonts w:asciiTheme="minorHAnsi" w:hAnsiTheme="minorHAnsi"/>
                <w:bCs/>
                <w:color w:val="000000"/>
                <w:sz w:val="20"/>
                <w:szCs w:val="20"/>
              </w:rPr>
            </w:pPr>
            <w:r w:rsidRPr="00C20E8D">
              <w:rPr>
                <w:rFonts w:asciiTheme="minorHAnsi" w:hAnsiTheme="minorHAnsi"/>
                <w:bCs/>
                <w:color w:val="000000"/>
                <w:sz w:val="20"/>
                <w:szCs w:val="20"/>
              </w:rPr>
              <w:t>What is the order size this customer typically places with your factory each year?</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D20A5E" w:rsidRDefault="003A19EA" w:rsidP="00D20A5E">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Pr>
                <w:rFonts w:asciiTheme="minorHAnsi" w:hAnsiTheme="minorHAnsi"/>
                <w:color w:val="000000"/>
                <w:sz w:val="20"/>
                <w:szCs w:val="20"/>
              </w:rPr>
              <w:t>A45</w:t>
            </w:r>
          </w:p>
        </w:tc>
        <w:tc>
          <w:tcPr>
            <w:tcW w:w="7390" w:type="dxa"/>
          </w:tcPr>
          <w:p w:rsidR="003A19EA" w:rsidRPr="00C20E8D" w:rsidRDefault="003A19EA" w:rsidP="003A19EA">
            <w:pPr>
              <w:rPr>
                <w:rFonts w:asciiTheme="minorHAnsi" w:hAnsiTheme="minorHAnsi"/>
                <w:color w:val="000000"/>
                <w:sz w:val="20"/>
                <w:szCs w:val="20"/>
              </w:rPr>
            </w:pPr>
            <w:r w:rsidRPr="00C20E8D">
              <w:rPr>
                <w:rFonts w:asciiTheme="minorHAnsi" w:hAnsiTheme="minorHAnsi"/>
                <w:color w:val="000000"/>
                <w:sz w:val="20"/>
                <w:szCs w:val="20"/>
              </w:rPr>
              <w:t>How much time elapses between your delivery of an order and the receipt of payment?</w:t>
            </w:r>
          </w:p>
          <w:p w:rsidR="003A19EA" w:rsidRPr="00C20E8D" w:rsidRDefault="003A19EA" w:rsidP="003A19EA">
            <w:pPr>
              <w:pStyle w:val="ListParagraph"/>
              <w:numPr>
                <w:ilvl w:val="0"/>
                <w:numId w:val="51"/>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In advance</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Day of delivery</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7-14 days</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15-29 days</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30 -59 days</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60 - 89 days</w:t>
            </w:r>
          </w:p>
          <w:p w:rsidR="003A19EA" w:rsidRPr="00D20A5E" w:rsidRDefault="003A19EA" w:rsidP="00D20A5E">
            <w:pPr>
              <w:pStyle w:val="ListParagraph"/>
              <w:numPr>
                <w:ilvl w:val="0"/>
                <w:numId w:val="50"/>
              </w:numPr>
              <w:snapToGrid w:val="0"/>
              <w:rPr>
                <w:rFonts w:asciiTheme="minorHAnsi" w:hAnsiTheme="minorHAnsi"/>
                <w:color w:val="000000"/>
                <w:sz w:val="20"/>
                <w:szCs w:val="20"/>
              </w:rPr>
            </w:pPr>
            <w:r w:rsidRPr="00D20A5E">
              <w:rPr>
                <w:rFonts w:asciiTheme="minorHAnsi" w:hAnsiTheme="minorHAnsi"/>
                <w:color w:val="000000"/>
                <w:sz w:val="20"/>
                <w:szCs w:val="20"/>
              </w:rPr>
              <w:t>90 or more days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A15A</w:t>
            </w:r>
          </w:p>
        </w:tc>
        <w:tc>
          <w:tcPr>
            <w:tcW w:w="7390" w:type="dxa"/>
          </w:tcPr>
          <w:p w:rsidR="003A19EA" w:rsidRPr="0069064D" w:rsidRDefault="003A19EA" w:rsidP="003A19EA">
            <w:pPr>
              <w:snapToGrid w:val="0"/>
              <w:jc w:val="both"/>
              <w:rPr>
                <w:rFonts w:asciiTheme="minorHAnsi" w:hAnsiTheme="minorHAnsi"/>
                <w:bCs/>
                <w:color w:val="000000"/>
                <w:sz w:val="20"/>
                <w:szCs w:val="20"/>
              </w:rPr>
            </w:pPr>
            <w:r w:rsidRPr="00C20E8D">
              <w:rPr>
                <w:rFonts w:asciiTheme="minorHAnsi" w:hAnsiTheme="minorHAnsi"/>
                <w:bCs/>
                <w:color w:val="000000"/>
                <w:sz w:val="20"/>
                <w:szCs w:val="20"/>
              </w:rPr>
              <w:t>How many times per year does this customer visit your factory for the purposes of placing orders, monitoring code compliance, verifying quality, and discussing machinery and equipment?</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Sourcing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visits per year</w:t>
            </w:r>
          </w:p>
          <w:p w:rsidR="003A19EA" w:rsidRPr="00C20E8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t xml:space="preserve">Code compliance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visits per year</w:t>
            </w:r>
          </w:p>
          <w:p w:rsidR="003A19EA" w:rsidRPr="00C20E8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t xml:space="preserve">Quality control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visits per year</w:t>
            </w:r>
          </w:p>
          <w:p w:rsidR="003A19EA" w:rsidRPr="0069064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t xml:space="preserve">Machinery or equipment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visits per year</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A11B</w:t>
            </w:r>
          </w:p>
        </w:tc>
        <w:tc>
          <w:tcPr>
            <w:tcW w:w="7390" w:type="dxa"/>
          </w:tcPr>
          <w:p w:rsidR="003A19EA" w:rsidRPr="0069064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Please identify the second most important customer for this factory. </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69064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Customer 2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A12B</w:t>
            </w: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How many years have you had a</w:t>
            </w:r>
            <w:r w:rsidRPr="00C20E8D">
              <w:rPr>
                <w:rFonts w:asciiTheme="minorHAnsi" w:hAnsiTheme="minorHAnsi"/>
                <w:color w:val="000000"/>
                <w:sz w:val="20"/>
                <w:szCs w:val="20"/>
                <w:lang w:val="vi-VN"/>
              </w:rPr>
              <w:t xml:space="preserve"> business</w:t>
            </w:r>
            <w:r w:rsidRPr="00C20E8D">
              <w:rPr>
                <w:rFonts w:asciiTheme="minorHAnsi" w:hAnsiTheme="minorHAnsi"/>
                <w:color w:val="000000"/>
                <w:sz w:val="20"/>
                <w:szCs w:val="20"/>
              </w:rPr>
              <w:t xml:space="preserve"> relationship with this customer?  If less than </w:t>
            </w:r>
            <w:r w:rsidRPr="00C20E8D">
              <w:rPr>
                <w:rFonts w:asciiTheme="minorHAnsi" w:hAnsiTheme="minorHAnsi"/>
                <w:color w:val="000000"/>
                <w:sz w:val="20"/>
                <w:szCs w:val="20"/>
              </w:rPr>
              <w:lastRenderedPageBreak/>
              <w:t>one year, enter 1 year.</w:t>
            </w:r>
          </w:p>
          <w:p w:rsidR="003A19EA" w:rsidRPr="00C20E8D" w:rsidRDefault="003A19EA" w:rsidP="003A19EA">
            <w:pPr>
              <w:jc w:val="both"/>
              <w:rPr>
                <w:rFonts w:asciiTheme="minorHAnsi" w:hAnsiTheme="minorHAnsi"/>
                <w:color w:val="000000"/>
                <w:sz w:val="20"/>
                <w:szCs w:val="20"/>
              </w:rPr>
            </w:pPr>
          </w:p>
          <w:p w:rsidR="003A19EA" w:rsidRPr="007C1A3C"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t xml:space="preserve">Customer 2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007C1A3C">
              <w:rPr>
                <w:rFonts w:asciiTheme="minorHAnsi" w:hAnsiTheme="minorHAnsi"/>
                <w:color w:val="000000"/>
                <w:sz w:val="20"/>
                <w:szCs w:val="20"/>
              </w:rPr>
              <w:t xml:space="preserve"> year or years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A13B</w:t>
            </w: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How would you characterize the business relationship with this customer?  Is your establishment a </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C20E8D" w:rsidRDefault="003A19EA" w:rsidP="003A19EA">
            <w:pPr>
              <w:pStyle w:val="ListParagraph"/>
              <w:numPr>
                <w:ilvl w:val="0"/>
                <w:numId w:val="23"/>
              </w:numPr>
              <w:snapToGrid w:val="0"/>
              <w:jc w:val="both"/>
              <w:rPr>
                <w:rFonts w:asciiTheme="minorHAnsi" w:hAnsiTheme="minorHAnsi"/>
                <w:color w:val="000000"/>
                <w:sz w:val="20"/>
                <w:szCs w:val="20"/>
              </w:rPr>
            </w:pPr>
            <w:r w:rsidRPr="00C20E8D">
              <w:rPr>
                <w:rFonts w:asciiTheme="minorHAnsi" w:hAnsiTheme="minorHAnsi"/>
                <w:color w:val="000000"/>
                <w:sz w:val="20"/>
                <w:szCs w:val="20"/>
              </w:rPr>
              <w:t>Preferred supplier</w:t>
            </w:r>
          </w:p>
          <w:p w:rsidR="003A19EA" w:rsidRPr="00C20E8D" w:rsidRDefault="003A19EA" w:rsidP="003A19EA">
            <w:pPr>
              <w:pStyle w:val="ListParagraph"/>
              <w:numPr>
                <w:ilvl w:val="0"/>
                <w:numId w:val="23"/>
              </w:numPr>
              <w:jc w:val="both"/>
              <w:rPr>
                <w:rFonts w:asciiTheme="minorHAnsi" w:hAnsiTheme="minorHAnsi"/>
                <w:color w:val="000000"/>
                <w:sz w:val="20"/>
                <w:szCs w:val="20"/>
              </w:rPr>
            </w:pPr>
            <w:r w:rsidRPr="00C20E8D">
              <w:rPr>
                <w:rFonts w:asciiTheme="minorHAnsi" w:hAnsiTheme="minorHAnsi"/>
                <w:color w:val="000000"/>
                <w:sz w:val="20"/>
                <w:szCs w:val="20"/>
              </w:rPr>
              <w:t>Contractor</w:t>
            </w:r>
          </w:p>
          <w:p w:rsidR="003A19EA" w:rsidRPr="00C20E8D" w:rsidRDefault="003A19EA" w:rsidP="003A19EA">
            <w:pPr>
              <w:pStyle w:val="ListParagraph"/>
              <w:numPr>
                <w:ilvl w:val="0"/>
                <w:numId w:val="23"/>
              </w:numPr>
              <w:jc w:val="both"/>
              <w:rPr>
                <w:rFonts w:asciiTheme="minorHAnsi" w:hAnsiTheme="minorHAnsi"/>
                <w:color w:val="000000"/>
                <w:sz w:val="20"/>
                <w:szCs w:val="20"/>
              </w:rPr>
            </w:pPr>
            <w:r w:rsidRPr="00C20E8D">
              <w:rPr>
                <w:rFonts w:asciiTheme="minorHAnsi" w:hAnsiTheme="minorHAnsi"/>
                <w:color w:val="000000"/>
                <w:sz w:val="20"/>
                <w:szCs w:val="20"/>
              </w:rPr>
              <w:t>Sub-contractor</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A14B</w:t>
            </w:r>
          </w:p>
        </w:tc>
        <w:tc>
          <w:tcPr>
            <w:tcW w:w="7390" w:type="dxa"/>
          </w:tcPr>
          <w:p w:rsidR="003A19EA" w:rsidRPr="007C1A3C" w:rsidRDefault="003A19EA" w:rsidP="007C1A3C">
            <w:pPr>
              <w:snapToGrid w:val="0"/>
              <w:jc w:val="both"/>
              <w:rPr>
                <w:rFonts w:asciiTheme="minorHAnsi" w:hAnsiTheme="minorHAnsi"/>
                <w:bCs/>
                <w:color w:val="000000"/>
                <w:sz w:val="20"/>
                <w:szCs w:val="20"/>
              </w:rPr>
            </w:pPr>
            <w:r w:rsidRPr="00C20E8D">
              <w:rPr>
                <w:rFonts w:asciiTheme="minorHAnsi" w:hAnsiTheme="minorHAnsi"/>
                <w:bCs/>
                <w:color w:val="000000"/>
                <w:sz w:val="20"/>
                <w:szCs w:val="20"/>
              </w:rPr>
              <w:t>What is the order size this customer typically place</w:t>
            </w:r>
            <w:r w:rsidR="007C1A3C">
              <w:rPr>
                <w:rFonts w:asciiTheme="minorHAnsi" w:hAnsiTheme="minorHAnsi"/>
                <w:bCs/>
                <w:color w:val="000000"/>
                <w:sz w:val="20"/>
                <w:szCs w:val="20"/>
              </w:rPr>
              <w:t>s with your factory each year?</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69064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BE49B7" w:rsidRPr="00C20E8D" w:rsidTr="00A9475E">
        <w:trPr>
          <w:trHeight w:val="206"/>
        </w:trPr>
        <w:tc>
          <w:tcPr>
            <w:tcW w:w="3438" w:type="dxa"/>
          </w:tcPr>
          <w:p w:rsidR="00BE49B7" w:rsidRPr="00C20E8D" w:rsidRDefault="00BE49B7" w:rsidP="00BE49B7">
            <w:pPr>
              <w:snapToGrid w:val="0"/>
              <w:rPr>
                <w:rFonts w:asciiTheme="minorHAnsi" w:hAnsiTheme="minorHAnsi"/>
                <w:color w:val="000000"/>
                <w:sz w:val="20"/>
                <w:szCs w:val="20"/>
              </w:rPr>
            </w:pPr>
            <w:r>
              <w:rPr>
                <w:rFonts w:asciiTheme="minorHAnsi" w:hAnsiTheme="minorHAnsi"/>
                <w:color w:val="000000"/>
                <w:sz w:val="20"/>
                <w:szCs w:val="20"/>
              </w:rPr>
              <w:t>A45B</w:t>
            </w:r>
            <w:r w:rsidRPr="00C20E8D">
              <w:rPr>
                <w:rFonts w:asciiTheme="minorHAnsi" w:hAnsiTheme="minorHAnsi"/>
                <w:color w:val="000000"/>
                <w:sz w:val="20"/>
                <w:szCs w:val="20"/>
              </w:rPr>
              <w:t xml:space="preserve"> </w:t>
            </w:r>
          </w:p>
        </w:tc>
        <w:tc>
          <w:tcPr>
            <w:tcW w:w="7390" w:type="dxa"/>
          </w:tcPr>
          <w:p w:rsidR="00BE49B7" w:rsidRPr="00C20E8D" w:rsidRDefault="00BE49B7" w:rsidP="00BE49B7">
            <w:pPr>
              <w:rPr>
                <w:rFonts w:asciiTheme="minorHAnsi" w:hAnsiTheme="minorHAnsi"/>
                <w:color w:val="000000"/>
                <w:sz w:val="20"/>
                <w:szCs w:val="20"/>
              </w:rPr>
            </w:pPr>
            <w:r w:rsidRPr="00C20E8D">
              <w:rPr>
                <w:rFonts w:asciiTheme="minorHAnsi" w:hAnsiTheme="minorHAnsi"/>
                <w:color w:val="000000"/>
                <w:sz w:val="20"/>
                <w:szCs w:val="20"/>
              </w:rPr>
              <w:t>How much time elapses between your delivery of an order and the receipt of payment?</w:t>
            </w:r>
          </w:p>
          <w:p w:rsidR="00BE49B7" w:rsidRPr="00C20E8D" w:rsidRDefault="00BE49B7" w:rsidP="00BE49B7">
            <w:pPr>
              <w:pStyle w:val="ListParagraph"/>
              <w:numPr>
                <w:ilvl w:val="0"/>
                <w:numId w:val="51"/>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In advance</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Day of delivery</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7-14 days</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15-29 days</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30 -59 days</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60 - 89 days</w:t>
            </w:r>
          </w:p>
          <w:p w:rsidR="00BE49B7" w:rsidRPr="00D20A5E" w:rsidRDefault="00BE49B7" w:rsidP="00D20A5E">
            <w:pPr>
              <w:pStyle w:val="ListParagraph"/>
              <w:numPr>
                <w:ilvl w:val="0"/>
                <w:numId w:val="50"/>
              </w:numPr>
              <w:snapToGrid w:val="0"/>
              <w:rPr>
                <w:rFonts w:asciiTheme="minorHAnsi" w:hAnsiTheme="minorHAnsi"/>
                <w:color w:val="000000"/>
                <w:sz w:val="20"/>
                <w:szCs w:val="20"/>
              </w:rPr>
            </w:pPr>
            <w:r w:rsidRPr="00D20A5E">
              <w:rPr>
                <w:rFonts w:asciiTheme="minorHAnsi" w:hAnsiTheme="minorHAnsi"/>
                <w:color w:val="000000"/>
                <w:sz w:val="20"/>
                <w:szCs w:val="20"/>
              </w:rPr>
              <w:t>90 or more days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BE49B7" w:rsidRPr="00C20E8D" w:rsidTr="00A9475E">
        <w:trPr>
          <w:trHeight w:val="206"/>
        </w:trPr>
        <w:tc>
          <w:tcPr>
            <w:tcW w:w="3438" w:type="dxa"/>
          </w:tcPr>
          <w:p w:rsidR="00BE49B7" w:rsidRPr="00C20E8D" w:rsidRDefault="00BE49B7" w:rsidP="00BE49B7">
            <w:pPr>
              <w:snapToGrid w:val="0"/>
              <w:rPr>
                <w:rFonts w:asciiTheme="minorHAnsi" w:hAnsiTheme="minorHAnsi"/>
                <w:color w:val="000000"/>
                <w:sz w:val="20"/>
                <w:szCs w:val="20"/>
              </w:rPr>
            </w:pPr>
            <w:r w:rsidRPr="00C20E8D">
              <w:rPr>
                <w:rFonts w:asciiTheme="minorHAnsi" w:hAnsiTheme="minorHAnsi"/>
                <w:color w:val="000000"/>
                <w:sz w:val="20"/>
                <w:szCs w:val="20"/>
              </w:rPr>
              <w:t>A15B</w:t>
            </w:r>
          </w:p>
        </w:tc>
        <w:tc>
          <w:tcPr>
            <w:tcW w:w="7390" w:type="dxa"/>
          </w:tcPr>
          <w:p w:rsidR="00BE49B7" w:rsidRPr="0069064D" w:rsidRDefault="00BE49B7" w:rsidP="00BE49B7">
            <w:pPr>
              <w:snapToGrid w:val="0"/>
              <w:jc w:val="both"/>
              <w:rPr>
                <w:rFonts w:asciiTheme="minorHAnsi" w:hAnsiTheme="minorHAnsi"/>
                <w:bCs/>
                <w:color w:val="000000"/>
                <w:sz w:val="20"/>
                <w:szCs w:val="20"/>
              </w:rPr>
            </w:pPr>
            <w:r w:rsidRPr="00C20E8D">
              <w:rPr>
                <w:rFonts w:asciiTheme="minorHAnsi" w:hAnsiTheme="minorHAnsi"/>
                <w:bCs/>
                <w:color w:val="000000"/>
                <w:sz w:val="20"/>
                <w:szCs w:val="20"/>
              </w:rPr>
              <w:t xml:space="preserve">How many times per year does this customer visit your </w:t>
            </w:r>
            <w:proofErr w:type="spellStart"/>
            <w:r w:rsidRPr="00C20E8D">
              <w:rPr>
                <w:rFonts w:asciiTheme="minorHAnsi" w:hAnsiTheme="minorHAnsi"/>
                <w:bCs/>
                <w:color w:val="000000"/>
                <w:sz w:val="20"/>
                <w:szCs w:val="20"/>
              </w:rPr>
              <w:t>factoryfor</w:t>
            </w:r>
            <w:proofErr w:type="spellEnd"/>
            <w:r w:rsidRPr="00C20E8D">
              <w:rPr>
                <w:rFonts w:asciiTheme="minorHAnsi" w:hAnsiTheme="minorHAnsi"/>
                <w:bCs/>
                <w:color w:val="000000"/>
                <w:sz w:val="20"/>
                <w:szCs w:val="20"/>
              </w:rPr>
              <w:t xml:space="preserve"> the purposes of placing orders, monitoring code compliance, verifying quality, and  discussing machinery and equipment?</w:t>
            </w:r>
          </w:p>
        </w:tc>
      </w:tr>
      <w:tr w:rsidR="00BE49B7" w:rsidRPr="00C20E8D" w:rsidTr="00A9475E">
        <w:trPr>
          <w:trHeight w:val="206"/>
        </w:trPr>
        <w:tc>
          <w:tcPr>
            <w:tcW w:w="3438" w:type="dxa"/>
          </w:tcPr>
          <w:p w:rsidR="00BE49B7" w:rsidRPr="00C20E8D" w:rsidRDefault="00BE49B7" w:rsidP="00BE49B7">
            <w:pPr>
              <w:snapToGrid w:val="0"/>
              <w:rPr>
                <w:rFonts w:asciiTheme="minorHAnsi" w:hAnsiTheme="minorHAnsi"/>
                <w:color w:val="000000"/>
                <w:sz w:val="20"/>
                <w:szCs w:val="20"/>
              </w:rPr>
            </w:pPr>
          </w:p>
        </w:tc>
        <w:tc>
          <w:tcPr>
            <w:tcW w:w="7390" w:type="dxa"/>
          </w:tcPr>
          <w:p w:rsidR="00BE49B7" w:rsidRPr="00C20E8D" w:rsidRDefault="00BE49B7" w:rsidP="00BE49B7">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Sourcing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visits per year</w:t>
            </w:r>
          </w:p>
          <w:p w:rsidR="00BE49B7" w:rsidRPr="00C20E8D" w:rsidRDefault="00BE49B7" w:rsidP="00BE49B7">
            <w:pPr>
              <w:jc w:val="both"/>
              <w:rPr>
                <w:rFonts w:asciiTheme="minorHAnsi" w:hAnsiTheme="minorHAnsi"/>
                <w:color w:val="000000"/>
                <w:sz w:val="20"/>
                <w:szCs w:val="20"/>
              </w:rPr>
            </w:pPr>
            <w:r w:rsidRPr="00C20E8D">
              <w:rPr>
                <w:rFonts w:asciiTheme="minorHAnsi" w:hAnsiTheme="minorHAnsi"/>
                <w:color w:val="000000"/>
                <w:sz w:val="20"/>
                <w:szCs w:val="20"/>
              </w:rPr>
              <w:t xml:space="preserve">Code compliance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visits per year</w:t>
            </w:r>
          </w:p>
          <w:p w:rsidR="00BE49B7" w:rsidRPr="00C20E8D" w:rsidRDefault="00BE49B7" w:rsidP="00BE49B7">
            <w:pPr>
              <w:jc w:val="both"/>
              <w:rPr>
                <w:rFonts w:asciiTheme="minorHAnsi" w:hAnsiTheme="minorHAnsi"/>
                <w:color w:val="000000"/>
                <w:sz w:val="20"/>
                <w:szCs w:val="20"/>
              </w:rPr>
            </w:pPr>
            <w:r w:rsidRPr="00C20E8D">
              <w:rPr>
                <w:rFonts w:asciiTheme="minorHAnsi" w:hAnsiTheme="minorHAnsi"/>
                <w:color w:val="000000"/>
                <w:sz w:val="20"/>
                <w:szCs w:val="20"/>
              </w:rPr>
              <w:t xml:space="preserve">Quality control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visits per year</w:t>
            </w:r>
          </w:p>
          <w:p w:rsidR="00BE49B7" w:rsidRPr="0069064D" w:rsidRDefault="00BE49B7" w:rsidP="00BE49B7">
            <w:pPr>
              <w:jc w:val="both"/>
              <w:rPr>
                <w:rFonts w:asciiTheme="minorHAnsi" w:hAnsiTheme="minorHAnsi"/>
                <w:color w:val="000000"/>
                <w:sz w:val="20"/>
                <w:szCs w:val="20"/>
              </w:rPr>
            </w:pPr>
            <w:r w:rsidRPr="00C20E8D">
              <w:rPr>
                <w:rFonts w:asciiTheme="minorHAnsi" w:hAnsiTheme="minorHAnsi"/>
                <w:color w:val="000000"/>
                <w:sz w:val="20"/>
                <w:szCs w:val="20"/>
              </w:rPr>
              <w:t xml:space="preserve">Machinery or equipment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visits per year</w:t>
            </w:r>
          </w:p>
        </w:tc>
      </w:tr>
      <w:tr w:rsidR="00BE49B7" w:rsidRPr="00C20E8D" w:rsidTr="00A9475E">
        <w:trPr>
          <w:trHeight w:val="206"/>
        </w:trPr>
        <w:tc>
          <w:tcPr>
            <w:tcW w:w="3438" w:type="dxa"/>
          </w:tcPr>
          <w:p w:rsidR="00BE49B7" w:rsidRPr="00C20E8D" w:rsidRDefault="00BE49B7" w:rsidP="00B61095">
            <w:pPr>
              <w:snapToGrid w:val="0"/>
              <w:rPr>
                <w:rFonts w:asciiTheme="minorHAnsi" w:hAnsiTheme="minorHAnsi"/>
                <w:color w:val="000000"/>
                <w:sz w:val="20"/>
                <w:szCs w:val="20"/>
              </w:rPr>
            </w:pPr>
          </w:p>
        </w:tc>
        <w:tc>
          <w:tcPr>
            <w:tcW w:w="7390" w:type="dxa"/>
          </w:tcPr>
          <w:p w:rsidR="00BE49B7" w:rsidRPr="00C20E8D" w:rsidRDefault="00BE49B7" w:rsidP="00B61095">
            <w:pPr>
              <w:snapToGrid w:val="0"/>
              <w:jc w:val="both"/>
              <w:rPr>
                <w:rFonts w:asciiTheme="minorHAnsi" w:hAnsiTheme="minorHAnsi"/>
                <w:color w:val="000000"/>
                <w:sz w:val="20"/>
                <w:szCs w:val="20"/>
              </w:rPr>
            </w:pPr>
          </w:p>
        </w:tc>
      </w:tr>
      <w:tr w:rsidR="00BE49B7" w:rsidRPr="00C20E8D" w:rsidTr="00A9475E">
        <w:trPr>
          <w:trHeight w:val="206"/>
        </w:trPr>
        <w:tc>
          <w:tcPr>
            <w:tcW w:w="3438" w:type="dxa"/>
          </w:tcPr>
          <w:p w:rsidR="00BE49B7" w:rsidRPr="00C20E8D" w:rsidRDefault="00BE49B7" w:rsidP="00B61095">
            <w:pPr>
              <w:snapToGrid w:val="0"/>
              <w:rPr>
                <w:rFonts w:asciiTheme="minorHAnsi" w:hAnsiTheme="minorHAnsi"/>
                <w:color w:val="000000"/>
                <w:sz w:val="20"/>
                <w:szCs w:val="20"/>
              </w:rPr>
            </w:pPr>
          </w:p>
        </w:tc>
        <w:tc>
          <w:tcPr>
            <w:tcW w:w="7390" w:type="dxa"/>
          </w:tcPr>
          <w:p w:rsidR="00BE49B7" w:rsidRPr="00C20E8D" w:rsidRDefault="00BE49B7" w:rsidP="00BE49B7">
            <w:pPr>
              <w:snapToGrid w:val="0"/>
              <w:rPr>
                <w:rFonts w:asciiTheme="minorHAnsi" w:hAnsiTheme="minorHAnsi"/>
                <w:color w:val="000000"/>
                <w:sz w:val="20"/>
                <w:szCs w:val="20"/>
              </w:rPr>
            </w:pPr>
            <w:r w:rsidRPr="00C20E8D">
              <w:rPr>
                <w:rFonts w:asciiTheme="minorHAnsi" w:hAnsiTheme="minorHAnsi"/>
                <w:color w:val="000000"/>
                <w:sz w:val="20"/>
                <w:szCs w:val="20"/>
              </w:rPr>
              <w:t xml:space="preserve">Over the next two years, you may be considering changing factory organization.  For each change listed on the following screens, please indicate whether </w:t>
            </w:r>
            <w:r w:rsidR="007C1A3C">
              <w:rPr>
                <w:rFonts w:asciiTheme="minorHAnsi" w:hAnsiTheme="minorHAnsi"/>
                <w:color w:val="000000"/>
                <w:sz w:val="20"/>
                <w:szCs w:val="20"/>
              </w:rPr>
              <w:t xml:space="preserve">you are: </w:t>
            </w:r>
          </w:p>
          <w:p w:rsidR="00BE49B7" w:rsidRPr="00C20E8D" w:rsidRDefault="00BE49B7" w:rsidP="00BE49B7">
            <w:pPr>
              <w:pStyle w:val="ListParagraph"/>
              <w:numPr>
                <w:ilvl w:val="0"/>
                <w:numId w:val="10"/>
              </w:numPr>
              <w:rPr>
                <w:rFonts w:asciiTheme="minorHAnsi" w:hAnsiTheme="minorHAnsi"/>
                <w:color w:val="000000"/>
                <w:sz w:val="20"/>
                <w:szCs w:val="20"/>
              </w:rPr>
            </w:pPr>
            <w:r>
              <w:rPr>
                <w:rFonts w:asciiTheme="minorHAnsi" w:hAnsiTheme="minorHAnsi"/>
                <w:color w:val="000000"/>
                <w:sz w:val="20"/>
                <w:szCs w:val="20"/>
              </w:rPr>
              <w:t>Not considering the change</w:t>
            </w:r>
          </w:p>
          <w:p w:rsidR="00BE49B7" w:rsidRPr="00C20E8D" w:rsidRDefault="00BE49B7" w:rsidP="00BE49B7">
            <w:pPr>
              <w:pStyle w:val="ListParagraph"/>
              <w:numPr>
                <w:ilvl w:val="0"/>
                <w:numId w:val="10"/>
              </w:numPr>
              <w:rPr>
                <w:rFonts w:asciiTheme="minorHAnsi" w:hAnsiTheme="minorHAnsi"/>
                <w:color w:val="000000"/>
                <w:sz w:val="20"/>
                <w:szCs w:val="20"/>
              </w:rPr>
            </w:pPr>
            <w:r>
              <w:rPr>
                <w:rFonts w:asciiTheme="minorHAnsi" w:hAnsiTheme="minorHAnsi"/>
                <w:color w:val="000000"/>
                <w:sz w:val="20"/>
                <w:szCs w:val="20"/>
              </w:rPr>
              <w:t>Planning the change</w:t>
            </w:r>
          </w:p>
          <w:p w:rsidR="00BE49B7" w:rsidRPr="00C20E8D" w:rsidRDefault="00BE49B7" w:rsidP="00BE49B7">
            <w:pPr>
              <w:pStyle w:val="ListParagraph"/>
              <w:numPr>
                <w:ilvl w:val="0"/>
                <w:numId w:val="10"/>
              </w:numPr>
              <w:rPr>
                <w:rFonts w:asciiTheme="minorHAnsi" w:hAnsiTheme="minorHAnsi"/>
                <w:color w:val="000000"/>
                <w:sz w:val="20"/>
                <w:szCs w:val="20"/>
              </w:rPr>
            </w:pPr>
            <w:r>
              <w:rPr>
                <w:rFonts w:asciiTheme="minorHAnsi" w:hAnsiTheme="minorHAnsi"/>
                <w:color w:val="000000"/>
                <w:sz w:val="20"/>
                <w:szCs w:val="20"/>
              </w:rPr>
              <w:t>Implementing the change</w:t>
            </w:r>
          </w:p>
          <w:p w:rsidR="00BE49B7" w:rsidRDefault="00BE49B7" w:rsidP="00BE49B7">
            <w:pPr>
              <w:pStyle w:val="ListParagraph"/>
              <w:numPr>
                <w:ilvl w:val="0"/>
                <w:numId w:val="10"/>
              </w:numPr>
              <w:rPr>
                <w:rFonts w:asciiTheme="minorHAnsi" w:hAnsiTheme="minorHAnsi"/>
                <w:color w:val="000000"/>
                <w:sz w:val="20"/>
                <w:szCs w:val="20"/>
              </w:rPr>
            </w:pPr>
            <w:r>
              <w:rPr>
                <w:rFonts w:asciiTheme="minorHAnsi" w:hAnsiTheme="minorHAnsi"/>
                <w:color w:val="000000"/>
                <w:sz w:val="20"/>
                <w:szCs w:val="20"/>
              </w:rPr>
              <w:t>Change implemented</w:t>
            </w:r>
          </w:p>
          <w:p w:rsidR="00BE49B7" w:rsidRPr="00A9475E" w:rsidRDefault="00BE49B7" w:rsidP="00A9475E">
            <w:pPr>
              <w:rPr>
                <w:rFonts w:asciiTheme="minorHAnsi" w:hAnsiTheme="minorHAnsi"/>
                <w:color w:val="000000"/>
                <w:sz w:val="20"/>
                <w:szCs w:val="20"/>
              </w:rPr>
            </w:pPr>
          </w:p>
        </w:tc>
      </w:tr>
      <w:tr w:rsidR="00BE49B7" w:rsidRPr="00C20E8D" w:rsidTr="00A9475E">
        <w:trPr>
          <w:trHeight w:val="206"/>
        </w:trPr>
        <w:tc>
          <w:tcPr>
            <w:tcW w:w="3438" w:type="dxa"/>
          </w:tcPr>
          <w:p w:rsidR="00BE49B7" w:rsidRPr="00C20E8D" w:rsidRDefault="00BE49B7" w:rsidP="00B61095">
            <w:pPr>
              <w:snapToGrid w:val="0"/>
              <w:rPr>
                <w:rFonts w:asciiTheme="minorHAnsi" w:hAnsiTheme="minorHAnsi"/>
                <w:color w:val="000000"/>
                <w:sz w:val="20"/>
                <w:szCs w:val="20"/>
              </w:rPr>
            </w:pPr>
            <w:r>
              <w:rPr>
                <w:rFonts w:asciiTheme="minorHAnsi" w:hAnsiTheme="minorHAnsi"/>
                <w:color w:val="000000"/>
                <w:sz w:val="20"/>
                <w:szCs w:val="20"/>
              </w:rPr>
              <w:t>A25</w:t>
            </w:r>
          </w:p>
        </w:tc>
        <w:tc>
          <w:tcPr>
            <w:tcW w:w="7390" w:type="dxa"/>
          </w:tcPr>
          <w:p w:rsidR="007C1A3C" w:rsidRPr="007C1A3C" w:rsidRDefault="007C1A3C" w:rsidP="007C1A3C">
            <w:pPr>
              <w:snapToGrid w:val="0"/>
              <w:jc w:val="both"/>
              <w:rPr>
                <w:rFonts w:asciiTheme="minorHAnsi" w:hAnsiTheme="minorHAnsi"/>
                <w:color w:val="000000"/>
                <w:sz w:val="20"/>
                <w:szCs w:val="20"/>
              </w:rPr>
            </w:pPr>
            <w:r>
              <w:rPr>
                <w:rFonts w:asciiTheme="minorHAnsi" w:hAnsiTheme="minorHAnsi"/>
                <w:color w:val="000000"/>
                <w:sz w:val="20"/>
                <w:szCs w:val="20"/>
              </w:rPr>
              <w:t>Are you considering…</w:t>
            </w:r>
          </w:p>
          <w:p w:rsidR="007C1A3C" w:rsidRDefault="007C1A3C" w:rsidP="007C1A3C">
            <w:pPr>
              <w:pStyle w:val="ListParagraph"/>
              <w:snapToGrid w:val="0"/>
              <w:jc w:val="both"/>
              <w:rPr>
                <w:rFonts w:asciiTheme="minorHAnsi" w:hAnsiTheme="minorHAnsi"/>
                <w:color w:val="000000"/>
                <w:sz w:val="20"/>
                <w:szCs w:val="20"/>
              </w:rPr>
            </w:pPr>
          </w:p>
          <w:p w:rsidR="00BE49B7" w:rsidRPr="00BE49B7" w:rsidRDefault="00BE49B7" w:rsidP="00BE49B7">
            <w:pPr>
              <w:pStyle w:val="ListParagraph"/>
              <w:numPr>
                <w:ilvl w:val="0"/>
                <w:numId w:val="52"/>
              </w:numPr>
              <w:snapToGrid w:val="0"/>
              <w:jc w:val="both"/>
              <w:rPr>
                <w:rFonts w:asciiTheme="minorHAnsi" w:hAnsiTheme="minorHAnsi"/>
                <w:color w:val="000000"/>
                <w:sz w:val="20"/>
                <w:szCs w:val="20"/>
              </w:rPr>
            </w:pPr>
            <w:r w:rsidRPr="00BE49B7">
              <w:rPr>
                <w:rFonts w:asciiTheme="minorHAnsi" w:hAnsiTheme="minorHAnsi"/>
                <w:color w:val="000000"/>
                <w:sz w:val="20"/>
                <w:szCs w:val="20"/>
              </w:rPr>
              <w:t>Additional production line(s)?</w:t>
            </w:r>
          </w:p>
          <w:p w:rsidR="00BE49B7" w:rsidRPr="00BE49B7" w:rsidRDefault="00BE49B7" w:rsidP="00BE49B7">
            <w:pPr>
              <w:pStyle w:val="ListParagraph"/>
              <w:numPr>
                <w:ilvl w:val="0"/>
                <w:numId w:val="52"/>
              </w:numPr>
              <w:snapToGrid w:val="0"/>
              <w:jc w:val="both"/>
              <w:rPr>
                <w:rFonts w:asciiTheme="minorHAnsi" w:hAnsiTheme="minorHAnsi"/>
                <w:color w:val="000000"/>
                <w:sz w:val="20"/>
                <w:szCs w:val="20"/>
              </w:rPr>
            </w:pPr>
            <w:r w:rsidRPr="00BE49B7">
              <w:rPr>
                <w:rFonts w:asciiTheme="minorHAnsi" w:hAnsiTheme="minorHAnsi"/>
                <w:color w:val="000000"/>
                <w:sz w:val="20"/>
                <w:szCs w:val="20"/>
              </w:rPr>
              <w:t>Altering production line organization or the production system?</w:t>
            </w:r>
          </w:p>
          <w:p w:rsidR="00BE49B7" w:rsidRPr="00BE49B7" w:rsidRDefault="00BE49B7" w:rsidP="00BE49B7">
            <w:pPr>
              <w:pStyle w:val="ListParagraph"/>
              <w:numPr>
                <w:ilvl w:val="0"/>
                <w:numId w:val="52"/>
              </w:numPr>
              <w:snapToGrid w:val="0"/>
              <w:jc w:val="both"/>
              <w:rPr>
                <w:rFonts w:asciiTheme="minorHAnsi" w:hAnsiTheme="minorHAnsi"/>
                <w:color w:val="000000"/>
                <w:sz w:val="20"/>
                <w:szCs w:val="20"/>
              </w:rPr>
            </w:pPr>
            <w:r w:rsidRPr="00BE49B7">
              <w:rPr>
                <w:rFonts w:asciiTheme="minorHAnsi" w:hAnsiTheme="minorHAnsi"/>
                <w:color w:val="000000"/>
                <w:sz w:val="20"/>
                <w:szCs w:val="20"/>
              </w:rPr>
              <w:t>Additional factory building(s)?</w:t>
            </w:r>
          </w:p>
          <w:p w:rsidR="00BE49B7" w:rsidRPr="00BE49B7" w:rsidRDefault="00BE49B7" w:rsidP="00BE49B7">
            <w:pPr>
              <w:pStyle w:val="ListParagraph"/>
              <w:numPr>
                <w:ilvl w:val="0"/>
                <w:numId w:val="52"/>
              </w:numPr>
              <w:snapToGrid w:val="0"/>
              <w:jc w:val="both"/>
              <w:rPr>
                <w:rFonts w:asciiTheme="minorHAnsi" w:hAnsiTheme="minorHAnsi"/>
                <w:color w:val="000000"/>
                <w:sz w:val="20"/>
                <w:szCs w:val="20"/>
              </w:rPr>
            </w:pPr>
            <w:r w:rsidRPr="00BE49B7">
              <w:rPr>
                <w:rFonts w:asciiTheme="minorHAnsi" w:hAnsiTheme="minorHAnsi"/>
                <w:color w:val="000000"/>
                <w:sz w:val="20"/>
                <w:szCs w:val="20"/>
              </w:rPr>
              <w:t>Automated stitching machinery?</w:t>
            </w:r>
          </w:p>
          <w:p w:rsidR="00BE49B7" w:rsidRPr="00BE49B7" w:rsidRDefault="00BE49B7" w:rsidP="00BE49B7">
            <w:pPr>
              <w:pStyle w:val="ListParagraph"/>
              <w:numPr>
                <w:ilvl w:val="0"/>
                <w:numId w:val="52"/>
              </w:numPr>
              <w:snapToGrid w:val="0"/>
              <w:jc w:val="both"/>
              <w:rPr>
                <w:rFonts w:asciiTheme="minorHAnsi" w:hAnsiTheme="minorHAnsi"/>
                <w:color w:val="000000"/>
                <w:sz w:val="20"/>
                <w:szCs w:val="20"/>
              </w:rPr>
            </w:pPr>
            <w:r w:rsidRPr="00BE49B7">
              <w:rPr>
                <w:rFonts w:asciiTheme="minorHAnsi" w:hAnsiTheme="minorHAnsi"/>
                <w:color w:val="000000"/>
                <w:sz w:val="20"/>
                <w:szCs w:val="20"/>
              </w:rPr>
              <w:t>Automated cutting machinery?</w:t>
            </w:r>
          </w:p>
          <w:p w:rsidR="00BE49B7" w:rsidRPr="00BE49B7" w:rsidRDefault="00BE49B7" w:rsidP="00BE49B7">
            <w:pPr>
              <w:pStyle w:val="ListParagraph"/>
              <w:numPr>
                <w:ilvl w:val="0"/>
                <w:numId w:val="52"/>
              </w:numPr>
              <w:snapToGrid w:val="0"/>
              <w:jc w:val="both"/>
              <w:rPr>
                <w:rFonts w:asciiTheme="minorHAnsi" w:hAnsiTheme="minorHAnsi"/>
                <w:color w:val="000000"/>
                <w:sz w:val="20"/>
                <w:szCs w:val="20"/>
              </w:rPr>
            </w:pPr>
            <w:r w:rsidRPr="00BE49B7">
              <w:rPr>
                <w:rFonts w:asciiTheme="minorHAnsi" w:hAnsiTheme="minorHAnsi"/>
                <w:color w:val="000000"/>
                <w:sz w:val="20"/>
                <w:szCs w:val="20"/>
              </w:rPr>
              <w:t>Using computer-aided design (CAD)?</w:t>
            </w:r>
          </w:p>
          <w:p w:rsidR="00BE49B7" w:rsidRPr="00BE49B7" w:rsidRDefault="00BE49B7" w:rsidP="00BE49B7">
            <w:pPr>
              <w:pStyle w:val="ListParagraph"/>
              <w:numPr>
                <w:ilvl w:val="0"/>
                <w:numId w:val="52"/>
              </w:numPr>
              <w:snapToGrid w:val="0"/>
              <w:jc w:val="both"/>
              <w:rPr>
                <w:rFonts w:asciiTheme="minorHAnsi" w:hAnsiTheme="minorHAnsi"/>
                <w:color w:val="000000"/>
                <w:sz w:val="20"/>
                <w:szCs w:val="20"/>
              </w:rPr>
            </w:pPr>
            <w:r w:rsidRPr="00BE49B7">
              <w:rPr>
                <w:rFonts w:asciiTheme="minorHAnsi" w:hAnsiTheme="minorHAnsi"/>
                <w:color w:val="000000"/>
                <w:sz w:val="20"/>
                <w:szCs w:val="20"/>
              </w:rPr>
              <w:t>Using Economic Resource Planning (ERP)?</w:t>
            </w:r>
          </w:p>
        </w:tc>
      </w:tr>
      <w:tr w:rsidR="00BE49B7" w:rsidRPr="00C20E8D" w:rsidTr="00A9475E">
        <w:trPr>
          <w:trHeight w:val="206"/>
        </w:trPr>
        <w:tc>
          <w:tcPr>
            <w:tcW w:w="3438" w:type="dxa"/>
          </w:tcPr>
          <w:p w:rsidR="00BE49B7" w:rsidRPr="00C20E8D" w:rsidRDefault="00BE49B7" w:rsidP="00B61095">
            <w:pPr>
              <w:snapToGrid w:val="0"/>
              <w:rPr>
                <w:rFonts w:asciiTheme="minorHAnsi" w:hAnsiTheme="minorHAnsi"/>
                <w:color w:val="000000"/>
                <w:sz w:val="20"/>
                <w:szCs w:val="20"/>
              </w:rPr>
            </w:pPr>
          </w:p>
        </w:tc>
        <w:tc>
          <w:tcPr>
            <w:tcW w:w="7390" w:type="dxa"/>
          </w:tcPr>
          <w:p w:rsidR="00BE49B7" w:rsidRPr="00C20E8D" w:rsidRDefault="00BE49B7" w:rsidP="00B61095">
            <w:pPr>
              <w:snapToGrid w:val="0"/>
              <w:jc w:val="both"/>
              <w:rPr>
                <w:rFonts w:asciiTheme="minorHAnsi" w:hAnsiTheme="minorHAnsi"/>
                <w:color w:val="000000"/>
                <w:sz w:val="20"/>
                <w:szCs w:val="20"/>
              </w:rPr>
            </w:pP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r>
              <w:rPr>
                <w:rFonts w:asciiTheme="minorHAnsi" w:hAnsiTheme="minorHAnsi"/>
                <w:color w:val="000000"/>
                <w:sz w:val="20"/>
                <w:szCs w:val="20"/>
              </w:rPr>
              <w:t>A25</w:t>
            </w:r>
          </w:p>
        </w:tc>
        <w:tc>
          <w:tcPr>
            <w:tcW w:w="7390" w:type="dxa"/>
          </w:tcPr>
          <w:p w:rsidR="00E00A0F" w:rsidRPr="00C20E8D"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Are you considering…</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 new training program for workers?</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 new training program for supervisors?</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 xml:space="preserve">Altering </w:t>
            </w:r>
            <w:proofErr w:type="spellStart"/>
            <w:r>
              <w:rPr>
                <w:rFonts w:asciiTheme="minorHAnsi" w:hAnsiTheme="minorHAnsi"/>
                <w:color w:val="000000"/>
                <w:sz w:val="20"/>
                <w:szCs w:val="20"/>
              </w:rPr>
              <w:t>th</w:t>
            </w:r>
            <w:proofErr w:type="spellEnd"/>
            <w:r>
              <w:rPr>
                <w:rFonts w:asciiTheme="minorHAnsi" w:hAnsiTheme="minorHAnsi"/>
                <w:color w:val="000000"/>
                <w:sz w:val="20"/>
                <w:szCs w:val="20"/>
              </w:rPr>
              <w:t xml:space="preserve"> payment plan?</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Altering the worker pay package?</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Establishing a grievance procedure for workers to resolve their concerns in the workplace?</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Altering existing grievance procedures?</w:t>
            </w:r>
          </w:p>
          <w:p w:rsidR="00E00A0F" w:rsidRPr="00C20E8D"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The establishment of a labor management safety committee?</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C20E8D" w:rsidRDefault="00E00A0F" w:rsidP="00B61095">
            <w:pPr>
              <w:snapToGrid w:val="0"/>
              <w:jc w:val="both"/>
              <w:rPr>
                <w:rFonts w:asciiTheme="minorHAnsi" w:hAnsiTheme="minorHAnsi"/>
                <w:color w:val="000000"/>
                <w:sz w:val="20"/>
                <w:szCs w:val="20"/>
              </w:rPr>
            </w:pP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What are the biggest production costs that are obstacles to your business success?</w:t>
            </w:r>
          </w:p>
          <w:p w:rsidR="00E00A0F" w:rsidRDefault="00E00A0F" w:rsidP="00B61095">
            <w:pPr>
              <w:snapToGrid w:val="0"/>
              <w:jc w:val="both"/>
              <w:rPr>
                <w:rFonts w:asciiTheme="minorHAnsi" w:hAnsiTheme="minorHAnsi"/>
                <w:color w:val="000000"/>
                <w:sz w:val="20"/>
                <w:szCs w:val="20"/>
              </w:rPr>
            </w:pP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Please rate each issues as a:</w:t>
            </w:r>
          </w:p>
          <w:p w:rsidR="00E00A0F" w:rsidRDefault="00E00A0F" w:rsidP="00B61095">
            <w:pPr>
              <w:snapToGrid w:val="0"/>
              <w:jc w:val="both"/>
              <w:rPr>
                <w:rFonts w:asciiTheme="minorHAnsi" w:hAnsiTheme="minorHAnsi"/>
                <w:color w:val="000000"/>
                <w:sz w:val="20"/>
                <w:szCs w:val="20"/>
              </w:rPr>
            </w:pP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Serious problem</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Modest problem</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Minor problem</w:t>
            </w:r>
          </w:p>
          <w:p w:rsidR="00E00A0F" w:rsidRPr="00C20E8D"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Not a</w:t>
            </w:r>
            <w:r w:rsidR="006D052E">
              <w:rPr>
                <w:rFonts w:asciiTheme="minorHAnsi" w:hAnsiTheme="minorHAnsi"/>
                <w:color w:val="000000"/>
                <w:sz w:val="20"/>
                <w:szCs w:val="20"/>
              </w:rPr>
              <w:t xml:space="preserve"> problem</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r>
              <w:rPr>
                <w:rFonts w:asciiTheme="minorHAnsi" w:hAnsiTheme="minorHAnsi"/>
                <w:color w:val="000000"/>
                <w:sz w:val="20"/>
                <w:szCs w:val="20"/>
              </w:rPr>
              <w:t>A26</w:t>
            </w:r>
          </w:p>
        </w:tc>
        <w:tc>
          <w:tcPr>
            <w:tcW w:w="7390" w:type="dxa"/>
          </w:tcPr>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Cost of materials</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Cost of electricity</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Cost of water</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Cost of transportation</w:t>
            </w:r>
          </w:p>
          <w:p w:rsidR="00E00A0F" w:rsidRPr="00C20E8D"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The fluct</w:t>
            </w:r>
            <w:r w:rsidR="006D052E">
              <w:rPr>
                <w:rFonts w:asciiTheme="minorHAnsi" w:hAnsiTheme="minorHAnsi"/>
                <w:color w:val="000000"/>
                <w:sz w:val="20"/>
                <w:szCs w:val="20"/>
              </w:rPr>
              <w:t>uating value of the U.S. dollar</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C20E8D" w:rsidRDefault="00E00A0F" w:rsidP="00B61095">
            <w:pPr>
              <w:snapToGrid w:val="0"/>
              <w:jc w:val="both"/>
              <w:rPr>
                <w:rFonts w:asciiTheme="minorHAnsi" w:hAnsiTheme="minorHAnsi"/>
                <w:color w:val="000000"/>
                <w:sz w:val="20"/>
                <w:szCs w:val="20"/>
              </w:rPr>
            </w:pP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What are the biggest production management problems that are obstacles to your business success?</w:t>
            </w:r>
          </w:p>
          <w:p w:rsidR="00E00A0F" w:rsidRDefault="00E00A0F" w:rsidP="00B61095">
            <w:pPr>
              <w:snapToGrid w:val="0"/>
              <w:jc w:val="both"/>
              <w:rPr>
                <w:rFonts w:asciiTheme="minorHAnsi" w:hAnsiTheme="minorHAnsi"/>
                <w:color w:val="000000"/>
                <w:sz w:val="20"/>
                <w:szCs w:val="20"/>
              </w:rPr>
            </w:pP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Please rate each issue.</w:t>
            </w:r>
          </w:p>
          <w:p w:rsidR="00A9475E" w:rsidRDefault="00A9475E" w:rsidP="00B61095">
            <w:pPr>
              <w:snapToGrid w:val="0"/>
              <w:jc w:val="both"/>
              <w:rPr>
                <w:rFonts w:asciiTheme="minorHAnsi" w:hAnsiTheme="minorHAnsi"/>
                <w:color w:val="000000"/>
                <w:sz w:val="20"/>
                <w:szCs w:val="20"/>
              </w:rPr>
            </w:pPr>
          </w:p>
          <w:p w:rsidR="00A9475E" w:rsidRPr="00A9475E" w:rsidRDefault="00A9475E" w:rsidP="00B61095">
            <w:pPr>
              <w:snapToGrid w:val="0"/>
              <w:jc w:val="both"/>
              <w:rPr>
                <w:rFonts w:asciiTheme="minorHAnsi" w:hAnsiTheme="minorHAnsi"/>
                <w:i/>
                <w:iCs/>
                <w:color w:val="000000"/>
                <w:sz w:val="20"/>
                <w:szCs w:val="20"/>
              </w:rPr>
            </w:pPr>
            <w:r w:rsidRPr="00A9475E">
              <w:rPr>
                <w:rFonts w:asciiTheme="minorHAnsi" w:hAnsiTheme="minorHAnsi"/>
                <w:i/>
                <w:iCs/>
                <w:color w:val="000000"/>
                <w:sz w:val="20"/>
                <w:szCs w:val="20"/>
              </w:rPr>
              <w:t>For each issue, responses given on the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Serious problem</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Modest problem</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Minor problem</w:t>
            </w:r>
          </w:p>
          <w:p w:rsidR="00A9475E"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Not a problem</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r>
              <w:rPr>
                <w:rFonts w:asciiTheme="minorHAnsi" w:hAnsiTheme="minorHAnsi"/>
                <w:color w:val="000000"/>
                <w:sz w:val="20"/>
                <w:szCs w:val="20"/>
              </w:rPr>
              <w:t>A44</w:t>
            </w:r>
          </w:p>
        </w:tc>
        <w:tc>
          <w:tcPr>
            <w:tcW w:w="7390" w:type="dxa"/>
          </w:tcPr>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Low skill of workers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Shortage of skilled workers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High workforce turnover</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Low efficiency rate</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Stress level of supervisors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 xml:space="preserve">Technical skills of managers and supervisors </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Labor management skills of managers and supervisors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Union activity</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Conflict between workers and supervisors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Strike activity</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Worker complaints about working conditions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Worker resistance to overtime</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Disruptions in electricity</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Inadequate water supply</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Delays in receiving materials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Discontent around minimum wage</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Legal limits on overtime</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Uncertain orders from customers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Change in technical requirements by the customer after production has begun</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Customers’ lack of knowledge of Jordan’s labor law</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Each customer has its own technical requirements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Each customer has its own working conditions requirements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Too many rush orders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Customer penalties for late delivery</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Customer penalties for production defects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Customer requirements for production machinery</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Customer requirements for safety equipment</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Customer requirements for other equipment (such as punch clock, computers, etc.)</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Change in the size of the order</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Replenishment orders</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C20E8D" w:rsidRDefault="00E00A0F" w:rsidP="00B61095">
            <w:pPr>
              <w:snapToGrid w:val="0"/>
              <w:jc w:val="both"/>
              <w:rPr>
                <w:rFonts w:asciiTheme="minorHAnsi" w:hAnsiTheme="minorHAnsi"/>
                <w:color w:val="000000"/>
                <w:sz w:val="20"/>
                <w:szCs w:val="20"/>
              </w:rPr>
            </w:pP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r>
              <w:rPr>
                <w:rFonts w:asciiTheme="minorHAnsi" w:hAnsiTheme="minorHAnsi"/>
                <w:color w:val="000000"/>
                <w:sz w:val="20"/>
                <w:szCs w:val="20"/>
              </w:rPr>
              <w:t xml:space="preserve">B1 </w:t>
            </w:r>
          </w:p>
        </w:tc>
        <w:tc>
          <w:tcPr>
            <w:tcW w:w="7390" w:type="dxa"/>
          </w:tcPr>
          <w:p w:rsidR="00E00A0F" w:rsidRPr="00C20E8D"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 xml:space="preserve">How do you think your firm’s compliance record compares to that of its closest </w:t>
            </w:r>
            <w:r>
              <w:rPr>
                <w:rFonts w:asciiTheme="minorHAnsi" w:hAnsiTheme="minorHAnsi"/>
                <w:color w:val="000000"/>
                <w:sz w:val="20"/>
                <w:szCs w:val="20"/>
              </w:rPr>
              <w:lastRenderedPageBreak/>
              <w:t>competitors?</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A9475E" w:rsidRDefault="00E00A0F"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Our firm has a better compliance record than most or all competitors.</w:t>
            </w:r>
          </w:p>
          <w:p w:rsidR="00E00A0F" w:rsidRPr="00A9475E" w:rsidRDefault="00E00A0F"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Our firm has about the same compliance record as most or all competitors.</w:t>
            </w:r>
          </w:p>
          <w:p w:rsidR="00E00A0F" w:rsidRPr="00A9475E" w:rsidRDefault="00E00A0F"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Our firm has a worse compliance record than most or all competitors.</w:t>
            </w:r>
          </w:p>
          <w:p w:rsidR="00E00A0F" w:rsidRPr="00A9475E" w:rsidRDefault="00E00A0F"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I don’t know</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C20E8D" w:rsidRDefault="00E00A0F"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Default="00FB3137" w:rsidP="00FB3137">
            <w:pPr>
              <w:snapToGrid w:val="0"/>
              <w:rPr>
                <w:rFonts w:asciiTheme="minorHAnsi" w:hAnsiTheme="minorHAnsi"/>
                <w:color w:val="000000"/>
                <w:sz w:val="20"/>
                <w:szCs w:val="20"/>
              </w:rPr>
            </w:pPr>
            <w:r>
              <w:rPr>
                <w:rFonts w:asciiTheme="minorHAnsi" w:hAnsiTheme="minorHAnsi"/>
                <w:color w:val="000000"/>
                <w:sz w:val="20"/>
                <w:szCs w:val="20"/>
              </w:rPr>
              <w:t>D54</w:t>
            </w:r>
          </w:p>
        </w:tc>
        <w:tc>
          <w:tcPr>
            <w:tcW w:w="7390" w:type="dxa"/>
          </w:tcPr>
          <w:p w:rsidR="00FB3137" w:rsidRDefault="00FB3137" w:rsidP="00FB3137">
            <w:pPr>
              <w:snapToGrid w:val="0"/>
              <w:jc w:val="both"/>
              <w:rPr>
                <w:rFonts w:asciiTheme="minorHAnsi" w:hAnsiTheme="minorHAnsi"/>
                <w:color w:val="000000"/>
                <w:sz w:val="20"/>
                <w:szCs w:val="20"/>
              </w:rPr>
            </w:pPr>
            <w:r>
              <w:rPr>
                <w:rFonts w:asciiTheme="minorHAnsi" w:hAnsiTheme="minorHAnsi"/>
                <w:color w:val="000000"/>
                <w:sz w:val="20"/>
                <w:szCs w:val="20"/>
              </w:rPr>
              <w:t>If this factory were having a conflict between managers and workers, how effective do you think the following mechanisms would be in helping resolve the conflict?</w:t>
            </w:r>
          </w:p>
          <w:p w:rsidR="00FB3137" w:rsidRDefault="00FB3137" w:rsidP="00FB3137">
            <w:pPr>
              <w:snapToGrid w:val="0"/>
              <w:jc w:val="both"/>
              <w:rPr>
                <w:rFonts w:asciiTheme="minorHAnsi" w:hAnsiTheme="minorHAnsi"/>
                <w:color w:val="000000"/>
                <w:sz w:val="20"/>
                <w:szCs w:val="20"/>
              </w:rPr>
            </w:pPr>
          </w:p>
          <w:p w:rsidR="00A9475E" w:rsidRDefault="00A9475E" w:rsidP="00FB3137">
            <w:pPr>
              <w:snapToGrid w:val="0"/>
              <w:jc w:val="both"/>
              <w:rPr>
                <w:rFonts w:asciiTheme="minorHAnsi" w:hAnsiTheme="minorHAnsi"/>
                <w:i/>
                <w:iCs/>
                <w:color w:val="000000"/>
                <w:sz w:val="20"/>
                <w:szCs w:val="20"/>
              </w:rPr>
            </w:pPr>
            <w:r>
              <w:rPr>
                <w:rFonts w:asciiTheme="minorHAnsi" w:hAnsiTheme="minorHAnsi"/>
                <w:i/>
                <w:iCs/>
                <w:color w:val="000000"/>
                <w:sz w:val="20"/>
                <w:szCs w:val="20"/>
              </w:rPr>
              <w:t>For each mechanism, responses given on the scale: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Very effective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Somewhat effective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Somewhat ineffective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Very ineffective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I don’t know</w:t>
            </w:r>
          </w:p>
          <w:p w:rsidR="00FB3137" w:rsidRPr="00FB3137"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Not applicable</w:t>
            </w:r>
          </w:p>
        </w:tc>
      </w:tr>
      <w:tr w:rsidR="00FB3137" w:rsidRPr="00C20E8D" w:rsidTr="00A9475E">
        <w:trPr>
          <w:trHeight w:val="206"/>
        </w:trPr>
        <w:tc>
          <w:tcPr>
            <w:tcW w:w="3438" w:type="dxa"/>
          </w:tcPr>
          <w:p w:rsidR="00FB3137" w:rsidRDefault="00FB3137" w:rsidP="00FB3137">
            <w:pPr>
              <w:snapToGrid w:val="0"/>
              <w:rPr>
                <w:rFonts w:asciiTheme="minorHAnsi" w:hAnsiTheme="minorHAnsi"/>
                <w:color w:val="000000"/>
                <w:sz w:val="20"/>
                <w:szCs w:val="20"/>
              </w:rPr>
            </w:pPr>
          </w:p>
        </w:tc>
        <w:tc>
          <w:tcPr>
            <w:tcW w:w="7390" w:type="dxa"/>
          </w:tcPr>
          <w:p w:rsidR="00FB3137" w:rsidRPr="00A9475E" w:rsidRDefault="00FB3137"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Trade union representative</w:t>
            </w:r>
          </w:p>
          <w:p w:rsidR="00FB3137" w:rsidRPr="00A9475E" w:rsidRDefault="00FB3137"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Worker committee</w:t>
            </w:r>
          </w:p>
          <w:p w:rsidR="00FB3137" w:rsidRPr="00A9475E" w:rsidRDefault="00FB3137"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PICC</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C20E8D" w:rsidRDefault="00FB3137"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t>C1</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How heavy was your workload during the last month?</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Often not enough to keep me busy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Sometimes not enough</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Just the right amount</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Sometimes too much</w:t>
            </w:r>
          </w:p>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Entirely too much for me to handle</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C20E8D" w:rsidRDefault="00FB3137"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t>C2</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In the last month, how often did difficult problems arise in your work for which there were no immediate solutions?</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Once a week or less</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A few times a week</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Almost every day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Once to four times a day</w:t>
            </w:r>
          </w:p>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Five or more times a day</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C20E8D" w:rsidRDefault="00FB3137"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t>C3</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During a normal workweek, how frequently do unexpected issues arise in your work?</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Once a week or less</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A few times a week</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Almost every day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Once to four times a day</w:t>
            </w:r>
          </w:p>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Five or more times a day</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C20E8D" w:rsidRDefault="00FB3137"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t xml:space="preserve">C4 </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How hard is it to maintain the level of performance that is expected of you?</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Extremely easy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Easy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Moderately hard</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Hard</w:t>
            </w:r>
          </w:p>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Extremely hard</w:t>
            </w:r>
          </w:p>
        </w:tc>
      </w:tr>
      <w:tr w:rsidR="00A9475E" w:rsidRPr="00C20E8D" w:rsidTr="00A9475E">
        <w:trPr>
          <w:trHeight w:val="206"/>
        </w:trPr>
        <w:tc>
          <w:tcPr>
            <w:tcW w:w="3438" w:type="dxa"/>
          </w:tcPr>
          <w:p w:rsidR="00A9475E" w:rsidRPr="00C20E8D" w:rsidRDefault="00A9475E" w:rsidP="00B61095">
            <w:pPr>
              <w:snapToGrid w:val="0"/>
              <w:rPr>
                <w:rFonts w:asciiTheme="minorHAnsi" w:hAnsiTheme="minorHAnsi"/>
                <w:color w:val="000000"/>
                <w:sz w:val="20"/>
                <w:szCs w:val="20"/>
              </w:rPr>
            </w:pPr>
          </w:p>
        </w:tc>
        <w:tc>
          <w:tcPr>
            <w:tcW w:w="7390" w:type="dxa"/>
          </w:tcPr>
          <w:p w:rsidR="00A9475E" w:rsidRPr="00A9475E" w:rsidRDefault="00A9475E" w:rsidP="00B61095">
            <w:pPr>
              <w:snapToGrid w:val="0"/>
              <w:jc w:val="both"/>
              <w:rPr>
                <w:rFonts w:asciiTheme="minorHAnsi" w:hAnsiTheme="minorHAnsi"/>
                <w:i/>
                <w:iCs/>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A9475E" w:rsidRDefault="00A9475E" w:rsidP="00B61095">
            <w:pPr>
              <w:snapToGrid w:val="0"/>
              <w:jc w:val="both"/>
              <w:rPr>
                <w:rFonts w:asciiTheme="minorHAnsi" w:hAnsiTheme="minorHAnsi"/>
                <w:i/>
                <w:iCs/>
                <w:color w:val="000000"/>
                <w:sz w:val="20"/>
                <w:szCs w:val="20"/>
              </w:rPr>
            </w:pPr>
            <w:r w:rsidRPr="00A9475E">
              <w:rPr>
                <w:rFonts w:asciiTheme="minorHAnsi" w:hAnsiTheme="minorHAnsi"/>
                <w:i/>
                <w:iCs/>
                <w:color w:val="000000"/>
                <w:sz w:val="20"/>
                <w:szCs w:val="20"/>
              </w:rPr>
              <w:t>For D1-8, responses given on the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A9475E"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t>D1</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are very perceptive.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D2</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do not think at a very high level.</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D3</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do not understand complicated ideas.</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lastRenderedPageBreak/>
              <w:t>D4</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respond better to threats than encouragement.</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D5</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are more productive if they feel comfortable and safe at work.</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D6</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will not work hard unless they are forced to.</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D7</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Happy workers are more productive than unhappy workers.</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D8</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When working conditions for workers improve, factory performance goes down.</w:t>
            </w:r>
          </w:p>
        </w:tc>
      </w:tr>
      <w:tr w:rsidR="00A9475E" w:rsidRPr="00C20E8D" w:rsidTr="00A9475E">
        <w:trPr>
          <w:trHeight w:val="206"/>
        </w:trPr>
        <w:tc>
          <w:tcPr>
            <w:tcW w:w="3438" w:type="dxa"/>
          </w:tcPr>
          <w:p w:rsidR="00A9475E" w:rsidRPr="00C20E8D" w:rsidRDefault="00A9475E" w:rsidP="00B61095">
            <w:pPr>
              <w:snapToGrid w:val="0"/>
              <w:rPr>
                <w:rFonts w:asciiTheme="minorHAnsi" w:hAnsiTheme="minorHAnsi"/>
                <w:color w:val="000000"/>
                <w:sz w:val="20"/>
                <w:szCs w:val="20"/>
              </w:rPr>
            </w:pPr>
          </w:p>
        </w:tc>
        <w:tc>
          <w:tcPr>
            <w:tcW w:w="7390" w:type="dxa"/>
          </w:tcPr>
          <w:p w:rsidR="00A9475E" w:rsidRPr="00A9475E" w:rsidRDefault="00A9475E" w:rsidP="00B61095">
            <w:pPr>
              <w:snapToGrid w:val="0"/>
              <w:jc w:val="both"/>
              <w:rPr>
                <w:rFonts w:asciiTheme="minorHAnsi" w:hAnsiTheme="minorHAnsi"/>
                <w:i/>
                <w:iCs/>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Pr="00A9475E" w:rsidRDefault="00A9475E" w:rsidP="00B61095">
            <w:pPr>
              <w:snapToGrid w:val="0"/>
              <w:jc w:val="both"/>
              <w:rPr>
                <w:rFonts w:asciiTheme="minorHAnsi" w:hAnsiTheme="minorHAnsi"/>
                <w:i/>
                <w:iCs/>
                <w:color w:val="000000"/>
                <w:sz w:val="20"/>
                <w:szCs w:val="20"/>
              </w:rPr>
            </w:pPr>
            <w:r>
              <w:rPr>
                <w:rFonts w:asciiTheme="minorHAnsi" w:hAnsiTheme="minorHAnsi"/>
                <w:i/>
                <w:iCs/>
                <w:color w:val="000000"/>
                <w:sz w:val="20"/>
                <w:szCs w:val="20"/>
              </w:rPr>
              <w:t>For J1-3, responses given on the</w:t>
            </w:r>
            <w:r w:rsidRPr="00A9475E">
              <w:rPr>
                <w:rFonts w:asciiTheme="minorHAnsi" w:hAnsiTheme="minorHAnsi"/>
                <w:i/>
                <w:iCs/>
                <w:color w:val="000000"/>
                <w:sz w:val="20"/>
                <w:szCs w:val="20"/>
              </w:rPr>
              <w:t xml:space="preserv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A9475E"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 xml:space="preserve">J1 </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You can learn new things, but you can’t really change your basic intelligence.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J2</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You have a certain amount of intelligence, and you can’t really do much to change it.</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J3</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You can always substantially change how intelligent you are.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Pr="00C20E8D" w:rsidRDefault="005F0A16" w:rsidP="00B61095">
            <w:pPr>
              <w:snapToGrid w:val="0"/>
              <w:jc w:val="both"/>
              <w:rPr>
                <w:rFonts w:asciiTheme="minorHAnsi" w:hAnsiTheme="minorHAnsi"/>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F1</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in this factory between profits and paying workers as promised?</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paying workers as promised is linked to lower productivity</w:t>
            </w:r>
          </w:p>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paying workers as promised is linked to higher productivity</w:t>
            </w:r>
          </w:p>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Pr="00C20E8D" w:rsidRDefault="005F0A16" w:rsidP="00B61095">
            <w:pPr>
              <w:snapToGrid w:val="0"/>
              <w:jc w:val="both"/>
              <w:rPr>
                <w:rFonts w:asciiTheme="minorHAnsi" w:hAnsiTheme="minorHAnsi"/>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F2</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between productivity and working conditions in this factory?</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more comfortable working conditions are linked to lower productivity.</w:t>
            </w:r>
          </w:p>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more comfortable working conditions are linked to higher productivity.</w:t>
            </w:r>
          </w:p>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Pr="00C20E8D" w:rsidRDefault="005F0A16" w:rsidP="00B61095">
            <w:pPr>
              <w:snapToGrid w:val="0"/>
              <w:jc w:val="both"/>
              <w:rPr>
                <w:rFonts w:asciiTheme="minorHAnsi" w:hAnsiTheme="minorHAnsi"/>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F3</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between performance-based pay for supervisors and workers and supervisors’ treatment of workers?</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performance-based pay for supervisors and workers is linked to worse treatment of workers.</w:t>
            </w:r>
          </w:p>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performance-based pay for supervisors and workers is linked to better treatment of workers.</w:t>
            </w:r>
          </w:p>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A9475E" w:rsidRPr="00C20E8D" w:rsidTr="00A9475E">
        <w:trPr>
          <w:trHeight w:val="206"/>
        </w:trPr>
        <w:tc>
          <w:tcPr>
            <w:tcW w:w="3438" w:type="dxa"/>
          </w:tcPr>
          <w:p w:rsidR="00A9475E" w:rsidRPr="00C20E8D" w:rsidRDefault="00A9475E"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 xml:space="preserve">For </w:t>
            </w:r>
            <w:r>
              <w:rPr>
                <w:rFonts w:asciiTheme="minorHAnsi" w:hAnsiTheme="minorHAnsi"/>
                <w:i/>
                <w:iCs/>
                <w:color w:val="000000"/>
                <w:sz w:val="20"/>
                <w:szCs w:val="20"/>
              </w:rPr>
              <w:t>G1a-c,</w:t>
            </w:r>
            <w:r w:rsidRPr="00162E40">
              <w:rPr>
                <w:rFonts w:asciiTheme="minorHAnsi" w:hAnsiTheme="minorHAnsi"/>
                <w:i/>
                <w:iCs/>
                <w:color w:val="000000"/>
                <w:sz w:val="20"/>
                <w:szCs w:val="20"/>
              </w:rPr>
              <w:t xml:space="preserve"> </w:t>
            </w:r>
            <w:r>
              <w:rPr>
                <w:rFonts w:asciiTheme="minorHAnsi" w:hAnsiTheme="minorHAnsi"/>
                <w:i/>
                <w:iCs/>
                <w:color w:val="000000"/>
                <w:sz w:val="20"/>
                <w:szCs w:val="20"/>
              </w:rPr>
              <w:t>responses given on the</w:t>
            </w:r>
            <w:r w:rsidRPr="00162E40">
              <w:rPr>
                <w:rFonts w:asciiTheme="minorHAnsi" w:hAnsiTheme="minorHAnsi"/>
                <w:i/>
                <w:iCs/>
                <w:color w:val="000000"/>
                <w:sz w:val="20"/>
                <w:szCs w:val="20"/>
              </w:rPr>
              <w:t xml:space="preserv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5F0A16"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G1a</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sometimes necessary to force workers to work hard.</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 xml:space="preserve">G1b </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sometimes necessary to force workers to work hard.</w:t>
            </w:r>
          </w:p>
        </w:tc>
      </w:tr>
      <w:tr w:rsidR="005F0A16" w:rsidRPr="00C20E8D" w:rsidTr="00A9475E">
        <w:trPr>
          <w:trHeight w:val="206"/>
        </w:trPr>
        <w:tc>
          <w:tcPr>
            <w:tcW w:w="3438" w:type="dxa"/>
          </w:tcPr>
          <w:p w:rsidR="005F0A16"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 xml:space="preserve">G1c </w:t>
            </w:r>
          </w:p>
        </w:tc>
        <w:tc>
          <w:tcPr>
            <w:tcW w:w="7390" w:type="dxa"/>
          </w:tcPr>
          <w:p w:rsidR="005F0A16" w:rsidRPr="00C20E8D" w:rsidRDefault="00D73C5C" w:rsidP="006D052E">
            <w:pPr>
              <w:snapToGrid w:val="0"/>
              <w:jc w:val="both"/>
              <w:rPr>
                <w:rFonts w:asciiTheme="minorHAnsi" w:hAnsiTheme="minorHAnsi"/>
                <w:color w:val="000000"/>
                <w:sz w:val="20"/>
                <w:szCs w:val="20"/>
              </w:rPr>
            </w:pPr>
            <w:r>
              <w:rPr>
                <w:rFonts w:asciiTheme="minorHAnsi" w:hAnsiTheme="minorHAnsi"/>
                <w:color w:val="000000"/>
                <w:sz w:val="20"/>
                <w:szCs w:val="20"/>
              </w:rPr>
              <w:t xml:space="preserve">In the apparel industry in </w:t>
            </w:r>
            <w:r w:rsidR="006D052E">
              <w:rPr>
                <w:rFonts w:asciiTheme="minorHAnsi" w:hAnsiTheme="minorHAnsi"/>
                <w:color w:val="000000"/>
                <w:sz w:val="20"/>
                <w:szCs w:val="20"/>
              </w:rPr>
              <w:t>Indonesia</w:t>
            </w:r>
            <w:r>
              <w:rPr>
                <w:rFonts w:asciiTheme="minorHAnsi" w:hAnsiTheme="minorHAnsi"/>
                <w:color w:val="000000"/>
                <w:sz w:val="20"/>
                <w:szCs w:val="20"/>
              </w:rPr>
              <w:t>, it’s seen as sometimes necessary to force workers to work hard.</w:t>
            </w:r>
          </w:p>
        </w:tc>
      </w:tr>
      <w:tr w:rsidR="00A9475E" w:rsidRPr="00C20E8D" w:rsidTr="00A9475E">
        <w:trPr>
          <w:trHeight w:val="206"/>
        </w:trPr>
        <w:tc>
          <w:tcPr>
            <w:tcW w:w="3438" w:type="dxa"/>
          </w:tcPr>
          <w:p w:rsidR="00A9475E" w:rsidRPr="00C20E8D" w:rsidRDefault="00A9475E"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 xml:space="preserve">For </w:t>
            </w:r>
            <w:r>
              <w:rPr>
                <w:rFonts w:asciiTheme="minorHAnsi" w:hAnsiTheme="minorHAnsi"/>
                <w:i/>
                <w:iCs/>
                <w:color w:val="000000"/>
                <w:sz w:val="20"/>
                <w:szCs w:val="20"/>
              </w:rPr>
              <w:t>G2a-c,</w:t>
            </w:r>
            <w:r w:rsidRPr="00162E40">
              <w:rPr>
                <w:rFonts w:asciiTheme="minorHAnsi" w:hAnsiTheme="minorHAnsi"/>
                <w:i/>
                <w:iCs/>
                <w:color w:val="000000"/>
                <w:sz w:val="20"/>
                <w:szCs w:val="20"/>
              </w:rPr>
              <w:t xml:space="preserve"> </w:t>
            </w:r>
            <w:r>
              <w:rPr>
                <w:rFonts w:asciiTheme="minorHAnsi" w:hAnsiTheme="minorHAnsi"/>
                <w:i/>
                <w:iCs/>
                <w:color w:val="000000"/>
                <w:sz w:val="20"/>
                <w:szCs w:val="20"/>
              </w:rPr>
              <w:t>responses given</w:t>
            </w:r>
            <w:r w:rsidRPr="00162E40">
              <w:rPr>
                <w:rFonts w:asciiTheme="minorHAnsi" w:hAnsiTheme="minorHAnsi"/>
                <w:i/>
                <w:iCs/>
                <w:color w:val="000000"/>
                <w:sz w:val="20"/>
                <w:szCs w:val="20"/>
              </w:rPr>
              <w:t xml:space="preserve"> on the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D73C5C"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 xml:space="preserve">G2a </w:t>
            </w:r>
          </w:p>
        </w:tc>
        <w:tc>
          <w:tcPr>
            <w:tcW w:w="7390" w:type="dxa"/>
          </w:tcPr>
          <w:p w:rsidR="00D73C5C" w:rsidRPr="00C20E8D"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 xml:space="preserve">According to my own beliefs, it’s important that workers are paid fairly and on time. </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G2b</w:t>
            </w:r>
          </w:p>
        </w:tc>
        <w:tc>
          <w:tcPr>
            <w:tcW w:w="7390" w:type="dxa"/>
          </w:tcPr>
          <w:p w:rsidR="00D73C5C" w:rsidRPr="00C20E8D"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important that workers are paid fairly and on time.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G2c</w:t>
            </w:r>
          </w:p>
        </w:tc>
        <w:tc>
          <w:tcPr>
            <w:tcW w:w="7390" w:type="dxa"/>
          </w:tcPr>
          <w:p w:rsidR="00D73C5C" w:rsidRPr="00C20E8D" w:rsidRDefault="00D73C5C" w:rsidP="006D052E">
            <w:pPr>
              <w:snapToGrid w:val="0"/>
              <w:jc w:val="both"/>
              <w:rPr>
                <w:rFonts w:asciiTheme="minorHAnsi" w:hAnsiTheme="minorHAnsi"/>
                <w:color w:val="000000"/>
                <w:sz w:val="20"/>
                <w:szCs w:val="20"/>
              </w:rPr>
            </w:pPr>
            <w:r>
              <w:rPr>
                <w:rFonts w:asciiTheme="minorHAnsi" w:hAnsiTheme="minorHAnsi"/>
                <w:color w:val="000000"/>
                <w:sz w:val="20"/>
                <w:szCs w:val="20"/>
              </w:rPr>
              <w:t xml:space="preserve">In the apparel industry in </w:t>
            </w:r>
            <w:r w:rsidR="006D052E">
              <w:rPr>
                <w:rFonts w:asciiTheme="minorHAnsi" w:hAnsiTheme="minorHAnsi"/>
                <w:color w:val="000000"/>
                <w:sz w:val="20"/>
                <w:szCs w:val="20"/>
              </w:rPr>
              <w:t>Indonesia</w:t>
            </w:r>
            <w:r>
              <w:rPr>
                <w:rFonts w:asciiTheme="minorHAnsi" w:hAnsiTheme="minorHAnsi"/>
                <w:color w:val="000000"/>
                <w:sz w:val="20"/>
                <w:szCs w:val="20"/>
              </w:rPr>
              <w:t>, it’s seen as important that workers are paid fairly and on time.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D73C5C" w:rsidRPr="00C20E8D" w:rsidRDefault="00D73C5C" w:rsidP="00B61095">
            <w:pPr>
              <w:snapToGrid w:val="0"/>
              <w:jc w:val="both"/>
              <w:rPr>
                <w:rFonts w:asciiTheme="minorHAnsi" w:hAnsiTheme="minorHAnsi"/>
                <w:color w:val="000000"/>
                <w:sz w:val="20"/>
                <w:szCs w:val="20"/>
              </w:rPr>
            </w:pPr>
          </w:p>
        </w:tc>
      </w:tr>
      <w:tr w:rsidR="00A9475E" w:rsidRPr="00C20E8D" w:rsidTr="00A9475E">
        <w:trPr>
          <w:trHeight w:val="206"/>
        </w:trPr>
        <w:tc>
          <w:tcPr>
            <w:tcW w:w="3438" w:type="dxa"/>
          </w:tcPr>
          <w:p w:rsidR="00A9475E" w:rsidRDefault="00A9475E"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 xml:space="preserve">For </w:t>
            </w:r>
            <w:r>
              <w:rPr>
                <w:rFonts w:asciiTheme="minorHAnsi" w:hAnsiTheme="minorHAnsi"/>
                <w:i/>
                <w:iCs/>
                <w:color w:val="000000"/>
                <w:sz w:val="20"/>
                <w:szCs w:val="20"/>
              </w:rPr>
              <w:t>G3a-c,</w:t>
            </w:r>
            <w:r w:rsidRPr="00162E40">
              <w:rPr>
                <w:rFonts w:asciiTheme="minorHAnsi" w:hAnsiTheme="minorHAnsi"/>
                <w:i/>
                <w:iCs/>
                <w:color w:val="000000"/>
                <w:sz w:val="20"/>
                <w:szCs w:val="20"/>
              </w:rPr>
              <w:t xml:space="preserve"> </w:t>
            </w:r>
            <w:r>
              <w:rPr>
                <w:rFonts w:asciiTheme="minorHAnsi" w:hAnsiTheme="minorHAnsi"/>
                <w:i/>
                <w:iCs/>
                <w:color w:val="000000"/>
                <w:sz w:val="20"/>
                <w:szCs w:val="20"/>
              </w:rPr>
              <w:t>responses given</w:t>
            </w:r>
            <w:r w:rsidRPr="00162E40">
              <w:rPr>
                <w:rFonts w:asciiTheme="minorHAnsi" w:hAnsiTheme="minorHAnsi"/>
                <w:i/>
                <w:iCs/>
                <w:color w:val="000000"/>
                <w:sz w:val="20"/>
                <w:szCs w:val="20"/>
              </w:rPr>
              <w:t xml:space="preserve"> on the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G3a</w:t>
            </w:r>
          </w:p>
        </w:tc>
        <w:tc>
          <w:tcPr>
            <w:tcW w:w="7390" w:type="dxa"/>
          </w:tcPr>
          <w:p w:rsidR="00D73C5C" w:rsidRPr="00C20E8D"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important that workers have safe and comfortable working conditions.</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 xml:space="preserve">G3b </w:t>
            </w:r>
          </w:p>
        </w:tc>
        <w:tc>
          <w:tcPr>
            <w:tcW w:w="7390" w:type="dxa"/>
          </w:tcPr>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important for workers to have safe and comfortable working conditions.</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G3c</w:t>
            </w:r>
          </w:p>
        </w:tc>
        <w:tc>
          <w:tcPr>
            <w:tcW w:w="7390" w:type="dxa"/>
          </w:tcPr>
          <w:p w:rsidR="00D73C5C" w:rsidRDefault="00D73C5C" w:rsidP="006D052E">
            <w:pPr>
              <w:snapToGrid w:val="0"/>
              <w:jc w:val="both"/>
              <w:rPr>
                <w:rFonts w:asciiTheme="minorHAnsi" w:hAnsiTheme="minorHAnsi"/>
                <w:color w:val="000000"/>
                <w:sz w:val="20"/>
                <w:szCs w:val="20"/>
              </w:rPr>
            </w:pPr>
            <w:r>
              <w:rPr>
                <w:rFonts w:asciiTheme="minorHAnsi" w:hAnsiTheme="minorHAnsi"/>
                <w:color w:val="000000"/>
                <w:sz w:val="20"/>
                <w:szCs w:val="20"/>
              </w:rPr>
              <w:t xml:space="preserve">In the apparel industry in </w:t>
            </w:r>
            <w:r w:rsidR="006D052E">
              <w:rPr>
                <w:rFonts w:asciiTheme="minorHAnsi" w:hAnsiTheme="minorHAnsi"/>
                <w:color w:val="000000"/>
                <w:sz w:val="20"/>
                <w:szCs w:val="20"/>
              </w:rPr>
              <w:t>Indonesia</w:t>
            </w:r>
            <w:r>
              <w:rPr>
                <w:rFonts w:asciiTheme="minorHAnsi" w:hAnsiTheme="minorHAnsi"/>
                <w:color w:val="000000"/>
                <w:sz w:val="20"/>
                <w:szCs w:val="20"/>
              </w:rPr>
              <w:t>, it’s seen as important for workers to have safe and comfortable working conditions.</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D73C5C" w:rsidRPr="00C20E8D"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D73C5C" w:rsidRPr="00C20E8D" w:rsidRDefault="00D73C5C" w:rsidP="00B61095">
            <w:pPr>
              <w:snapToGrid w:val="0"/>
              <w:jc w:val="both"/>
              <w:rPr>
                <w:rFonts w:asciiTheme="minorHAnsi" w:hAnsiTheme="minorHAnsi"/>
                <w:color w:val="000000"/>
                <w:sz w:val="20"/>
                <w:szCs w:val="20"/>
              </w:rPr>
            </w:pP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D73C5C"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Imagine that a supervisor in your factory has said that he can make things very difficult for a female worker by withholding pay and treating her badly unless she has sex with him.</w:t>
            </w:r>
          </w:p>
          <w:p w:rsidR="00D73C5C" w:rsidRDefault="00D73C5C" w:rsidP="00B61095">
            <w:pPr>
              <w:snapToGrid w:val="0"/>
              <w:jc w:val="both"/>
              <w:rPr>
                <w:rFonts w:asciiTheme="minorHAnsi" w:hAnsiTheme="minorHAnsi"/>
                <w:color w:val="000000"/>
                <w:sz w:val="20"/>
                <w:szCs w:val="20"/>
              </w:rPr>
            </w:pPr>
          </w:p>
          <w:p w:rsidR="00162E40" w:rsidRPr="00162E40" w:rsidRDefault="00D73C5C" w:rsidP="00B61095">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 xml:space="preserve">For H1a-c, </w:t>
            </w:r>
            <w:r w:rsidR="00A9475E">
              <w:rPr>
                <w:rFonts w:asciiTheme="minorHAnsi" w:hAnsiTheme="minorHAnsi"/>
                <w:i/>
                <w:iCs/>
                <w:color w:val="000000"/>
                <w:sz w:val="20"/>
                <w:szCs w:val="20"/>
              </w:rPr>
              <w:t>responses given</w:t>
            </w:r>
            <w:r w:rsidRPr="00162E40">
              <w:rPr>
                <w:rFonts w:asciiTheme="minorHAnsi" w:hAnsiTheme="minorHAnsi"/>
                <w:i/>
                <w:iCs/>
                <w:color w:val="000000"/>
                <w:sz w:val="20"/>
                <w:szCs w:val="20"/>
              </w:rPr>
              <w:t xml:space="preserve"> on the scale: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D73C5C" w:rsidRPr="00C20E8D"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H1a</w:t>
            </w:r>
          </w:p>
        </w:tc>
        <w:tc>
          <w:tcPr>
            <w:tcW w:w="7390" w:type="dxa"/>
          </w:tcPr>
          <w:p w:rsidR="00D73C5C" w:rsidRPr="00C20E8D"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It would be extremely risky for her to make a formal complaint against him.</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H1b</w:t>
            </w:r>
          </w:p>
        </w:tc>
        <w:tc>
          <w:tcPr>
            <w:tcW w:w="7390" w:type="dxa"/>
          </w:tcPr>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There is a very good chance she would be taken seriously if she made a formal complaint.</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H1c</w:t>
            </w:r>
          </w:p>
        </w:tc>
        <w:tc>
          <w:tcPr>
            <w:tcW w:w="7390" w:type="dxa"/>
          </w:tcPr>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There would be very serious consequences for him if she made a formal complaint.</w:t>
            </w:r>
          </w:p>
        </w:tc>
      </w:tr>
      <w:tr w:rsidR="00162E40" w:rsidRPr="00C20E8D" w:rsidTr="00A9475E">
        <w:trPr>
          <w:trHeight w:val="242"/>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D73C5C">
            <w:pPr>
              <w:snapToGrid w:val="0"/>
              <w:jc w:val="both"/>
              <w:rPr>
                <w:rFonts w:asciiTheme="minorHAnsi" w:hAnsiTheme="minorHAnsi"/>
                <w:color w:val="000000"/>
                <w:sz w:val="20"/>
                <w:szCs w:val="20"/>
              </w:rPr>
            </w:pPr>
          </w:p>
        </w:tc>
      </w:tr>
      <w:tr w:rsidR="00D73C5C" w:rsidRPr="00C20E8D" w:rsidTr="00A9475E">
        <w:trPr>
          <w:trHeight w:val="242"/>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D73C5C" w:rsidRPr="00162E40" w:rsidRDefault="00162E40" w:rsidP="00D73C5C">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For questions H2a-c, each question answered on the scale: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162E40" w:rsidRPr="00C20E8D"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H2a</w:t>
            </w:r>
          </w:p>
        </w:tc>
        <w:tc>
          <w:tcPr>
            <w:tcW w:w="7390" w:type="dxa"/>
          </w:tcPr>
          <w:p w:rsidR="00162E40"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acceptable for supervisors to make sexual comments to or try to sexually touch workers.</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H2b</w:t>
            </w:r>
          </w:p>
        </w:tc>
        <w:tc>
          <w:tcPr>
            <w:tcW w:w="7390" w:type="dxa"/>
          </w:tcPr>
          <w:p w:rsidR="00162E40"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common for supervisors to make sexual comments to or try to sexually touch workers.</w:t>
            </w:r>
          </w:p>
        </w:tc>
      </w:tr>
      <w:tr w:rsidR="00D73C5C" w:rsidRPr="00C20E8D" w:rsidTr="00A9475E">
        <w:trPr>
          <w:trHeight w:val="206"/>
        </w:trPr>
        <w:tc>
          <w:tcPr>
            <w:tcW w:w="3438" w:type="dxa"/>
          </w:tcPr>
          <w:p w:rsidR="00D73C5C"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H2c</w:t>
            </w:r>
          </w:p>
        </w:tc>
        <w:tc>
          <w:tcPr>
            <w:tcW w:w="7390" w:type="dxa"/>
          </w:tcPr>
          <w:p w:rsidR="00D73C5C"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acceptable for supervisors to make sexual comments to or try to sexually touch workers.</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B61095">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162E40" w:rsidRDefault="00162E40" w:rsidP="00162E40">
            <w:pPr>
              <w:snapToGrid w:val="0"/>
              <w:jc w:val="both"/>
              <w:rPr>
                <w:rFonts w:asciiTheme="minorHAnsi" w:hAnsiTheme="minorHAnsi"/>
                <w:i/>
                <w:iCs/>
                <w:color w:val="000000"/>
                <w:sz w:val="20"/>
                <w:szCs w:val="20"/>
              </w:rPr>
            </w:pPr>
            <w:r>
              <w:rPr>
                <w:rFonts w:asciiTheme="minorHAnsi" w:hAnsiTheme="minorHAnsi"/>
                <w:i/>
                <w:iCs/>
                <w:color w:val="000000"/>
                <w:sz w:val="20"/>
                <w:szCs w:val="20"/>
              </w:rPr>
              <w:t>For questions H3</w:t>
            </w:r>
            <w:r w:rsidRPr="00162E40">
              <w:rPr>
                <w:rFonts w:asciiTheme="minorHAnsi" w:hAnsiTheme="minorHAnsi"/>
                <w:i/>
                <w:iCs/>
                <w:color w:val="000000"/>
                <w:sz w:val="20"/>
                <w:szCs w:val="20"/>
              </w:rPr>
              <w:t xml:space="preserve">a-c, </w:t>
            </w:r>
            <w:r w:rsidR="00A9475E">
              <w:rPr>
                <w:rFonts w:asciiTheme="minorHAnsi" w:hAnsiTheme="minorHAnsi"/>
                <w:i/>
                <w:iCs/>
                <w:color w:val="000000"/>
                <w:sz w:val="20"/>
                <w:szCs w:val="20"/>
              </w:rPr>
              <w:t xml:space="preserve">responses given </w:t>
            </w:r>
            <w:r w:rsidRPr="00162E40">
              <w:rPr>
                <w:rFonts w:asciiTheme="minorHAnsi" w:hAnsiTheme="minorHAnsi"/>
                <w:i/>
                <w:iCs/>
                <w:color w:val="000000"/>
                <w:sz w:val="20"/>
                <w:szCs w:val="20"/>
              </w:rPr>
              <w:t>on the scale: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162E40" w:rsidRPr="00C20E8D"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H3a</w:t>
            </w:r>
          </w:p>
        </w:tc>
        <w:tc>
          <w:tcPr>
            <w:tcW w:w="7390" w:type="dxa"/>
          </w:tcPr>
          <w:p w:rsidR="00162E40"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acceptable for supervisors to link treatment or pay to workers’ willingness to have sexual relationships with them.</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H3b</w:t>
            </w:r>
          </w:p>
        </w:tc>
        <w:tc>
          <w:tcPr>
            <w:tcW w:w="7390" w:type="dxa"/>
          </w:tcPr>
          <w:p w:rsidR="00162E40"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common for supervisors to link treatment or pay to workers’ willingness to have sexual relationships with them.</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H3c</w:t>
            </w:r>
          </w:p>
        </w:tc>
        <w:tc>
          <w:tcPr>
            <w:tcW w:w="7390" w:type="dxa"/>
          </w:tcPr>
          <w:p w:rsidR="00162E40" w:rsidRPr="00C20E8D"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 xml:space="preserve">In this factory, it’s seen as acceptable for supervisors to make sexual comments to or try </w:t>
            </w:r>
            <w:r>
              <w:rPr>
                <w:rFonts w:asciiTheme="minorHAnsi" w:hAnsiTheme="minorHAnsi"/>
                <w:color w:val="000000"/>
                <w:sz w:val="20"/>
                <w:szCs w:val="20"/>
              </w:rPr>
              <w:lastRenderedPageBreak/>
              <w:t>to sexually touch workers.</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B61095">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olor w:val="000000"/>
                <w:sz w:val="20"/>
                <w:szCs w:val="20"/>
              </w:rPr>
              <w:t xml:space="preserve">E1 </w:t>
            </w:r>
          </w:p>
        </w:tc>
        <w:tc>
          <w:tcPr>
            <w:tcW w:w="7390" w:type="dxa"/>
          </w:tcPr>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Did any of your customers encourage you to join Better Work?</w:t>
            </w:r>
          </w:p>
          <w:p w:rsidR="00162E40" w:rsidRPr="00C20E8D" w:rsidRDefault="00162E40" w:rsidP="00162E40">
            <w:pPr>
              <w:rPr>
                <w:rFonts w:asciiTheme="minorHAnsi" w:hAnsiTheme="minorHAnsi" w:cs="Times New Roman"/>
                <w:sz w:val="20"/>
                <w:szCs w:val="20"/>
              </w:rPr>
            </w:pPr>
          </w:p>
          <w:p w:rsidR="00162E40" w:rsidRPr="00C20E8D"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Choose all that apply</w:t>
            </w:r>
          </w:p>
          <w:p w:rsidR="00162E40" w:rsidRPr="00C20E8D" w:rsidRDefault="00162E40" w:rsidP="00162E40">
            <w:pPr>
              <w:snapToGrid w:val="0"/>
              <w:rPr>
                <w:rFonts w:asciiTheme="minorHAnsi" w:hAnsiTheme="minorHAnsi" w:cs="Times New Roman"/>
                <w:sz w:val="20"/>
                <w:szCs w:val="20"/>
              </w:rPr>
            </w:pPr>
          </w:p>
          <w:p w:rsidR="00162E40" w:rsidRPr="00C20E8D" w:rsidRDefault="00162E40" w:rsidP="00162E40">
            <w:pPr>
              <w:ind w:right="-8051"/>
              <w:rPr>
                <w:rFonts w:asciiTheme="minorHAnsi" w:hAnsiTheme="minorHAnsi" w:cs="Times New Roman"/>
                <w:sz w:val="20"/>
                <w:szCs w:val="20"/>
              </w:rPr>
            </w:pPr>
            <w:r w:rsidRPr="00C20E8D">
              <w:rPr>
                <w:rFonts w:asciiTheme="minorHAnsi" w:hAnsiTheme="minorHAnsi" w:cs="Times New Roman"/>
                <w:sz w:val="20"/>
                <w:szCs w:val="20"/>
              </w:rPr>
              <w:t>Yes, at least one of my customers encouraged  this factory to join Better Work</w:t>
            </w:r>
          </w:p>
          <w:p w:rsidR="00162E40" w:rsidRPr="00C20E8D" w:rsidRDefault="00162E40" w:rsidP="00162E40">
            <w:pPr>
              <w:tabs>
                <w:tab w:val="left" w:pos="7369"/>
              </w:tabs>
              <w:rPr>
                <w:rFonts w:asciiTheme="minorHAnsi" w:hAnsiTheme="minorHAnsi" w:cs="Times New Roman"/>
                <w:sz w:val="20"/>
                <w:szCs w:val="20"/>
              </w:rPr>
            </w:pPr>
            <w:r w:rsidRPr="00C20E8D">
              <w:rPr>
                <w:rFonts w:asciiTheme="minorHAnsi" w:hAnsiTheme="minorHAnsi" w:cs="Times New Roman"/>
                <w:sz w:val="20"/>
                <w:szCs w:val="20"/>
              </w:rPr>
              <w:t>Yes, at least one of our customers offered to pay part of the Better Work registration fee.</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Yes, at least one of my costumers required this factory to join Better Work.</w:t>
            </w:r>
          </w:p>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s="Times New Roman"/>
                <w:sz w:val="20"/>
                <w:szCs w:val="20"/>
              </w:rPr>
              <w:t>No.</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B61095">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olor w:val="000000"/>
                <w:sz w:val="20"/>
                <w:szCs w:val="20"/>
              </w:rPr>
              <w:t xml:space="preserve">E2 </w:t>
            </w:r>
          </w:p>
        </w:tc>
        <w:tc>
          <w:tcPr>
            <w:tcW w:w="7390" w:type="dxa"/>
          </w:tcPr>
          <w:p w:rsidR="00162E40" w:rsidRPr="00C20E8D"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Have any of your customers contacted you about the Better Work assessment reports or progress reports?</w:t>
            </w:r>
          </w:p>
          <w:p w:rsidR="00162E40" w:rsidRPr="00C20E8D" w:rsidRDefault="00162E40" w:rsidP="00162E40">
            <w:pPr>
              <w:snapToGrid w:val="0"/>
              <w:rPr>
                <w:rFonts w:asciiTheme="minorHAnsi" w:hAnsiTheme="minorHAnsi" w:cs="Times New Roman"/>
                <w:sz w:val="20"/>
                <w:szCs w:val="20"/>
              </w:rPr>
            </w:pP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joined Better Work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had a Better Work Assessment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our assessment report is available but the factory has not been contacted.</w:t>
            </w:r>
          </w:p>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s="Times New Roman"/>
                <w:sz w:val="20"/>
                <w:szCs w:val="20"/>
              </w:rPr>
              <w:t>Yes, our customers have contacted the factory about our report.</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B61095">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162E40">
            <w:pPr>
              <w:snapToGrid w:val="0"/>
              <w:rPr>
                <w:rFonts w:asciiTheme="minorHAnsi" w:hAnsiTheme="minorHAnsi"/>
                <w:color w:val="000000"/>
                <w:sz w:val="20"/>
                <w:szCs w:val="20"/>
              </w:rPr>
            </w:pPr>
            <w:r>
              <w:rPr>
                <w:rFonts w:asciiTheme="minorHAnsi" w:hAnsiTheme="minorHAnsi"/>
                <w:color w:val="000000"/>
                <w:sz w:val="20"/>
                <w:szCs w:val="20"/>
              </w:rPr>
              <w:t>E3</w:t>
            </w:r>
          </w:p>
        </w:tc>
        <w:tc>
          <w:tcPr>
            <w:tcW w:w="7390" w:type="dxa"/>
          </w:tcPr>
          <w:p w:rsidR="00162E40" w:rsidRPr="00C20E8D"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To your knowledge, have any of your customers offered you additional orders or better contract terms due to your participation in Better Work?</w:t>
            </w:r>
          </w:p>
          <w:p w:rsidR="00162E40" w:rsidRPr="00C20E8D" w:rsidRDefault="00162E40" w:rsidP="00162E40">
            <w:pPr>
              <w:snapToGrid w:val="0"/>
              <w:rPr>
                <w:rFonts w:asciiTheme="minorHAnsi" w:hAnsiTheme="minorHAnsi" w:cs="Times New Roman"/>
                <w:sz w:val="20"/>
                <w:szCs w:val="20"/>
              </w:rPr>
            </w:pP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joined Better Work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had a Better Work Assessment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our business relationship with our customers is unchanged.</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Yes, our relationship has improved.</w:t>
            </w:r>
          </w:p>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s="Times New Roman"/>
                <w:sz w:val="20"/>
                <w:szCs w:val="20"/>
              </w:rPr>
              <w:t>Yes, our relationship has worsened.</w:t>
            </w:r>
          </w:p>
        </w:tc>
      </w:tr>
      <w:tr w:rsidR="00162E40" w:rsidRPr="00C20E8D" w:rsidTr="00A9475E">
        <w:trPr>
          <w:trHeight w:val="206"/>
        </w:trPr>
        <w:tc>
          <w:tcPr>
            <w:tcW w:w="3438" w:type="dxa"/>
          </w:tcPr>
          <w:p w:rsidR="00162E40" w:rsidRPr="00C20E8D" w:rsidRDefault="00162E40" w:rsidP="00547864">
            <w:pPr>
              <w:snapToGrid w:val="0"/>
              <w:rPr>
                <w:rFonts w:asciiTheme="minorHAnsi" w:hAnsiTheme="minorHAnsi"/>
                <w:color w:val="000000"/>
                <w:sz w:val="20"/>
                <w:szCs w:val="20"/>
              </w:rPr>
            </w:pPr>
          </w:p>
        </w:tc>
        <w:tc>
          <w:tcPr>
            <w:tcW w:w="7390" w:type="dxa"/>
          </w:tcPr>
          <w:p w:rsidR="00162E40" w:rsidRPr="00C20E8D" w:rsidRDefault="00162E40" w:rsidP="0069064D">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olor w:val="000000"/>
                <w:sz w:val="20"/>
                <w:szCs w:val="20"/>
              </w:rPr>
              <w:t xml:space="preserve">E4 </w:t>
            </w:r>
          </w:p>
        </w:tc>
        <w:tc>
          <w:tcPr>
            <w:tcW w:w="7390" w:type="dxa"/>
          </w:tcPr>
          <w:p w:rsidR="00162E40" w:rsidRPr="00C20E8D"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Have any of your customers stopped conducting social compliance auditing since you joined Better Work?</w:t>
            </w:r>
          </w:p>
          <w:p w:rsidR="00162E40" w:rsidRPr="00C20E8D" w:rsidRDefault="00162E40" w:rsidP="00162E40">
            <w:pPr>
              <w:snapToGrid w:val="0"/>
              <w:rPr>
                <w:rFonts w:asciiTheme="minorHAnsi" w:hAnsiTheme="minorHAnsi" w:cs="Times New Roman"/>
                <w:sz w:val="20"/>
                <w:szCs w:val="20"/>
              </w:rPr>
            </w:pP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joined Better Work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had a Better Work Assessment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social auditing by all of our customers continues.</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Yes, some of our customers have stopped social auditing.</w:t>
            </w:r>
          </w:p>
          <w:p w:rsidR="00162E40" w:rsidRPr="00E73406"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Yes, all of our customers have stopped social auditing.</w:t>
            </w:r>
          </w:p>
        </w:tc>
      </w:tr>
      <w:tr w:rsidR="00162E40" w:rsidRPr="00C20E8D" w:rsidTr="00A9475E">
        <w:trPr>
          <w:trHeight w:val="206"/>
        </w:trPr>
        <w:tc>
          <w:tcPr>
            <w:tcW w:w="3438" w:type="dxa"/>
          </w:tcPr>
          <w:p w:rsidR="00162E40" w:rsidRPr="00C20E8D" w:rsidRDefault="00162E40" w:rsidP="00547864">
            <w:pPr>
              <w:snapToGrid w:val="0"/>
              <w:rPr>
                <w:rFonts w:asciiTheme="minorHAnsi" w:hAnsiTheme="minorHAnsi"/>
                <w:color w:val="000000"/>
                <w:sz w:val="20"/>
                <w:szCs w:val="20"/>
              </w:rPr>
            </w:pPr>
          </w:p>
        </w:tc>
        <w:tc>
          <w:tcPr>
            <w:tcW w:w="7390" w:type="dxa"/>
          </w:tcPr>
          <w:p w:rsidR="00162E40" w:rsidRPr="00C20E8D" w:rsidRDefault="00162E40" w:rsidP="0069064D">
            <w:pPr>
              <w:snapToGrid w:val="0"/>
              <w:jc w:val="both"/>
              <w:rPr>
                <w:rFonts w:asciiTheme="minorHAnsi" w:hAnsiTheme="minorHAnsi"/>
                <w:color w:val="000000"/>
                <w:sz w:val="20"/>
                <w:szCs w:val="20"/>
              </w:rPr>
            </w:pPr>
          </w:p>
        </w:tc>
      </w:tr>
      <w:tr w:rsidR="00547864" w:rsidRPr="00C20E8D" w:rsidTr="00A9475E">
        <w:trPr>
          <w:trHeight w:val="206"/>
        </w:trPr>
        <w:tc>
          <w:tcPr>
            <w:tcW w:w="3438" w:type="dxa"/>
          </w:tcPr>
          <w:p w:rsidR="00547864" w:rsidRPr="00C20E8D" w:rsidRDefault="00E73406" w:rsidP="00547864">
            <w:pPr>
              <w:snapToGrid w:val="0"/>
              <w:rPr>
                <w:rFonts w:asciiTheme="minorHAnsi" w:hAnsiTheme="minorHAnsi"/>
                <w:color w:val="000000"/>
                <w:sz w:val="20"/>
                <w:szCs w:val="20"/>
              </w:rPr>
            </w:pPr>
            <w:r>
              <w:rPr>
                <w:rFonts w:asciiTheme="minorHAnsi" w:hAnsiTheme="minorHAnsi"/>
                <w:color w:val="000000"/>
                <w:sz w:val="20"/>
                <w:szCs w:val="20"/>
              </w:rPr>
              <w:t>K1</w:t>
            </w:r>
          </w:p>
        </w:tc>
        <w:tc>
          <w:tcPr>
            <w:tcW w:w="7390" w:type="dxa"/>
          </w:tcPr>
          <w:p w:rsidR="00547864"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How important are each of the following factors for good business performance at your factory?</w:t>
            </w:r>
          </w:p>
          <w:p w:rsidR="00E73406" w:rsidRDefault="00E73406" w:rsidP="0069064D">
            <w:pPr>
              <w:snapToGrid w:val="0"/>
              <w:jc w:val="both"/>
              <w:rPr>
                <w:rFonts w:asciiTheme="minorHAnsi" w:hAnsiTheme="minorHAnsi"/>
                <w:color w:val="000000"/>
                <w:sz w:val="20"/>
                <w:szCs w:val="20"/>
              </w:rPr>
            </w:pPr>
          </w:p>
          <w:p w:rsidR="00E73406" w:rsidRPr="00E73406" w:rsidRDefault="00E73406" w:rsidP="0069064D">
            <w:pPr>
              <w:snapToGrid w:val="0"/>
              <w:jc w:val="both"/>
              <w:rPr>
                <w:rFonts w:asciiTheme="minorHAnsi" w:hAnsiTheme="minorHAnsi"/>
                <w:i/>
                <w:iCs/>
                <w:color w:val="000000"/>
                <w:sz w:val="20"/>
                <w:szCs w:val="20"/>
              </w:rPr>
            </w:pPr>
            <w:r w:rsidRPr="00E73406">
              <w:rPr>
                <w:rFonts w:asciiTheme="minorHAnsi" w:hAnsiTheme="minorHAnsi"/>
                <w:i/>
                <w:iCs/>
                <w:color w:val="000000"/>
                <w:sz w:val="20"/>
                <w:szCs w:val="20"/>
              </w:rPr>
              <w:t>For each factor, respondent chooses among the following:</w:t>
            </w:r>
          </w:p>
          <w:p w:rsidR="00E73406" w:rsidRDefault="00036AF3" w:rsidP="0069064D">
            <w:pPr>
              <w:snapToGrid w:val="0"/>
              <w:jc w:val="both"/>
              <w:rPr>
                <w:rFonts w:asciiTheme="minorHAnsi" w:hAnsiTheme="minorHAnsi"/>
                <w:color w:val="000000"/>
                <w:sz w:val="20"/>
                <w:szCs w:val="20"/>
              </w:rPr>
            </w:pPr>
            <w:r>
              <w:rPr>
                <w:rFonts w:asciiTheme="minorHAnsi" w:hAnsiTheme="minorHAnsi"/>
                <w:color w:val="000000"/>
                <w:sz w:val="20"/>
                <w:szCs w:val="20"/>
              </w:rPr>
              <w:t>Very unimportant</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Somewhat unimportant</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Somewhat important</w:t>
            </w:r>
          </w:p>
          <w:p w:rsidR="00E73406" w:rsidRPr="0069064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Very important</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Punishing workers who are slow or make mistakes</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Getting a good compliance report</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Low levels of union activity</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Good relationship with customers</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Good worker skills</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Workers’ job satisfaction</w:t>
            </w:r>
          </w:p>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Other</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Pr="00E73406" w:rsidRDefault="00E73406" w:rsidP="0069064D">
            <w:pPr>
              <w:snapToGrid w:val="0"/>
              <w:jc w:val="both"/>
              <w:rPr>
                <w:rFonts w:asciiTheme="minorHAnsi" w:hAnsiTheme="minorHAnsi"/>
                <w:color w:val="000000"/>
                <w:sz w:val="20"/>
                <w:szCs w:val="20"/>
              </w:rPr>
            </w:pP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Pr="00E73406" w:rsidRDefault="00E73406" w:rsidP="0069064D">
            <w:pPr>
              <w:snapToGrid w:val="0"/>
              <w:jc w:val="both"/>
              <w:rPr>
                <w:rFonts w:asciiTheme="minorHAnsi" w:hAnsiTheme="minorHAnsi"/>
                <w:color w:val="000000"/>
                <w:sz w:val="20"/>
                <w:szCs w:val="20"/>
              </w:rPr>
            </w:pPr>
            <w:r w:rsidRPr="00E73406">
              <w:rPr>
                <w:rFonts w:asciiTheme="minorHAnsi" w:hAnsiTheme="minorHAnsi"/>
                <w:color w:val="000000"/>
                <w:sz w:val="20"/>
                <w:szCs w:val="20"/>
              </w:rPr>
              <w:t xml:space="preserve">Below is a graph illustrating the relationship between verbal abuse (yelling or insulting workers) and factory </w:t>
            </w:r>
            <w:proofErr w:type="gramStart"/>
            <w:r w:rsidRPr="00E73406">
              <w:rPr>
                <w:rFonts w:asciiTheme="minorHAnsi" w:hAnsiTheme="minorHAnsi"/>
                <w:color w:val="000000"/>
                <w:sz w:val="20"/>
                <w:szCs w:val="20"/>
              </w:rPr>
              <w:t>profits.</w:t>
            </w:r>
            <w:proofErr w:type="gramEnd"/>
            <w:r w:rsidRPr="00E73406">
              <w:rPr>
                <w:rFonts w:asciiTheme="minorHAnsi" w:hAnsiTheme="minorHAnsi"/>
                <w:color w:val="000000"/>
                <w:sz w:val="20"/>
                <w:szCs w:val="20"/>
              </w:rPr>
              <w:t xml:space="preserve"> The data are from real factories like yours. Each dot on the graph represents one factory. The higher the dot is on the graph, the more profits that factory earns. The farther to the right the dot is on the graph, the more verbal abuse </w:t>
            </w:r>
            <w:r w:rsidRPr="00E73406">
              <w:rPr>
                <w:rFonts w:asciiTheme="minorHAnsi" w:hAnsiTheme="minorHAnsi"/>
                <w:color w:val="000000"/>
                <w:sz w:val="20"/>
                <w:szCs w:val="20"/>
              </w:rPr>
              <w:lastRenderedPageBreak/>
              <w:t>there is in that factory. Look at the pattern of dots. The factories with high profits are mostly on the left, with low verbal abuse. The factories with lots of verbal abuse are mostly on the bottom, with low profits.</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r>
              <w:rPr>
                <w:rFonts w:asciiTheme="minorHAnsi" w:hAnsiTheme="minorHAnsi"/>
                <w:color w:val="000000"/>
                <w:sz w:val="20"/>
                <w:szCs w:val="20"/>
              </w:rPr>
              <w:lastRenderedPageBreak/>
              <w:t>L1a</w:t>
            </w:r>
          </w:p>
        </w:tc>
        <w:tc>
          <w:tcPr>
            <w:tcW w:w="7390" w:type="dxa"/>
          </w:tcPr>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What do you think the relationship is between verbal abuse (yelling or insulting workers) and factory profits?</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When there is a lot of verbal abuse, profits are high.</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When there is a lot of verbal abuse, profits are low.</w:t>
            </w:r>
          </w:p>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There is no relationship between verbal abuse and profits.</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Pr="00C20E8D" w:rsidRDefault="00E73406" w:rsidP="0069064D">
            <w:pPr>
              <w:snapToGrid w:val="0"/>
              <w:jc w:val="both"/>
              <w:rPr>
                <w:rFonts w:asciiTheme="minorHAnsi" w:hAnsiTheme="minorHAnsi"/>
                <w:color w:val="000000"/>
                <w:sz w:val="20"/>
                <w:szCs w:val="20"/>
              </w:rPr>
            </w:pP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r>
              <w:rPr>
                <w:rFonts w:asciiTheme="minorHAnsi" w:hAnsiTheme="minorHAnsi"/>
                <w:color w:val="000000"/>
                <w:sz w:val="20"/>
                <w:szCs w:val="20"/>
              </w:rPr>
              <w:t>D57a</w:t>
            </w:r>
          </w:p>
        </w:tc>
        <w:tc>
          <w:tcPr>
            <w:tcW w:w="7390" w:type="dxa"/>
          </w:tcPr>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 xml:space="preserve">Do you know of factories like yours in this area that have </w:t>
            </w:r>
            <w:proofErr w:type="spellStart"/>
            <w:r>
              <w:rPr>
                <w:rFonts w:asciiTheme="minorHAnsi" w:hAnsiTheme="minorHAnsi"/>
                <w:color w:val="000000"/>
                <w:sz w:val="20"/>
                <w:szCs w:val="20"/>
              </w:rPr>
              <w:t>veen</w:t>
            </w:r>
            <w:proofErr w:type="spellEnd"/>
            <w:r>
              <w:rPr>
                <w:rFonts w:asciiTheme="minorHAnsi" w:hAnsiTheme="minorHAnsi"/>
                <w:color w:val="000000"/>
                <w:sz w:val="20"/>
                <w:szCs w:val="20"/>
              </w:rPr>
              <w:t xml:space="preserve"> asked to pay labor auditors for a good labor report?</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Yes</w:t>
            </w:r>
          </w:p>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No</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Pr="00C20E8D" w:rsidRDefault="00E73406" w:rsidP="0069064D">
            <w:pPr>
              <w:snapToGrid w:val="0"/>
              <w:jc w:val="both"/>
              <w:rPr>
                <w:rFonts w:asciiTheme="minorHAnsi" w:hAnsiTheme="minorHAnsi"/>
                <w:color w:val="000000"/>
                <w:sz w:val="20"/>
                <w:szCs w:val="20"/>
              </w:rPr>
            </w:pP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r>
              <w:rPr>
                <w:rFonts w:asciiTheme="minorHAnsi" w:hAnsiTheme="minorHAnsi"/>
                <w:color w:val="000000"/>
                <w:sz w:val="20"/>
                <w:szCs w:val="20"/>
              </w:rPr>
              <w:t xml:space="preserve">D57b </w:t>
            </w:r>
            <w:r w:rsidRPr="00E73406">
              <w:rPr>
                <w:rFonts w:asciiTheme="minorHAnsi" w:hAnsiTheme="minorHAnsi"/>
                <w:i/>
                <w:iCs/>
                <w:color w:val="000000"/>
                <w:sz w:val="20"/>
                <w:szCs w:val="20"/>
              </w:rPr>
              <w:t>if yes to D57a</w:t>
            </w:r>
          </w:p>
        </w:tc>
        <w:tc>
          <w:tcPr>
            <w:tcW w:w="7390" w:type="dxa"/>
          </w:tcPr>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About how much money do you think these factories were asked to pay?</w:t>
            </w:r>
          </w:p>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[amount]</w:t>
            </w:r>
          </w:p>
        </w:tc>
      </w:tr>
      <w:tr w:rsidR="00036AF3" w:rsidRPr="00C20E8D" w:rsidTr="00A9475E">
        <w:trPr>
          <w:trHeight w:val="206"/>
        </w:trPr>
        <w:tc>
          <w:tcPr>
            <w:tcW w:w="3438" w:type="dxa"/>
          </w:tcPr>
          <w:p w:rsidR="00036AF3" w:rsidRPr="00C20E8D" w:rsidRDefault="00036AF3" w:rsidP="00547864">
            <w:pPr>
              <w:snapToGrid w:val="0"/>
              <w:rPr>
                <w:rFonts w:asciiTheme="minorHAnsi" w:hAnsiTheme="minorHAnsi"/>
                <w:color w:val="000000"/>
                <w:sz w:val="20"/>
                <w:szCs w:val="20"/>
              </w:rPr>
            </w:pPr>
          </w:p>
        </w:tc>
        <w:tc>
          <w:tcPr>
            <w:tcW w:w="7390" w:type="dxa"/>
          </w:tcPr>
          <w:p w:rsidR="00036AF3" w:rsidRPr="00E73406" w:rsidRDefault="00036AF3" w:rsidP="00036AF3">
            <w:pPr>
              <w:snapToGrid w:val="0"/>
              <w:rPr>
                <w:rFonts w:asciiTheme="minorHAnsi" w:hAnsiTheme="minorHAnsi"/>
                <w:color w:val="000000"/>
                <w:sz w:val="20"/>
                <w:szCs w:val="20"/>
              </w:rPr>
            </w:pP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036AF3" w:rsidRDefault="00E73406" w:rsidP="00036AF3">
            <w:pPr>
              <w:snapToGrid w:val="0"/>
              <w:rPr>
                <w:rFonts w:asciiTheme="minorHAnsi" w:hAnsiTheme="minorHAnsi"/>
                <w:color w:val="000000"/>
                <w:sz w:val="20"/>
                <w:szCs w:val="20"/>
              </w:rPr>
            </w:pPr>
            <w:r w:rsidRPr="00E73406">
              <w:rPr>
                <w:rFonts w:asciiTheme="minorHAnsi" w:hAnsiTheme="minorHAnsi"/>
                <w:color w:val="000000"/>
                <w:sz w:val="20"/>
                <w:szCs w:val="20"/>
              </w:rPr>
              <w:t>You have now completed the survey! We want to thank you very much for taking the time to answer our questions. We will keep your answers private. Your answers will only be used to assess how the Better Work Program affects factory organization and performance.</w:t>
            </w:r>
            <w:r w:rsidRPr="00E73406">
              <w:rPr>
                <w:rFonts w:asciiTheme="minorHAnsi" w:hAnsiTheme="minorHAnsi"/>
                <w:color w:val="000000"/>
                <w:sz w:val="20"/>
                <w:szCs w:val="20"/>
              </w:rPr>
              <w:br/>
            </w:r>
            <w:r w:rsidRPr="00E73406">
              <w:rPr>
                <w:rFonts w:asciiTheme="minorHAnsi" w:hAnsiTheme="minorHAnsi"/>
                <w:color w:val="000000"/>
                <w:sz w:val="20"/>
                <w:szCs w:val="20"/>
              </w:rPr>
              <w:br/>
              <w:t>After today, you may have some questions or concerns about this survey. You can contact</w:t>
            </w:r>
            <w:r w:rsidRPr="00E73406">
              <w:rPr>
                <w:rFonts w:asciiTheme="minorHAnsi" w:hAnsiTheme="minorHAnsi"/>
                <w:color w:val="000000"/>
                <w:sz w:val="20"/>
                <w:szCs w:val="20"/>
              </w:rPr>
              <w:br/>
            </w:r>
            <w:r w:rsidRPr="00E73406">
              <w:rPr>
                <w:rFonts w:asciiTheme="minorHAnsi" w:hAnsiTheme="minorHAnsi"/>
                <w:color w:val="000000"/>
                <w:sz w:val="20"/>
                <w:szCs w:val="20"/>
              </w:rPr>
              <w:br/>
            </w:r>
            <w:r w:rsidR="00036AF3">
              <w:rPr>
                <w:rFonts w:asciiTheme="minorHAnsi" w:hAnsiTheme="minorHAnsi"/>
                <w:color w:val="000000"/>
                <w:sz w:val="20"/>
                <w:szCs w:val="20"/>
              </w:rPr>
              <w:t xml:space="preserve">David Wilfrid N. </w:t>
            </w:r>
          </w:p>
          <w:p w:rsidR="00E73406" w:rsidRPr="00C20E8D" w:rsidRDefault="00036AF3" w:rsidP="00036AF3">
            <w:pPr>
              <w:snapToGrid w:val="0"/>
              <w:rPr>
                <w:rFonts w:asciiTheme="minorHAnsi" w:hAnsiTheme="minorHAnsi"/>
                <w:color w:val="000000"/>
                <w:sz w:val="20"/>
                <w:szCs w:val="20"/>
              </w:rPr>
            </w:pPr>
            <w:r w:rsidRPr="00036AF3">
              <w:rPr>
                <w:rFonts w:asciiTheme="minorHAnsi" w:hAnsiTheme="minorHAnsi"/>
                <w:color w:val="000000"/>
                <w:sz w:val="20"/>
                <w:szCs w:val="20"/>
              </w:rPr>
              <w:t>indonesia-impactsurvey@betterwork.org</w:t>
            </w:r>
            <w:r w:rsidR="00E73406" w:rsidRPr="00E73406">
              <w:rPr>
                <w:rFonts w:asciiTheme="minorHAnsi" w:hAnsiTheme="minorHAnsi"/>
                <w:color w:val="000000"/>
                <w:sz w:val="20"/>
                <w:szCs w:val="20"/>
              </w:rPr>
              <w:br/>
            </w:r>
            <w:r w:rsidR="00E73406" w:rsidRPr="00E73406">
              <w:rPr>
                <w:rFonts w:asciiTheme="minorHAnsi" w:hAnsiTheme="minorHAnsi"/>
                <w:color w:val="000000"/>
                <w:sz w:val="20"/>
                <w:szCs w:val="20"/>
              </w:rPr>
              <w:br/>
              <w:t>to talk about your concerns.</w:t>
            </w:r>
          </w:p>
        </w:tc>
      </w:tr>
    </w:tbl>
    <w:p w:rsidR="00D54C46" w:rsidRPr="00C20E8D" w:rsidRDefault="00D54C46" w:rsidP="00E0758F">
      <w:pPr>
        <w:rPr>
          <w:rFonts w:asciiTheme="minorHAnsi" w:hAnsiTheme="minorHAnsi"/>
          <w:sz w:val="20"/>
          <w:szCs w:val="20"/>
        </w:rPr>
      </w:pPr>
    </w:p>
    <w:sectPr w:rsidR="00D54C46" w:rsidRPr="00C20E8D" w:rsidSect="00F81DFD">
      <w:footerReference w:type="default" r:id="rId9"/>
      <w:pgSz w:w="12240" w:h="20160" w:code="5"/>
      <w:pgMar w:top="990" w:right="1440" w:bottom="46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3A0" w:rsidRDefault="003D23A0">
      <w:r>
        <w:separator/>
      </w:r>
    </w:p>
  </w:endnote>
  <w:endnote w:type="continuationSeparator" w:id="0">
    <w:p w:rsidR="003D23A0" w:rsidRDefault="003D2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8895514"/>
      <w:docPartObj>
        <w:docPartGallery w:val="Page Numbers (Bottom of Page)"/>
        <w:docPartUnique/>
      </w:docPartObj>
    </w:sdtPr>
    <w:sdtEndPr>
      <w:rPr>
        <w:rFonts w:asciiTheme="minorHAnsi" w:hAnsiTheme="minorHAnsi"/>
        <w:noProof/>
        <w:sz w:val="20"/>
        <w:szCs w:val="20"/>
      </w:rPr>
    </w:sdtEndPr>
    <w:sdtContent>
      <w:p w:rsidR="003D23A0" w:rsidRPr="00C20E8D" w:rsidRDefault="003D23A0">
        <w:pPr>
          <w:pStyle w:val="Footer"/>
          <w:jc w:val="right"/>
          <w:rPr>
            <w:rFonts w:asciiTheme="minorHAnsi" w:hAnsiTheme="minorHAnsi"/>
            <w:sz w:val="20"/>
            <w:szCs w:val="20"/>
          </w:rPr>
        </w:pPr>
        <w:r w:rsidRPr="00C20E8D">
          <w:rPr>
            <w:rFonts w:asciiTheme="minorHAnsi" w:hAnsiTheme="minorHAnsi"/>
            <w:sz w:val="20"/>
            <w:szCs w:val="20"/>
          </w:rPr>
          <w:fldChar w:fldCharType="begin"/>
        </w:r>
        <w:r w:rsidRPr="00C20E8D">
          <w:rPr>
            <w:rFonts w:asciiTheme="minorHAnsi" w:hAnsiTheme="minorHAnsi"/>
            <w:sz w:val="20"/>
            <w:szCs w:val="20"/>
          </w:rPr>
          <w:instrText xml:space="preserve"> PAGE   \* MERGEFORMAT </w:instrText>
        </w:r>
        <w:r w:rsidRPr="00C20E8D">
          <w:rPr>
            <w:rFonts w:asciiTheme="minorHAnsi" w:hAnsiTheme="minorHAnsi"/>
            <w:sz w:val="20"/>
            <w:szCs w:val="20"/>
          </w:rPr>
          <w:fldChar w:fldCharType="separate"/>
        </w:r>
        <w:r w:rsidR="002B4AEF">
          <w:rPr>
            <w:rFonts w:asciiTheme="minorHAnsi" w:hAnsiTheme="minorHAnsi"/>
            <w:noProof/>
            <w:sz w:val="20"/>
            <w:szCs w:val="20"/>
          </w:rPr>
          <w:t>11</w:t>
        </w:r>
        <w:r w:rsidRPr="00C20E8D">
          <w:rPr>
            <w:rFonts w:asciiTheme="minorHAnsi" w:hAnsiTheme="minorHAnsi"/>
            <w:noProof/>
            <w:sz w:val="20"/>
            <w:szCs w:val="20"/>
          </w:rPr>
          <w:fldChar w:fldCharType="end"/>
        </w:r>
      </w:p>
    </w:sdtContent>
  </w:sdt>
  <w:p w:rsidR="003D23A0" w:rsidRDefault="003D23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3A0" w:rsidRDefault="003D23A0">
      <w:r>
        <w:separator/>
      </w:r>
    </w:p>
  </w:footnote>
  <w:footnote w:type="continuationSeparator" w:id="0">
    <w:p w:rsidR="003D23A0" w:rsidRDefault="003D23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decimal"/>
      <w:lvlText w:val="%1."/>
      <w:lvlJc w:val="left"/>
      <w:pPr>
        <w:tabs>
          <w:tab w:val="num" w:pos="0"/>
        </w:tabs>
        <w:ind w:left="720" w:hanging="360"/>
      </w:pPr>
      <w:rPr>
        <w:rFonts w:cs="Times New Roman"/>
      </w:rPr>
    </w:lvl>
  </w:abstractNum>
  <w:abstractNum w:abstractNumId="1">
    <w:nsid w:val="00000003"/>
    <w:multiLevelType w:val="singleLevel"/>
    <w:tmpl w:val="00000003"/>
    <w:name w:val="WW8Num3"/>
    <w:lvl w:ilvl="0">
      <w:start w:val="1"/>
      <w:numFmt w:val="decimal"/>
      <w:lvlText w:val="%1."/>
      <w:lvlJc w:val="left"/>
      <w:pPr>
        <w:tabs>
          <w:tab w:val="num" w:pos="0"/>
        </w:tabs>
        <w:ind w:left="720" w:hanging="360"/>
      </w:pPr>
      <w:rPr>
        <w:rFonts w:cs="Times New Roman"/>
      </w:rPr>
    </w:lvl>
  </w:abstractNum>
  <w:abstractNum w:abstractNumId="2">
    <w:nsid w:val="00000004"/>
    <w:multiLevelType w:val="singleLevel"/>
    <w:tmpl w:val="00000004"/>
    <w:name w:val="WW8Num4"/>
    <w:lvl w:ilvl="0">
      <w:start w:val="1"/>
      <w:numFmt w:val="decimal"/>
      <w:lvlText w:val="%1."/>
      <w:lvlJc w:val="left"/>
      <w:pPr>
        <w:tabs>
          <w:tab w:val="num" w:pos="0"/>
        </w:tabs>
        <w:ind w:left="720" w:hanging="360"/>
      </w:pPr>
      <w:rPr>
        <w:rFonts w:cs="Times New Roman"/>
      </w:rPr>
    </w:lvl>
  </w:abstractNum>
  <w:abstractNum w:abstractNumId="3">
    <w:nsid w:val="00000005"/>
    <w:multiLevelType w:val="singleLevel"/>
    <w:tmpl w:val="00000005"/>
    <w:name w:val="WW8Num5"/>
    <w:lvl w:ilvl="0">
      <w:start w:val="1"/>
      <w:numFmt w:val="decimal"/>
      <w:lvlText w:val="%1."/>
      <w:lvlJc w:val="left"/>
      <w:pPr>
        <w:tabs>
          <w:tab w:val="num" w:pos="0"/>
        </w:tabs>
        <w:ind w:left="360" w:hanging="360"/>
      </w:pPr>
      <w:rPr>
        <w:rFonts w:cs="Times New Roman"/>
      </w:rPr>
    </w:lvl>
  </w:abstractNum>
  <w:abstractNum w:abstractNumId="4">
    <w:nsid w:val="00000006"/>
    <w:multiLevelType w:val="singleLevel"/>
    <w:tmpl w:val="00000006"/>
    <w:name w:val="WW8Num6"/>
    <w:lvl w:ilvl="0">
      <w:start w:val="1"/>
      <w:numFmt w:val="decimal"/>
      <w:lvlText w:val="%1."/>
      <w:lvlJc w:val="left"/>
      <w:pPr>
        <w:tabs>
          <w:tab w:val="num" w:pos="0"/>
        </w:tabs>
        <w:ind w:left="720" w:hanging="360"/>
      </w:pPr>
      <w:rPr>
        <w:rFonts w:cs="Times New Roman"/>
      </w:rPr>
    </w:lvl>
  </w:abstractNum>
  <w:abstractNum w:abstractNumId="5">
    <w:nsid w:val="00000007"/>
    <w:multiLevelType w:val="singleLevel"/>
    <w:tmpl w:val="00000007"/>
    <w:name w:val="WW8Num7"/>
    <w:lvl w:ilvl="0">
      <w:start w:val="1"/>
      <w:numFmt w:val="decimal"/>
      <w:lvlText w:val="%1."/>
      <w:lvlJc w:val="left"/>
      <w:pPr>
        <w:tabs>
          <w:tab w:val="num" w:pos="0"/>
        </w:tabs>
        <w:ind w:left="720" w:hanging="360"/>
      </w:pPr>
      <w:rPr>
        <w:rFonts w:cs="Times New Roman"/>
      </w:rPr>
    </w:lvl>
  </w:abstractNum>
  <w:abstractNum w:abstractNumId="6">
    <w:nsid w:val="00000008"/>
    <w:multiLevelType w:val="singleLevel"/>
    <w:tmpl w:val="00000008"/>
    <w:name w:val="WW8Num8"/>
    <w:lvl w:ilvl="0">
      <w:start w:val="1"/>
      <w:numFmt w:val="decimal"/>
      <w:lvlText w:val="%1."/>
      <w:lvlJc w:val="left"/>
      <w:pPr>
        <w:tabs>
          <w:tab w:val="num" w:pos="0"/>
        </w:tabs>
        <w:ind w:left="720" w:hanging="360"/>
      </w:pPr>
      <w:rPr>
        <w:rFonts w:cs="Times New Roman"/>
      </w:rPr>
    </w:lvl>
  </w:abstractNum>
  <w:abstractNum w:abstractNumId="7">
    <w:nsid w:val="00000009"/>
    <w:multiLevelType w:val="singleLevel"/>
    <w:tmpl w:val="00000009"/>
    <w:name w:val="WW8Num9"/>
    <w:lvl w:ilvl="0">
      <w:start w:val="1"/>
      <w:numFmt w:val="decimal"/>
      <w:lvlText w:val="%1."/>
      <w:lvlJc w:val="left"/>
      <w:pPr>
        <w:tabs>
          <w:tab w:val="num" w:pos="0"/>
        </w:tabs>
        <w:ind w:left="720" w:hanging="360"/>
      </w:pPr>
      <w:rPr>
        <w:rFonts w:cs="Times New Roman"/>
      </w:rPr>
    </w:lvl>
  </w:abstractNum>
  <w:abstractNum w:abstractNumId="8">
    <w:nsid w:val="0000000A"/>
    <w:multiLevelType w:val="singleLevel"/>
    <w:tmpl w:val="0000000A"/>
    <w:name w:val="WW8Num10"/>
    <w:lvl w:ilvl="0">
      <w:start w:val="1"/>
      <w:numFmt w:val="decimal"/>
      <w:lvlText w:val="%1."/>
      <w:lvlJc w:val="left"/>
      <w:pPr>
        <w:tabs>
          <w:tab w:val="num" w:pos="0"/>
        </w:tabs>
        <w:ind w:left="720" w:hanging="360"/>
      </w:pPr>
      <w:rPr>
        <w:rFonts w:cs="Times New Roman"/>
      </w:rPr>
    </w:lvl>
  </w:abstractNum>
  <w:abstractNum w:abstractNumId="9">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10">
    <w:nsid w:val="0000000C"/>
    <w:multiLevelType w:val="singleLevel"/>
    <w:tmpl w:val="0000000C"/>
    <w:name w:val="WW8Num12"/>
    <w:lvl w:ilvl="0">
      <w:start w:val="1"/>
      <w:numFmt w:val="decimal"/>
      <w:lvlText w:val="%1."/>
      <w:lvlJc w:val="left"/>
      <w:pPr>
        <w:tabs>
          <w:tab w:val="num" w:pos="0"/>
        </w:tabs>
        <w:ind w:left="720" w:hanging="360"/>
      </w:pPr>
      <w:rPr>
        <w:rFonts w:cs="Times New Roman"/>
      </w:rPr>
    </w:lvl>
  </w:abstractNum>
  <w:abstractNum w:abstractNumId="11">
    <w:nsid w:val="0000000D"/>
    <w:multiLevelType w:val="singleLevel"/>
    <w:tmpl w:val="0000000D"/>
    <w:name w:val="WW8Num13"/>
    <w:lvl w:ilvl="0">
      <w:start w:val="1"/>
      <w:numFmt w:val="decimal"/>
      <w:lvlText w:val="%1."/>
      <w:lvlJc w:val="left"/>
      <w:pPr>
        <w:tabs>
          <w:tab w:val="num" w:pos="0"/>
        </w:tabs>
        <w:ind w:left="720" w:hanging="360"/>
      </w:pPr>
      <w:rPr>
        <w:rFonts w:cs="Times New Roman"/>
      </w:rPr>
    </w:lvl>
  </w:abstractNum>
  <w:abstractNum w:abstractNumId="12">
    <w:nsid w:val="0000000E"/>
    <w:multiLevelType w:val="singleLevel"/>
    <w:tmpl w:val="0000000E"/>
    <w:name w:val="WW8Num14"/>
    <w:lvl w:ilvl="0">
      <w:start w:val="1"/>
      <w:numFmt w:val="decimal"/>
      <w:lvlText w:val="%1."/>
      <w:lvlJc w:val="left"/>
      <w:pPr>
        <w:tabs>
          <w:tab w:val="num" w:pos="0"/>
        </w:tabs>
        <w:ind w:left="720" w:hanging="360"/>
      </w:pPr>
      <w:rPr>
        <w:rFonts w:cs="Times New Roman"/>
      </w:rPr>
    </w:lvl>
  </w:abstractNum>
  <w:abstractNum w:abstractNumId="13">
    <w:nsid w:val="0000000F"/>
    <w:multiLevelType w:val="singleLevel"/>
    <w:tmpl w:val="0000000F"/>
    <w:name w:val="WW8Num15"/>
    <w:lvl w:ilvl="0">
      <w:start w:val="1"/>
      <w:numFmt w:val="decimal"/>
      <w:lvlText w:val="%1."/>
      <w:lvlJc w:val="left"/>
      <w:pPr>
        <w:tabs>
          <w:tab w:val="num" w:pos="0"/>
        </w:tabs>
        <w:ind w:left="360" w:hanging="360"/>
      </w:pPr>
      <w:rPr>
        <w:rFonts w:cs="Times New Roman"/>
      </w:rPr>
    </w:lvl>
  </w:abstractNum>
  <w:abstractNum w:abstractNumId="14">
    <w:nsid w:val="00000010"/>
    <w:multiLevelType w:val="singleLevel"/>
    <w:tmpl w:val="00000010"/>
    <w:name w:val="WW8Num16"/>
    <w:lvl w:ilvl="0">
      <w:start w:val="1"/>
      <w:numFmt w:val="decimal"/>
      <w:lvlText w:val="%1."/>
      <w:lvlJc w:val="left"/>
      <w:pPr>
        <w:tabs>
          <w:tab w:val="num" w:pos="0"/>
        </w:tabs>
        <w:ind w:left="720" w:hanging="360"/>
      </w:pPr>
      <w:rPr>
        <w:rFonts w:cs="Times New Roman"/>
      </w:rPr>
    </w:lvl>
  </w:abstractNum>
  <w:abstractNum w:abstractNumId="15">
    <w:nsid w:val="00000011"/>
    <w:multiLevelType w:val="singleLevel"/>
    <w:tmpl w:val="00000011"/>
    <w:name w:val="WW8Num17"/>
    <w:lvl w:ilvl="0">
      <w:start w:val="1"/>
      <w:numFmt w:val="bullet"/>
      <w:lvlText w:val=""/>
      <w:lvlJc w:val="left"/>
      <w:pPr>
        <w:tabs>
          <w:tab w:val="num" w:pos="360"/>
        </w:tabs>
        <w:ind w:left="360" w:hanging="360"/>
      </w:pPr>
      <w:rPr>
        <w:rFonts w:ascii="Symbol" w:hAnsi="Symbol"/>
      </w:rPr>
    </w:lvl>
  </w:abstractNum>
  <w:abstractNum w:abstractNumId="16">
    <w:nsid w:val="00000012"/>
    <w:multiLevelType w:val="singleLevel"/>
    <w:tmpl w:val="00000012"/>
    <w:name w:val="WW8Num18"/>
    <w:lvl w:ilvl="0">
      <w:start w:val="1"/>
      <w:numFmt w:val="decimal"/>
      <w:lvlText w:val="%1."/>
      <w:lvlJc w:val="left"/>
      <w:pPr>
        <w:tabs>
          <w:tab w:val="num" w:pos="0"/>
        </w:tabs>
        <w:ind w:left="720" w:hanging="360"/>
      </w:pPr>
      <w:rPr>
        <w:rFonts w:cs="Times New Roman"/>
      </w:rPr>
    </w:lvl>
  </w:abstractNum>
  <w:abstractNum w:abstractNumId="17">
    <w:nsid w:val="00000013"/>
    <w:multiLevelType w:val="singleLevel"/>
    <w:tmpl w:val="00000013"/>
    <w:name w:val="WW8Num19"/>
    <w:lvl w:ilvl="0">
      <w:start w:val="1"/>
      <w:numFmt w:val="decimal"/>
      <w:lvlText w:val="%1."/>
      <w:lvlJc w:val="left"/>
      <w:pPr>
        <w:tabs>
          <w:tab w:val="num" w:pos="0"/>
        </w:tabs>
        <w:ind w:left="720" w:hanging="360"/>
      </w:pPr>
      <w:rPr>
        <w:rFonts w:cs="Times New Roman"/>
      </w:rPr>
    </w:lvl>
  </w:abstractNum>
  <w:abstractNum w:abstractNumId="18">
    <w:nsid w:val="00000014"/>
    <w:multiLevelType w:val="singleLevel"/>
    <w:tmpl w:val="00000014"/>
    <w:name w:val="WW8Num20"/>
    <w:lvl w:ilvl="0">
      <w:start w:val="1"/>
      <w:numFmt w:val="decimal"/>
      <w:lvlText w:val="%1."/>
      <w:lvlJc w:val="left"/>
      <w:pPr>
        <w:tabs>
          <w:tab w:val="num" w:pos="0"/>
        </w:tabs>
        <w:ind w:left="720" w:hanging="360"/>
      </w:pPr>
      <w:rPr>
        <w:rFonts w:cs="Times New Roman"/>
      </w:rPr>
    </w:lvl>
  </w:abstractNum>
  <w:abstractNum w:abstractNumId="19">
    <w:nsid w:val="00000015"/>
    <w:multiLevelType w:val="singleLevel"/>
    <w:tmpl w:val="00000015"/>
    <w:name w:val="WW8Num21"/>
    <w:lvl w:ilvl="0">
      <w:start w:val="1"/>
      <w:numFmt w:val="decimal"/>
      <w:lvlText w:val="%1."/>
      <w:lvlJc w:val="left"/>
      <w:pPr>
        <w:tabs>
          <w:tab w:val="num" w:pos="0"/>
        </w:tabs>
        <w:ind w:left="720" w:hanging="360"/>
      </w:pPr>
      <w:rPr>
        <w:rFonts w:cs="Times New Roman"/>
      </w:rPr>
    </w:lvl>
  </w:abstractNum>
  <w:abstractNum w:abstractNumId="20">
    <w:nsid w:val="00000016"/>
    <w:multiLevelType w:val="singleLevel"/>
    <w:tmpl w:val="00000016"/>
    <w:name w:val="WW8Num22"/>
    <w:lvl w:ilvl="0">
      <w:start w:val="1"/>
      <w:numFmt w:val="decimal"/>
      <w:lvlText w:val="%1."/>
      <w:lvlJc w:val="left"/>
      <w:pPr>
        <w:tabs>
          <w:tab w:val="num" w:pos="0"/>
        </w:tabs>
        <w:ind w:left="720" w:hanging="360"/>
      </w:pPr>
      <w:rPr>
        <w:rFonts w:cs="Times New Roman"/>
      </w:rPr>
    </w:lvl>
  </w:abstractNum>
  <w:abstractNum w:abstractNumId="21">
    <w:nsid w:val="00000017"/>
    <w:multiLevelType w:val="singleLevel"/>
    <w:tmpl w:val="00000017"/>
    <w:name w:val="WW8Num23"/>
    <w:lvl w:ilvl="0">
      <w:start w:val="1"/>
      <w:numFmt w:val="decimal"/>
      <w:lvlText w:val="%1."/>
      <w:lvlJc w:val="left"/>
      <w:pPr>
        <w:tabs>
          <w:tab w:val="num" w:pos="0"/>
        </w:tabs>
        <w:ind w:left="720" w:hanging="360"/>
      </w:pPr>
      <w:rPr>
        <w:rFonts w:cs="Times New Roman"/>
      </w:rPr>
    </w:lvl>
  </w:abstractNum>
  <w:abstractNum w:abstractNumId="22">
    <w:nsid w:val="00000018"/>
    <w:multiLevelType w:val="singleLevel"/>
    <w:tmpl w:val="00000018"/>
    <w:name w:val="WW8Num24"/>
    <w:lvl w:ilvl="0">
      <w:start w:val="1"/>
      <w:numFmt w:val="decimal"/>
      <w:lvlText w:val="%1."/>
      <w:lvlJc w:val="left"/>
      <w:pPr>
        <w:tabs>
          <w:tab w:val="num" w:pos="0"/>
        </w:tabs>
        <w:ind w:left="720" w:hanging="360"/>
      </w:pPr>
      <w:rPr>
        <w:rFonts w:cs="Times New Roman"/>
      </w:rPr>
    </w:lvl>
  </w:abstractNum>
  <w:abstractNum w:abstractNumId="23">
    <w:nsid w:val="00000019"/>
    <w:multiLevelType w:val="singleLevel"/>
    <w:tmpl w:val="00000019"/>
    <w:name w:val="WW8Num25"/>
    <w:lvl w:ilvl="0">
      <w:start w:val="1"/>
      <w:numFmt w:val="decimal"/>
      <w:lvlText w:val="%1."/>
      <w:lvlJc w:val="left"/>
      <w:pPr>
        <w:tabs>
          <w:tab w:val="num" w:pos="0"/>
        </w:tabs>
        <w:ind w:left="720" w:hanging="360"/>
      </w:pPr>
      <w:rPr>
        <w:rFonts w:cs="Times New Roman"/>
      </w:rPr>
    </w:lvl>
  </w:abstractNum>
  <w:abstractNum w:abstractNumId="24">
    <w:nsid w:val="0000001A"/>
    <w:multiLevelType w:val="singleLevel"/>
    <w:tmpl w:val="0000001A"/>
    <w:name w:val="WW8Num26"/>
    <w:lvl w:ilvl="0">
      <w:start w:val="1"/>
      <w:numFmt w:val="decimal"/>
      <w:lvlText w:val="%1."/>
      <w:lvlJc w:val="left"/>
      <w:pPr>
        <w:tabs>
          <w:tab w:val="num" w:pos="0"/>
        </w:tabs>
        <w:ind w:left="360" w:hanging="360"/>
      </w:pPr>
      <w:rPr>
        <w:rFonts w:cs="Times New Roman"/>
      </w:rPr>
    </w:lvl>
  </w:abstractNum>
  <w:abstractNum w:abstractNumId="25">
    <w:nsid w:val="0000001B"/>
    <w:multiLevelType w:val="singleLevel"/>
    <w:tmpl w:val="0000001B"/>
    <w:name w:val="WW8Num27"/>
    <w:lvl w:ilvl="0">
      <w:start w:val="1"/>
      <w:numFmt w:val="decimal"/>
      <w:lvlText w:val="%1."/>
      <w:lvlJc w:val="left"/>
      <w:pPr>
        <w:tabs>
          <w:tab w:val="num" w:pos="0"/>
        </w:tabs>
        <w:ind w:left="1080" w:hanging="360"/>
      </w:pPr>
      <w:rPr>
        <w:rFonts w:cs="Times New Roman"/>
      </w:rPr>
    </w:lvl>
  </w:abstractNum>
  <w:abstractNum w:abstractNumId="26">
    <w:nsid w:val="0000001C"/>
    <w:multiLevelType w:val="singleLevel"/>
    <w:tmpl w:val="0000001C"/>
    <w:name w:val="WW8Num28"/>
    <w:lvl w:ilvl="0">
      <w:start w:val="1"/>
      <w:numFmt w:val="decimal"/>
      <w:lvlText w:val="%1."/>
      <w:lvlJc w:val="left"/>
      <w:pPr>
        <w:tabs>
          <w:tab w:val="num" w:pos="0"/>
        </w:tabs>
        <w:ind w:left="720" w:hanging="360"/>
      </w:pPr>
      <w:rPr>
        <w:rFonts w:cs="Times New Roman"/>
      </w:rPr>
    </w:lvl>
  </w:abstractNum>
  <w:abstractNum w:abstractNumId="27">
    <w:nsid w:val="0000001D"/>
    <w:multiLevelType w:val="singleLevel"/>
    <w:tmpl w:val="0000001D"/>
    <w:name w:val="WW8Num29"/>
    <w:lvl w:ilvl="0">
      <w:start w:val="1"/>
      <w:numFmt w:val="decimal"/>
      <w:lvlText w:val="%1."/>
      <w:lvlJc w:val="left"/>
      <w:pPr>
        <w:tabs>
          <w:tab w:val="num" w:pos="0"/>
        </w:tabs>
        <w:ind w:left="720" w:hanging="360"/>
      </w:pPr>
      <w:rPr>
        <w:rFonts w:cs="Times New Roman"/>
      </w:rPr>
    </w:lvl>
  </w:abstractNum>
  <w:abstractNum w:abstractNumId="28">
    <w:nsid w:val="0000001E"/>
    <w:multiLevelType w:val="singleLevel"/>
    <w:tmpl w:val="0000001E"/>
    <w:name w:val="WW8Num30"/>
    <w:lvl w:ilvl="0">
      <w:start w:val="1"/>
      <w:numFmt w:val="decimal"/>
      <w:lvlText w:val="%1."/>
      <w:lvlJc w:val="left"/>
      <w:pPr>
        <w:tabs>
          <w:tab w:val="num" w:pos="0"/>
        </w:tabs>
        <w:ind w:left="360" w:hanging="360"/>
      </w:pPr>
      <w:rPr>
        <w:rFonts w:cs="Times New Roman"/>
      </w:rPr>
    </w:lvl>
  </w:abstractNum>
  <w:abstractNum w:abstractNumId="29">
    <w:nsid w:val="0000001F"/>
    <w:multiLevelType w:val="singleLevel"/>
    <w:tmpl w:val="0000001F"/>
    <w:name w:val="WW8Num31"/>
    <w:lvl w:ilvl="0">
      <w:start w:val="1"/>
      <w:numFmt w:val="decimal"/>
      <w:lvlText w:val="%1."/>
      <w:lvlJc w:val="left"/>
      <w:pPr>
        <w:tabs>
          <w:tab w:val="num" w:pos="0"/>
        </w:tabs>
        <w:ind w:left="720" w:hanging="360"/>
      </w:pPr>
      <w:rPr>
        <w:rFonts w:cs="Times New Roman"/>
      </w:rPr>
    </w:lvl>
  </w:abstractNum>
  <w:abstractNum w:abstractNumId="30">
    <w:nsid w:val="00000020"/>
    <w:multiLevelType w:val="singleLevel"/>
    <w:tmpl w:val="00000020"/>
    <w:name w:val="WW8Num32"/>
    <w:lvl w:ilvl="0">
      <w:start w:val="1"/>
      <w:numFmt w:val="decimal"/>
      <w:lvlText w:val="%1."/>
      <w:lvlJc w:val="left"/>
      <w:pPr>
        <w:tabs>
          <w:tab w:val="num" w:pos="0"/>
        </w:tabs>
        <w:ind w:left="360" w:hanging="360"/>
      </w:pPr>
      <w:rPr>
        <w:rFonts w:cs="Times New Roman"/>
      </w:rPr>
    </w:lvl>
  </w:abstractNum>
  <w:abstractNum w:abstractNumId="31">
    <w:nsid w:val="00000021"/>
    <w:multiLevelType w:val="singleLevel"/>
    <w:tmpl w:val="00000021"/>
    <w:name w:val="WW8Num33"/>
    <w:lvl w:ilvl="0">
      <w:start w:val="1"/>
      <w:numFmt w:val="decimal"/>
      <w:lvlText w:val="%1."/>
      <w:lvlJc w:val="left"/>
      <w:pPr>
        <w:tabs>
          <w:tab w:val="num" w:pos="0"/>
        </w:tabs>
        <w:ind w:left="720" w:hanging="360"/>
      </w:pPr>
      <w:rPr>
        <w:rFonts w:cs="Times New Roman"/>
      </w:rPr>
    </w:lvl>
  </w:abstractNum>
  <w:abstractNum w:abstractNumId="32">
    <w:nsid w:val="00000022"/>
    <w:multiLevelType w:val="singleLevel"/>
    <w:tmpl w:val="00000022"/>
    <w:name w:val="WW8Num34"/>
    <w:lvl w:ilvl="0">
      <w:start w:val="1"/>
      <w:numFmt w:val="decimal"/>
      <w:lvlText w:val="%1."/>
      <w:lvlJc w:val="left"/>
      <w:pPr>
        <w:tabs>
          <w:tab w:val="num" w:pos="0"/>
        </w:tabs>
        <w:ind w:left="720" w:hanging="360"/>
      </w:pPr>
      <w:rPr>
        <w:rFonts w:cs="Times New Roman"/>
      </w:rPr>
    </w:lvl>
  </w:abstractNum>
  <w:abstractNum w:abstractNumId="33">
    <w:nsid w:val="00000023"/>
    <w:multiLevelType w:val="singleLevel"/>
    <w:tmpl w:val="00000023"/>
    <w:name w:val="WW8Num35"/>
    <w:lvl w:ilvl="0">
      <w:start w:val="1"/>
      <w:numFmt w:val="bullet"/>
      <w:lvlText w:val=""/>
      <w:lvlJc w:val="left"/>
      <w:pPr>
        <w:tabs>
          <w:tab w:val="num" w:pos="0"/>
        </w:tabs>
        <w:ind w:left="720" w:hanging="360"/>
      </w:pPr>
      <w:rPr>
        <w:rFonts w:ascii="Symbol" w:hAnsi="Symbol"/>
      </w:rPr>
    </w:lvl>
  </w:abstractNum>
  <w:abstractNum w:abstractNumId="34">
    <w:nsid w:val="00000024"/>
    <w:multiLevelType w:val="singleLevel"/>
    <w:tmpl w:val="00000024"/>
    <w:name w:val="WW8Num36"/>
    <w:lvl w:ilvl="0">
      <w:start w:val="1"/>
      <w:numFmt w:val="decimal"/>
      <w:lvlText w:val="%1."/>
      <w:lvlJc w:val="left"/>
      <w:pPr>
        <w:tabs>
          <w:tab w:val="num" w:pos="0"/>
        </w:tabs>
        <w:ind w:left="720" w:hanging="360"/>
      </w:pPr>
      <w:rPr>
        <w:rFonts w:cs="Times New Roman"/>
      </w:rPr>
    </w:lvl>
  </w:abstractNum>
  <w:abstractNum w:abstractNumId="35">
    <w:nsid w:val="00000025"/>
    <w:multiLevelType w:val="singleLevel"/>
    <w:tmpl w:val="00000025"/>
    <w:name w:val="WW8Num37"/>
    <w:lvl w:ilvl="0">
      <w:start w:val="1"/>
      <w:numFmt w:val="decimal"/>
      <w:lvlText w:val="%1."/>
      <w:lvlJc w:val="left"/>
      <w:pPr>
        <w:tabs>
          <w:tab w:val="num" w:pos="0"/>
        </w:tabs>
        <w:ind w:left="720" w:hanging="360"/>
      </w:pPr>
      <w:rPr>
        <w:rFonts w:cs="Times New Roman"/>
      </w:rPr>
    </w:lvl>
  </w:abstractNum>
  <w:abstractNum w:abstractNumId="36">
    <w:nsid w:val="00000026"/>
    <w:multiLevelType w:val="singleLevel"/>
    <w:tmpl w:val="00000026"/>
    <w:name w:val="WW8Num38"/>
    <w:lvl w:ilvl="0">
      <w:start w:val="1"/>
      <w:numFmt w:val="decimal"/>
      <w:lvlText w:val="%1."/>
      <w:lvlJc w:val="left"/>
      <w:pPr>
        <w:tabs>
          <w:tab w:val="num" w:pos="0"/>
        </w:tabs>
        <w:ind w:left="720" w:hanging="360"/>
      </w:pPr>
      <w:rPr>
        <w:rFonts w:cs="Times New Roman"/>
      </w:rPr>
    </w:lvl>
  </w:abstractNum>
  <w:abstractNum w:abstractNumId="37">
    <w:nsid w:val="00000027"/>
    <w:multiLevelType w:val="singleLevel"/>
    <w:tmpl w:val="00000027"/>
    <w:name w:val="WW8Num39"/>
    <w:lvl w:ilvl="0">
      <w:start w:val="1"/>
      <w:numFmt w:val="decimal"/>
      <w:lvlText w:val="%1."/>
      <w:lvlJc w:val="left"/>
      <w:pPr>
        <w:tabs>
          <w:tab w:val="num" w:pos="0"/>
        </w:tabs>
        <w:ind w:left="1800" w:hanging="360"/>
      </w:pPr>
      <w:rPr>
        <w:rFonts w:cs="Times New Roman"/>
      </w:rPr>
    </w:lvl>
  </w:abstractNum>
  <w:abstractNum w:abstractNumId="38">
    <w:nsid w:val="00000028"/>
    <w:multiLevelType w:val="singleLevel"/>
    <w:tmpl w:val="00000028"/>
    <w:name w:val="WW8Num40"/>
    <w:lvl w:ilvl="0">
      <w:start w:val="1"/>
      <w:numFmt w:val="decimal"/>
      <w:lvlText w:val="%1."/>
      <w:lvlJc w:val="left"/>
      <w:pPr>
        <w:tabs>
          <w:tab w:val="num" w:pos="0"/>
        </w:tabs>
        <w:ind w:left="720" w:hanging="360"/>
      </w:pPr>
      <w:rPr>
        <w:rFonts w:cs="Times New Roman"/>
      </w:rPr>
    </w:lvl>
  </w:abstractNum>
  <w:abstractNum w:abstractNumId="39">
    <w:nsid w:val="00000029"/>
    <w:multiLevelType w:val="singleLevel"/>
    <w:tmpl w:val="00000029"/>
    <w:name w:val="WW8Num41"/>
    <w:lvl w:ilvl="0">
      <w:start w:val="1"/>
      <w:numFmt w:val="decimal"/>
      <w:lvlText w:val="%1."/>
      <w:lvlJc w:val="left"/>
      <w:pPr>
        <w:tabs>
          <w:tab w:val="num" w:pos="0"/>
        </w:tabs>
        <w:ind w:left="720" w:hanging="360"/>
      </w:pPr>
      <w:rPr>
        <w:rFonts w:cs="Times New Roman"/>
      </w:rPr>
    </w:lvl>
  </w:abstractNum>
  <w:abstractNum w:abstractNumId="40">
    <w:nsid w:val="0000002A"/>
    <w:multiLevelType w:val="singleLevel"/>
    <w:tmpl w:val="0000002A"/>
    <w:name w:val="WW8Num42"/>
    <w:lvl w:ilvl="0">
      <w:start w:val="1"/>
      <w:numFmt w:val="decimal"/>
      <w:lvlText w:val="%1."/>
      <w:lvlJc w:val="left"/>
      <w:pPr>
        <w:tabs>
          <w:tab w:val="num" w:pos="0"/>
        </w:tabs>
        <w:ind w:left="720" w:hanging="360"/>
      </w:pPr>
      <w:rPr>
        <w:rFonts w:cs="Times New Roman"/>
      </w:rPr>
    </w:lvl>
  </w:abstractNum>
  <w:abstractNum w:abstractNumId="41">
    <w:nsid w:val="0000002B"/>
    <w:multiLevelType w:val="singleLevel"/>
    <w:tmpl w:val="0000002B"/>
    <w:name w:val="WW8Num43"/>
    <w:lvl w:ilvl="0">
      <w:start w:val="1"/>
      <w:numFmt w:val="decimal"/>
      <w:lvlText w:val="%1."/>
      <w:lvlJc w:val="left"/>
      <w:pPr>
        <w:tabs>
          <w:tab w:val="num" w:pos="0"/>
        </w:tabs>
        <w:ind w:left="720" w:hanging="360"/>
      </w:pPr>
      <w:rPr>
        <w:rFonts w:cs="Times New Roman"/>
      </w:rPr>
    </w:lvl>
  </w:abstractNum>
  <w:abstractNum w:abstractNumId="42">
    <w:nsid w:val="0000002C"/>
    <w:multiLevelType w:val="singleLevel"/>
    <w:tmpl w:val="0000002C"/>
    <w:name w:val="WW8Num44"/>
    <w:lvl w:ilvl="0">
      <w:start w:val="1"/>
      <w:numFmt w:val="decimal"/>
      <w:lvlText w:val="%1."/>
      <w:lvlJc w:val="left"/>
      <w:pPr>
        <w:tabs>
          <w:tab w:val="num" w:pos="0"/>
        </w:tabs>
        <w:ind w:left="720" w:hanging="360"/>
      </w:pPr>
      <w:rPr>
        <w:rFonts w:cs="Times New Roman"/>
      </w:rPr>
    </w:lvl>
  </w:abstractNum>
  <w:abstractNum w:abstractNumId="43">
    <w:nsid w:val="0000002D"/>
    <w:multiLevelType w:val="multilevel"/>
    <w:tmpl w:val="0000002D"/>
    <w:name w:val="WW8Num45"/>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4">
    <w:nsid w:val="0000002E"/>
    <w:multiLevelType w:val="multilevel"/>
    <w:tmpl w:val="0000002E"/>
    <w:name w:val="WW8Num4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5">
    <w:nsid w:val="0000002F"/>
    <w:multiLevelType w:val="multilevel"/>
    <w:tmpl w:val="0000002F"/>
    <w:name w:val="WW8Num4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6">
    <w:nsid w:val="00000030"/>
    <w:multiLevelType w:val="multilevel"/>
    <w:tmpl w:val="00000030"/>
    <w:name w:val="WW8Num49"/>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7">
    <w:nsid w:val="00000031"/>
    <w:multiLevelType w:val="multilevel"/>
    <w:tmpl w:val="00000031"/>
    <w:name w:val="WW8Num5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8">
    <w:nsid w:val="00000032"/>
    <w:multiLevelType w:val="multilevel"/>
    <w:tmpl w:val="00000032"/>
    <w:name w:val="WW8Num51"/>
    <w:lvl w:ilvl="0">
      <w:start w:val="1"/>
      <w:numFmt w:val="decimal"/>
      <w:lvlText w:val="%1."/>
      <w:lvlJc w:val="left"/>
      <w:pPr>
        <w:tabs>
          <w:tab w:val="num" w:pos="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9">
    <w:nsid w:val="1D433A49"/>
    <w:multiLevelType w:val="hybridMultilevel"/>
    <w:tmpl w:val="347A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4E22F27"/>
    <w:multiLevelType w:val="hybridMultilevel"/>
    <w:tmpl w:val="9A78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AAC231F"/>
    <w:multiLevelType w:val="hybridMultilevel"/>
    <w:tmpl w:val="398A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4E05F3E"/>
    <w:multiLevelType w:val="hybridMultilevel"/>
    <w:tmpl w:val="32DE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AC87F78"/>
    <w:multiLevelType w:val="hybridMultilevel"/>
    <w:tmpl w:val="E628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87C082F"/>
    <w:multiLevelType w:val="hybridMultilevel"/>
    <w:tmpl w:val="447A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50"/>
  </w:num>
  <w:num w:numId="51">
    <w:abstractNumId w:val="54"/>
  </w:num>
  <w:num w:numId="52">
    <w:abstractNumId w:val="52"/>
  </w:num>
  <w:num w:numId="53">
    <w:abstractNumId w:val="51"/>
  </w:num>
  <w:num w:numId="54">
    <w:abstractNumId w:val="53"/>
  </w:num>
  <w:num w:numId="55">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0"/>
  <w:displayHorizontalDrawingGridEvery w:val="0"/>
  <w:displayVerticalDrawingGridEvery w:val="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B7D"/>
    <w:rsid w:val="000078B0"/>
    <w:rsid w:val="000319F8"/>
    <w:rsid w:val="00036AF3"/>
    <w:rsid w:val="00036EA6"/>
    <w:rsid w:val="00060DD2"/>
    <w:rsid w:val="0007315F"/>
    <w:rsid w:val="00074CDA"/>
    <w:rsid w:val="00080782"/>
    <w:rsid w:val="000905F3"/>
    <w:rsid w:val="00092E39"/>
    <w:rsid w:val="000E0BB4"/>
    <w:rsid w:val="001202EB"/>
    <w:rsid w:val="00162E40"/>
    <w:rsid w:val="00245502"/>
    <w:rsid w:val="0027162A"/>
    <w:rsid w:val="00295621"/>
    <w:rsid w:val="0029599C"/>
    <w:rsid w:val="002B4AEF"/>
    <w:rsid w:val="002D141B"/>
    <w:rsid w:val="003A19EA"/>
    <w:rsid w:val="003A6695"/>
    <w:rsid w:val="003C4BDA"/>
    <w:rsid w:val="003D23A0"/>
    <w:rsid w:val="00481032"/>
    <w:rsid w:val="004A019B"/>
    <w:rsid w:val="004F27EF"/>
    <w:rsid w:val="00547864"/>
    <w:rsid w:val="005778AD"/>
    <w:rsid w:val="005843A6"/>
    <w:rsid w:val="005F0A16"/>
    <w:rsid w:val="006869B0"/>
    <w:rsid w:val="0069064D"/>
    <w:rsid w:val="006B38F1"/>
    <w:rsid w:val="006C0711"/>
    <w:rsid w:val="006D052E"/>
    <w:rsid w:val="0070328F"/>
    <w:rsid w:val="00765920"/>
    <w:rsid w:val="007A3BE7"/>
    <w:rsid w:val="007C1A3C"/>
    <w:rsid w:val="007E0EC2"/>
    <w:rsid w:val="007F7B7D"/>
    <w:rsid w:val="00801615"/>
    <w:rsid w:val="00816B6F"/>
    <w:rsid w:val="00823BC2"/>
    <w:rsid w:val="00872CF2"/>
    <w:rsid w:val="008D30DD"/>
    <w:rsid w:val="00937CF9"/>
    <w:rsid w:val="009A7040"/>
    <w:rsid w:val="009C7FA3"/>
    <w:rsid w:val="009F4F35"/>
    <w:rsid w:val="00A078DF"/>
    <w:rsid w:val="00A42DD3"/>
    <w:rsid w:val="00A52325"/>
    <w:rsid w:val="00A9475E"/>
    <w:rsid w:val="00B514D2"/>
    <w:rsid w:val="00B61095"/>
    <w:rsid w:val="00BB74EC"/>
    <w:rsid w:val="00BC192E"/>
    <w:rsid w:val="00BC3EB4"/>
    <w:rsid w:val="00BE1808"/>
    <w:rsid w:val="00BE49B7"/>
    <w:rsid w:val="00C013B0"/>
    <w:rsid w:val="00C20E8D"/>
    <w:rsid w:val="00C70E6E"/>
    <w:rsid w:val="00C829FA"/>
    <w:rsid w:val="00D1555A"/>
    <w:rsid w:val="00D20A5E"/>
    <w:rsid w:val="00D23080"/>
    <w:rsid w:val="00D54C46"/>
    <w:rsid w:val="00D73C5C"/>
    <w:rsid w:val="00DC3589"/>
    <w:rsid w:val="00E00A0F"/>
    <w:rsid w:val="00E0758F"/>
    <w:rsid w:val="00E52CE3"/>
    <w:rsid w:val="00E71FAF"/>
    <w:rsid w:val="00E73406"/>
    <w:rsid w:val="00ED5760"/>
    <w:rsid w:val="00EF3ED6"/>
    <w:rsid w:val="00F72205"/>
    <w:rsid w:val="00F81DFD"/>
    <w:rsid w:val="00FB3137"/>
    <w:rsid w:val="00FE741C"/>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5:docId w15:val="{ED6B0E97-6282-421E-8737-63A0A40A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808"/>
    <w:pPr>
      <w:suppressAutoHyphens/>
    </w:pPr>
    <w:rPr>
      <w:rFonts w:eastAsia="SimSun" w:cs="Calibri"/>
      <w:sz w:val="24"/>
      <w:szCs w:val="24"/>
      <w:lang w:eastAsia="ar-SA"/>
    </w:rPr>
  </w:style>
  <w:style w:type="paragraph" w:styleId="Heading1">
    <w:name w:val="heading 1"/>
    <w:basedOn w:val="Normal"/>
    <w:next w:val="Normal"/>
    <w:link w:val="Heading1Char"/>
    <w:uiPriority w:val="99"/>
    <w:qFormat/>
    <w:rsid w:val="00BE1808"/>
    <w:pPr>
      <w:keepNext/>
      <w:tabs>
        <w:tab w:val="num" w:pos="0"/>
      </w:tabs>
      <w:ind w:left="432" w:hanging="432"/>
      <w:outlineLvl w:val="0"/>
    </w:pPr>
    <w:rPr>
      <w:b/>
      <w:bCs/>
      <w:color w:val="FFFFFF"/>
    </w:rPr>
  </w:style>
  <w:style w:type="paragraph" w:styleId="Heading2">
    <w:name w:val="heading 2"/>
    <w:basedOn w:val="Normal"/>
    <w:next w:val="Normal"/>
    <w:link w:val="Heading2Char"/>
    <w:uiPriority w:val="99"/>
    <w:qFormat/>
    <w:rsid w:val="00BE1808"/>
    <w:pPr>
      <w:keepNext/>
      <w:tabs>
        <w:tab w:val="num" w:pos="0"/>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BE1808"/>
    <w:pPr>
      <w:keepNext/>
      <w:tabs>
        <w:tab w:val="num" w:pos="0"/>
      </w:tabs>
      <w:ind w:left="360"/>
      <w:jc w:val="center"/>
      <w:outlineLvl w:val="2"/>
    </w:pPr>
    <w:rPr>
      <w:b/>
    </w:rPr>
  </w:style>
  <w:style w:type="paragraph" w:styleId="Heading4">
    <w:name w:val="heading 4"/>
    <w:basedOn w:val="Normal"/>
    <w:next w:val="Normal"/>
    <w:link w:val="Heading4Char"/>
    <w:uiPriority w:val="99"/>
    <w:qFormat/>
    <w:rsid w:val="00BE1808"/>
    <w:pPr>
      <w:keepNext/>
      <w:tabs>
        <w:tab w:val="num" w:pos="0"/>
      </w:tabs>
      <w:ind w:left="864" w:hanging="864"/>
      <w:jc w:val="center"/>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E1808"/>
    <w:rPr>
      <w:rFonts w:eastAsia="SimSun" w:cs="Calibri"/>
      <w:b/>
      <w:bCs/>
      <w:color w:val="FFFFFF"/>
      <w:sz w:val="24"/>
      <w:szCs w:val="24"/>
      <w:lang w:eastAsia="ar-SA"/>
    </w:rPr>
  </w:style>
  <w:style w:type="character" w:customStyle="1" w:styleId="Heading2Char">
    <w:name w:val="Heading 2 Char"/>
    <w:basedOn w:val="DefaultParagraphFont"/>
    <w:link w:val="Heading2"/>
    <w:uiPriority w:val="99"/>
    <w:locked/>
    <w:rsid w:val="00BE1808"/>
    <w:rPr>
      <w:rFonts w:ascii="Arial" w:eastAsia="SimSun" w:hAnsi="Arial" w:cs="Arial"/>
      <w:b/>
      <w:bCs/>
      <w:i/>
      <w:iCs/>
      <w:sz w:val="28"/>
      <w:szCs w:val="28"/>
      <w:lang w:eastAsia="ar-SA"/>
    </w:rPr>
  </w:style>
  <w:style w:type="character" w:customStyle="1" w:styleId="Heading3Char">
    <w:name w:val="Heading 3 Char"/>
    <w:basedOn w:val="DefaultParagraphFont"/>
    <w:link w:val="Heading3"/>
    <w:uiPriority w:val="99"/>
    <w:locked/>
    <w:rsid w:val="00BE1808"/>
    <w:rPr>
      <w:rFonts w:eastAsia="SimSun" w:cs="Calibri"/>
      <w:b/>
      <w:sz w:val="24"/>
      <w:szCs w:val="24"/>
      <w:lang w:eastAsia="ar-SA"/>
    </w:rPr>
  </w:style>
  <w:style w:type="character" w:customStyle="1" w:styleId="Heading4Char">
    <w:name w:val="Heading 4 Char"/>
    <w:basedOn w:val="DefaultParagraphFont"/>
    <w:link w:val="Heading4"/>
    <w:uiPriority w:val="99"/>
    <w:locked/>
    <w:rsid w:val="00BE1808"/>
    <w:rPr>
      <w:rFonts w:eastAsia="SimSun" w:cs="Calibri"/>
      <w:b/>
      <w:bCs/>
      <w:sz w:val="24"/>
      <w:szCs w:val="20"/>
      <w:lang w:eastAsia="ar-SA"/>
    </w:rPr>
  </w:style>
  <w:style w:type="character" w:customStyle="1" w:styleId="WW8Num11z0">
    <w:name w:val="WW8Num11z0"/>
    <w:uiPriority w:val="99"/>
    <w:rsid w:val="00BE1808"/>
    <w:rPr>
      <w:rFonts w:ascii="Symbol" w:hAnsi="Symbol"/>
    </w:rPr>
  </w:style>
  <w:style w:type="character" w:customStyle="1" w:styleId="WW8Num17z0">
    <w:name w:val="WW8Num17z0"/>
    <w:uiPriority w:val="99"/>
    <w:rsid w:val="00BE1808"/>
    <w:rPr>
      <w:rFonts w:ascii="Symbol" w:hAnsi="Symbol"/>
    </w:rPr>
  </w:style>
  <w:style w:type="character" w:customStyle="1" w:styleId="WW8Num35z0">
    <w:name w:val="WW8Num35z0"/>
    <w:uiPriority w:val="99"/>
    <w:rsid w:val="00BE1808"/>
    <w:rPr>
      <w:rFonts w:ascii="Symbol" w:hAnsi="Symbol"/>
    </w:rPr>
  </w:style>
  <w:style w:type="character" w:customStyle="1" w:styleId="WW8Num46z0">
    <w:name w:val="WW8Num46z0"/>
    <w:uiPriority w:val="99"/>
    <w:rsid w:val="00BE1808"/>
    <w:rPr>
      <w:rFonts w:ascii="Symbol" w:hAnsi="Symbol"/>
    </w:rPr>
  </w:style>
  <w:style w:type="character" w:customStyle="1" w:styleId="WW8Num46z1">
    <w:name w:val="WW8Num46z1"/>
    <w:uiPriority w:val="99"/>
    <w:rsid w:val="00BE1808"/>
    <w:rPr>
      <w:rFonts w:ascii="OpenSymbol" w:eastAsia="OpenSymbol"/>
    </w:rPr>
  </w:style>
  <w:style w:type="character" w:customStyle="1" w:styleId="WW8Num47z0">
    <w:name w:val="WW8Num47z0"/>
    <w:uiPriority w:val="99"/>
    <w:rsid w:val="00BE1808"/>
    <w:rPr>
      <w:rFonts w:ascii="Symbol" w:hAnsi="Symbol"/>
    </w:rPr>
  </w:style>
  <w:style w:type="character" w:customStyle="1" w:styleId="WW8Num47z1">
    <w:name w:val="WW8Num47z1"/>
    <w:uiPriority w:val="99"/>
    <w:rsid w:val="00BE1808"/>
    <w:rPr>
      <w:rFonts w:ascii="OpenSymbol" w:eastAsia="OpenSymbol"/>
    </w:rPr>
  </w:style>
  <w:style w:type="character" w:customStyle="1" w:styleId="Absatz-Standardschriftart">
    <w:name w:val="Absatz-Standardschriftart"/>
    <w:uiPriority w:val="99"/>
    <w:rsid w:val="00BE1808"/>
  </w:style>
  <w:style w:type="character" w:customStyle="1" w:styleId="WW8Num12z0">
    <w:name w:val="WW8Num12z0"/>
    <w:uiPriority w:val="99"/>
    <w:rsid w:val="00BE1808"/>
    <w:rPr>
      <w:rFonts w:ascii="Symbol" w:hAnsi="Symbol"/>
    </w:rPr>
  </w:style>
  <w:style w:type="character" w:customStyle="1" w:styleId="WW8Num18z0">
    <w:name w:val="WW8Num18z0"/>
    <w:uiPriority w:val="99"/>
    <w:rsid w:val="00BE1808"/>
    <w:rPr>
      <w:rFonts w:ascii="Symbol" w:hAnsi="Symbol"/>
    </w:rPr>
  </w:style>
  <w:style w:type="character" w:customStyle="1" w:styleId="WW8Num37z0">
    <w:name w:val="WW8Num37z0"/>
    <w:uiPriority w:val="99"/>
    <w:rsid w:val="00BE1808"/>
    <w:rPr>
      <w:rFonts w:ascii="Symbol" w:hAnsi="Symbol"/>
    </w:rPr>
  </w:style>
  <w:style w:type="character" w:customStyle="1" w:styleId="WW8Num48z0">
    <w:name w:val="WW8Num48z0"/>
    <w:uiPriority w:val="99"/>
    <w:rsid w:val="00BE1808"/>
    <w:rPr>
      <w:rFonts w:ascii="Symbol" w:hAnsi="Symbol"/>
    </w:rPr>
  </w:style>
  <w:style w:type="character" w:customStyle="1" w:styleId="WW8Num48z1">
    <w:name w:val="WW8Num48z1"/>
    <w:uiPriority w:val="99"/>
    <w:rsid w:val="00BE1808"/>
    <w:rPr>
      <w:rFonts w:ascii="OpenSymbol" w:eastAsia="OpenSymbol"/>
    </w:rPr>
  </w:style>
  <w:style w:type="character" w:customStyle="1" w:styleId="WW8Num49z0">
    <w:name w:val="WW8Num49z0"/>
    <w:uiPriority w:val="99"/>
    <w:rsid w:val="00BE1808"/>
    <w:rPr>
      <w:rFonts w:ascii="Symbol" w:hAnsi="Symbol"/>
    </w:rPr>
  </w:style>
  <w:style w:type="character" w:customStyle="1" w:styleId="WW8Num49z1">
    <w:name w:val="WW8Num49z1"/>
    <w:uiPriority w:val="99"/>
    <w:rsid w:val="00BE1808"/>
    <w:rPr>
      <w:rFonts w:ascii="Courier New" w:hAnsi="Courier New"/>
    </w:rPr>
  </w:style>
  <w:style w:type="character" w:customStyle="1" w:styleId="WW-Absatz-Standardschriftart">
    <w:name w:val="WW-Absatz-Standardschriftart"/>
    <w:uiPriority w:val="99"/>
    <w:rsid w:val="00BE1808"/>
  </w:style>
  <w:style w:type="character" w:customStyle="1" w:styleId="WW-Absatz-Standardschriftart1">
    <w:name w:val="WW-Absatz-Standardschriftart1"/>
    <w:uiPriority w:val="99"/>
    <w:rsid w:val="00BE1808"/>
  </w:style>
  <w:style w:type="character" w:customStyle="1" w:styleId="WW8Num38z0">
    <w:name w:val="WW8Num38z0"/>
    <w:uiPriority w:val="99"/>
    <w:rsid w:val="00BE1808"/>
    <w:rPr>
      <w:rFonts w:ascii="Symbol" w:hAnsi="Symbol"/>
    </w:rPr>
  </w:style>
  <w:style w:type="character" w:customStyle="1" w:styleId="WW8Num50z0">
    <w:name w:val="WW8Num50z0"/>
    <w:uiPriority w:val="99"/>
    <w:rsid w:val="00BE1808"/>
    <w:rPr>
      <w:rFonts w:ascii="Symbol" w:hAnsi="Symbol"/>
    </w:rPr>
  </w:style>
  <w:style w:type="character" w:customStyle="1" w:styleId="WW8Num50z1">
    <w:name w:val="WW8Num50z1"/>
    <w:uiPriority w:val="99"/>
    <w:rsid w:val="00BE1808"/>
    <w:rPr>
      <w:rFonts w:ascii="OpenSymbol" w:eastAsia="OpenSymbol"/>
    </w:rPr>
  </w:style>
  <w:style w:type="character" w:customStyle="1" w:styleId="WW8Num51z0">
    <w:name w:val="WW8Num51z0"/>
    <w:uiPriority w:val="99"/>
    <w:rsid w:val="00BE1808"/>
    <w:rPr>
      <w:rFonts w:ascii="Symbol" w:hAnsi="Symbol"/>
    </w:rPr>
  </w:style>
  <w:style w:type="character" w:customStyle="1" w:styleId="WW8Num51z1">
    <w:name w:val="WW8Num51z1"/>
    <w:uiPriority w:val="99"/>
    <w:rsid w:val="00BE1808"/>
    <w:rPr>
      <w:rFonts w:ascii="OpenSymbol" w:eastAsia="OpenSymbol"/>
    </w:rPr>
  </w:style>
  <w:style w:type="character" w:customStyle="1" w:styleId="WW-Absatz-Standardschriftart11">
    <w:name w:val="WW-Absatz-Standardschriftart11"/>
    <w:uiPriority w:val="99"/>
    <w:rsid w:val="00BE1808"/>
  </w:style>
  <w:style w:type="character" w:customStyle="1" w:styleId="WW8Num14z0">
    <w:name w:val="WW8Num14z0"/>
    <w:uiPriority w:val="99"/>
    <w:rsid w:val="00BE1808"/>
    <w:rPr>
      <w:rFonts w:ascii="Symbol" w:hAnsi="Symbol"/>
    </w:rPr>
  </w:style>
  <w:style w:type="character" w:customStyle="1" w:styleId="WW8Num14z1">
    <w:name w:val="WW8Num14z1"/>
    <w:uiPriority w:val="99"/>
    <w:rsid w:val="00BE1808"/>
    <w:rPr>
      <w:rFonts w:ascii="Courier New" w:hAnsi="Courier New"/>
    </w:rPr>
  </w:style>
  <w:style w:type="character" w:customStyle="1" w:styleId="WW8Num14z2">
    <w:name w:val="WW8Num14z2"/>
    <w:uiPriority w:val="99"/>
    <w:rsid w:val="00BE1808"/>
    <w:rPr>
      <w:rFonts w:ascii="Wingdings" w:hAnsi="Wingdings"/>
    </w:rPr>
  </w:style>
  <w:style w:type="character" w:customStyle="1" w:styleId="WW8Num27z0">
    <w:name w:val="WW8Num27z0"/>
    <w:uiPriority w:val="99"/>
    <w:rsid w:val="00BE1808"/>
    <w:rPr>
      <w:rFonts w:ascii="Symbol" w:hAnsi="Symbol"/>
    </w:rPr>
  </w:style>
  <w:style w:type="character" w:customStyle="1" w:styleId="WW8Num27z1">
    <w:name w:val="WW8Num27z1"/>
    <w:uiPriority w:val="99"/>
    <w:rsid w:val="00BE1808"/>
    <w:rPr>
      <w:rFonts w:ascii="Times New Roman" w:hAnsi="Times New Roman"/>
    </w:rPr>
  </w:style>
  <w:style w:type="character" w:customStyle="1" w:styleId="WW8Num39z0">
    <w:name w:val="WW8Num39z0"/>
    <w:uiPriority w:val="99"/>
    <w:rsid w:val="00BE1808"/>
    <w:rPr>
      <w:rFonts w:ascii="Symbol" w:hAnsi="Symbol"/>
    </w:rPr>
  </w:style>
  <w:style w:type="character" w:customStyle="1" w:styleId="WW8Num39z1">
    <w:name w:val="WW8Num39z1"/>
    <w:uiPriority w:val="99"/>
    <w:rsid w:val="00BE1808"/>
    <w:rPr>
      <w:rFonts w:ascii="Courier New" w:hAnsi="Courier New"/>
    </w:rPr>
  </w:style>
  <w:style w:type="character" w:customStyle="1" w:styleId="WW8Num39z2">
    <w:name w:val="WW8Num39z2"/>
    <w:uiPriority w:val="99"/>
    <w:rsid w:val="00BE1808"/>
    <w:rPr>
      <w:rFonts w:ascii="Wingdings" w:hAnsi="Wingdings"/>
    </w:rPr>
  </w:style>
  <w:style w:type="character" w:customStyle="1" w:styleId="WW8Num49z2">
    <w:name w:val="WW8Num49z2"/>
    <w:uiPriority w:val="99"/>
    <w:rsid w:val="00BE1808"/>
    <w:rPr>
      <w:rFonts w:ascii="Wingdings" w:hAnsi="Wingdings"/>
    </w:rPr>
  </w:style>
  <w:style w:type="character" w:customStyle="1" w:styleId="WW8Num76z0">
    <w:name w:val="WW8Num76z0"/>
    <w:uiPriority w:val="99"/>
    <w:rsid w:val="00BE1808"/>
    <w:rPr>
      <w:rFonts w:ascii="Symbol" w:hAnsi="Symbol"/>
    </w:rPr>
  </w:style>
  <w:style w:type="character" w:customStyle="1" w:styleId="WW8Num76z1">
    <w:name w:val="WW8Num76z1"/>
    <w:uiPriority w:val="99"/>
    <w:rsid w:val="00BE1808"/>
    <w:rPr>
      <w:rFonts w:ascii="Courier New" w:hAnsi="Courier New"/>
    </w:rPr>
  </w:style>
  <w:style w:type="character" w:customStyle="1" w:styleId="WW8Num76z2">
    <w:name w:val="WW8Num76z2"/>
    <w:uiPriority w:val="99"/>
    <w:rsid w:val="00BE1808"/>
    <w:rPr>
      <w:rFonts w:ascii="Wingdings" w:hAnsi="Wingdings"/>
    </w:rPr>
  </w:style>
  <w:style w:type="character" w:customStyle="1" w:styleId="WW8Num85z0">
    <w:name w:val="WW8Num85z0"/>
    <w:uiPriority w:val="99"/>
    <w:rsid w:val="00BE1808"/>
    <w:rPr>
      <w:rFonts w:ascii="Symbol" w:hAnsi="Symbol"/>
    </w:rPr>
  </w:style>
  <w:style w:type="character" w:customStyle="1" w:styleId="CommentTextChar">
    <w:name w:val="Comment Text Char"/>
    <w:basedOn w:val="DefaultParagraphFont"/>
    <w:uiPriority w:val="99"/>
    <w:rsid w:val="00BE1808"/>
    <w:rPr>
      <w:rFonts w:ascii="Times New Roman" w:eastAsia="SimSun" w:hAnsi="Times New Roman" w:cs="Times New Roman"/>
      <w:kern w:val="1"/>
      <w:sz w:val="20"/>
      <w:szCs w:val="20"/>
    </w:rPr>
  </w:style>
  <w:style w:type="character" w:styleId="CommentReference">
    <w:name w:val="annotation reference"/>
    <w:basedOn w:val="DefaultParagraphFont"/>
    <w:uiPriority w:val="99"/>
    <w:rsid w:val="00BE1808"/>
    <w:rPr>
      <w:rFonts w:cs="Times New Roman"/>
      <w:sz w:val="16"/>
      <w:szCs w:val="16"/>
    </w:rPr>
  </w:style>
  <w:style w:type="character" w:customStyle="1" w:styleId="BalloonTextChar">
    <w:name w:val="Balloon Text Char"/>
    <w:basedOn w:val="DefaultParagraphFont"/>
    <w:uiPriority w:val="99"/>
    <w:rsid w:val="00BE1808"/>
    <w:rPr>
      <w:rFonts w:ascii="Tahoma" w:eastAsia="SimSun" w:hAnsi="Tahoma" w:cs="Tahoma"/>
      <w:sz w:val="16"/>
      <w:szCs w:val="16"/>
    </w:rPr>
  </w:style>
  <w:style w:type="character" w:customStyle="1" w:styleId="HeaderChar">
    <w:name w:val="Header Char"/>
    <w:basedOn w:val="DefaultParagraphFont"/>
    <w:uiPriority w:val="99"/>
    <w:rsid w:val="00BE1808"/>
    <w:rPr>
      <w:rFonts w:ascii="Times New Roman" w:eastAsia="SimSun" w:hAnsi="Times New Roman" w:cs="Times New Roman"/>
      <w:sz w:val="24"/>
      <w:szCs w:val="24"/>
    </w:rPr>
  </w:style>
  <w:style w:type="character" w:customStyle="1" w:styleId="FooterChar">
    <w:name w:val="Footer Char"/>
    <w:basedOn w:val="DefaultParagraphFont"/>
    <w:uiPriority w:val="99"/>
    <w:rsid w:val="00BE1808"/>
    <w:rPr>
      <w:rFonts w:ascii="Times New Roman" w:eastAsia="SimSun" w:hAnsi="Times New Roman" w:cs="Times New Roman"/>
      <w:sz w:val="24"/>
      <w:szCs w:val="24"/>
    </w:rPr>
  </w:style>
  <w:style w:type="character" w:styleId="PageNumber">
    <w:name w:val="page number"/>
    <w:basedOn w:val="DefaultParagraphFont"/>
    <w:uiPriority w:val="99"/>
    <w:rsid w:val="00BE1808"/>
    <w:rPr>
      <w:rFonts w:cs="Times New Roman"/>
    </w:rPr>
  </w:style>
  <w:style w:type="character" w:customStyle="1" w:styleId="CharChar1">
    <w:name w:val="Char Char1"/>
    <w:basedOn w:val="DefaultParagraphFont"/>
    <w:uiPriority w:val="99"/>
    <w:rsid w:val="00BE1808"/>
    <w:rPr>
      <w:rFonts w:cs="Times New Roman"/>
      <w:sz w:val="24"/>
      <w:szCs w:val="24"/>
    </w:rPr>
  </w:style>
  <w:style w:type="character" w:customStyle="1" w:styleId="CharChar2">
    <w:name w:val="Char Char2"/>
    <w:basedOn w:val="DefaultParagraphFont"/>
    <w:uiPriority w:val="99"/>
    <w:rsid w:val="00BE1808"/>
    <w:rPr>
      <w:rFonts w:cs="Times New Roman"/>
      <w:sz w:val="24"/>
      <w:szCs w:val="24"/>
    </w:rPr>
  </w:style>
  <w:style w:type="character" w:customStyle="1" w:styleId="CharChar">
    <w:name w:val="Char Char"/>
    <w:basedOn w:val="DefaultParagraphFont"/>
    <w:uiPriority w:val="99"/>
    <w:rsid w:val="00BE1808"/>
    <w:rPr>
      <w:rFonts w:ascii="Tahoma" w:hAnsi="Tahoma" w:cs="Tahoma"/>
      <w:sz w:val="16"/>
      <w:szCs w:val="16"/>
    </w:rPr>
  </w:style>
  <w:style w:type="character" w:customStyle="1" w:styleId="DocumentMapChar">
    <w:name w:val="Document Map Char"/>
    <w:basedOn w:val="DefaultParagraphFont"/>
    <w:uiPriority w:val="99"/>
    <w:rsid w:val="00BE1808"/>
    <w:rPr>
      <w:rFonts w:ascii="SimSun" w:eastAsia="SimSun" w:hAnsi="SimSun" w:cs="Times New Roman"/>
      <w:sz w:val="20"/>
      <w:szCs w:val="20"/>
      <w:shd w:val="clear" w:color="auto" w:fill="000080"/>
    </w:rPr>
  </w:style>
  <w:style w:type="character" w:customStyle="1" w:styleId="CommentSubjectChar">
    <w:name w:val="Comment Subject Char"/>
    <w:basedOn w:val="CommentTextChar"/>
    <w:uiPriority w:val="99"/>
    <w:rsid w:val="00BE1808"/>
    <w:rPr>
      <w:rFonts w:ascii="Times New Roman" w:eastAsia="SimSun" w:hAnsi="Times New Roman" w:cs="Times New Roman"/>
      <w:kern w:val="1"/>
      <w:sz w:val="24"/>
      <w:szCs w:val="24"/>
    </w:rPr>
  </w:style>
  <w:style w:type="character" w:styleId="Hyperlink">
    <w:name w:val="Hyperlink"/>
    <w:basedOn w:val="DefaultParagraphFont"/>
    <w:uiPriority w:val="99"/>
    <w:rsid w:val="00BE1808"/>
    <w:rPr>
      <w:rFonts w:cs="Times New Roman"/>
      <w:color w:val="0000FF"/>
      <w:u w:val="single"/>
    </w:rPr>
  </w:style>
  <w:style w:type="character" w:customStyle="1" w:styleId="NumberingSymbols">
    <w:name w:val="Numbering Symbols"/>
    <w:uiPriority w:val="99"/>
    <w:rsid w:val="00BE1808"/>
  </w:style>
  <w:style w:type="character" w:customStyle="1" w:styleId="Bullets">
    <w:name w:val="Bullets"/>
    <w:uiPriority w:val="99"/>
    <w:rsid w:val="00BE1808"/>
    <w:rPr>
      <w:rFonts w:ascii="OpenSymbol" w:eastAsia="OpenSymbol" w:hAnsi="OpenSymbol"/>
    </w:rPr>
  </w:style>
  <w:style w:type="paragraph" w:customStyle="1" w:styleId="Heading">
    <w:name w:val="Heading"/>
    <w:basedOn w:val="Normal"/>
    <w:next w:val="BodyText"/>
    <w:uiPriority w:val="99"/>
    <w:rsid w:val="00BE1808"/>
    <w:pPr>
      <w:keepNext/>
      <w:spacing w:before="240" w:after="120"/>
    </w:pPr>
    <w:rPr>
      <w:rFonts w:ascii="Arial" w:hAnsi="Arial" w:cs="Tahoma"/>
      <w:sz w:val="28"/>
      <w:szCs w:val="28"/>
    </w:rPr>
  </w:style>
  <w:style w:type="paragraph" w:styleId="BodyText">
    <w:name w:val="Body Text"/>
    <w:basedOn w:val="Normal"/>
    <w:link w:val="BodyTextChar"/>
    <w:uiPriority w:val="99"/>
    <w:rsid w:val="00BE1808"/>
    <w:pPr>
      <w:spacing w:after="120"/>
    </w:pPr>
  </w:style>
  <w:style w:type="character" w:customStyle="1" w:styleId="BodyTextChar">
    <w:name w:val="Body Text Char"/>
    <w:basedOn w:val="DefaultParagraphFont"/>
    <w:link w:val="BodyText"/>
    <w:uiPriority w:val="99"/>
    <w:semiHidden/>
    <w:locked/>
    <w:rsid w:val="00823BC2"/>
    <w:rPr>
      <w:rFonts w:eastAsia="SimSun" w:cs="Calibri"/>
      <w:sz w:val="24"/>
      <w:szCs w:val="24"/>
      <w:lang w:eastAsia="ar-SA" w:bidi="ar-SA"/>
    </w:rPr>
  </w:style>
  <w:style w:type="paragraph" w:styleId="List">
    <w:name w:val="List"/>
    <w:basedOn w:val="BodyText"/>
    <w:uiPriority w:val="99"/>
    <w:rsid w:val="00BE1808"/>
    <w:rPr>
      <w:rFonts w:cs="Tahoma"/>
    </w:rPr>
  </w:style>
  <w:style w:type="paragraph" w:styleId="Caption">
    <w:name w:val="caption"/>
    <w:basedOn w:val="Normal"/>
    <w:uiPriority w:val="99"/>
    <w:qFormat/>
    <w:rsid w:val="00BE1808"/>
    <w:pPr>
      <w:suppressLineNumbers/>
      <w:spacing w:before="120" w:after="120"/>
    </w:pPr>
    <w:rPr>
      <w:rFonts w:cs="Tahoma"/>
      <w:i/>
      <w:iCs/>
    </w:rPr>
  </w:style>
  <w:style w:type="paragraph" w:customStyle="1" w:styleId="Index">
    <w:name w:val="Index"/>
    <w:basedOn w:val="Normal"/>
    <w:uiPriority w:val="99"/>
    <w:rsid w:val="00BE1808"/>
    <w:pPr>
      <w:suppressLineNumbers/>
    </w:pPr>
    <w:rPr>
      <w:rFonts w:cs="Tahoma"/>
    </w:rPr>
  </w:style>
  <w:style w:type="paragraph" w:styleId="CommentText">
    <w:name w:val="annotation text"/>
    <w:basedOn w:val="Normal"/>
    <w:link w:val="CommentTextChar1"/>
    <w:uiPriority w:val="99"/>
    <w:rsid w:val="00BE1808"/>
    <w:pPr>
      <w:widowControl w:val="0"/>
      <w:jc w:val="both"/>
    </w:pPr>
    <w:rPr>
      <w:kern w:val="1"/>
      <w:sz w:val="20"/>
      <w:szCs w:val="20"/>
    </w:rPr>
  </w:style>
  <w:style w:type="character" w:customStyle="1" w:styleId="CommentTextChar1">
    <w:name w:val="Comment Text Char1"/>
    <w:basedOn w:val="DefaultParagraphFont"/>
    <w:link w:val="CommentText"/>
    <w:uiPriority w:val="99"/>
    <w:semiHidden/>
    <w:locked/>
    <w:rsid w:val="00823BC2"/>
    <w:rPr>
      <w:rFonts w:eastAsia="SimSun" w:cs="Calibri"/>
      <w:sz w:val="20"/>
      <w:szCs w:val="20"/>
      <w:lang w:eastAsia="ar-SA" w:bidi="ar-SA"/>
    </w:rPr>
  </w:style>
  <w:style w:type="paragraph" w:styleId="BalloonText">
    <w:name w:val="Balloon Text"/>
    <w:basedOn w:val="Normal"/>
    <w:link w:val="BalloonTextChar1"/>
    <w:uiPriority w:val="99"/>
    <w:rsid w:val="00BE1808"/>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823BC2"/>
    <w:rPr>
      <w:rFonts w:eastAsia="SimSun" w:cs="Calibri"/>
      <w:sz w:val="2"/>
      <w:lang w:eastAsia="ar-SA" w:bidi="ar-SA"/>
    </w:rPr>
  </w:style>
  <w:style w:type="paragraph" w:styleId="ListParagraph">
    <w:name w:val="List Paragraph"/>
    <w:basedOn w:val="Normal"/>
    <w:uiPriority w:val="34"/>
    <w:qFormat/>
    <w:rsid w:val="00BE1808"/>
    <w:pPr>
      <w:ind w:left="720"/>
    </w:pPr>
  </w:style>
  <w:style w:type="paragraph" w:styleId="Header">
    <w:name w:val="header"/>
    <w:basedOn w:val="Normal"/>
    <w:link w:val="HeaderChar1"/>
    <w:uiPriority w:val="99"/>
    <w:rsid w:val="00BE1808"/>
  </w:style>
  <w:style w:type="character" w:customStyle="1" w:styleId="HeaderChar1">
    <w:name w:val="Header Char1"/>
    <w:basedOn w:val="DefaultParagraphFont"/>
    <w:link w:val="Header"/>
    <w:uiPriority w:val="99"/>
    <w:semiHidden/>
    <w:locked/>
    <w:rsid w:val="00823BC2"/>
    <w:rPr>
      <w:rFonts w:eastAsia="SimSun" w:cs="Calibri"/>
      <w:sz w:val="24"/>
      <w:szCs w:val="24"/>
      <w:lang w:eastAsia="ar-SA" w:bidi="ar-SA"/>
    </w:rPr>
  </w:style>
  <w:style w:type="paragraph" w:styleId="Footer">
    <w:name w:val="footer"/>
    <w:basedOn w:val="Normal"/>
    <w:link w:val="FooterChar1"/>
    <w:uiPriority w:val="99"/>
    <w:rsid w:val="00BE1808"/>
  </w:style>
  <w:style w:type="character" w:customStyle="1" w:styleId="FooterChar1">
    <w:name w:val="Footer Char1"/>
    <w:basedOn w:val="DefaultParagraphFont"/>
    <w:link w:val="Footer"/>
    <w:uiPriority w:val="99"/>
    <w:semiHidden/>
    <w:locked/>
    <w:rsid w:val="00823BC2"/>
    <w:rPr>
      <w:rFonts w:eastAsia="SimSun" w:cs="Calibri"/>
      <w:sz w:val="24"/>
      <w:szCs w:val="24"/>
      <w:lang w:eastAsia="ar-SA" w:bidi="ar-SA"/>
    </w:rPr>
  </w:style>
  <w:style w:type="paragraph" w:styleId="DocumentMap">
    <w:name w:val="Document Map"/>
    <w:basedOn w:val="Normal"/>
    <w:link w:val="DocumentMapChar1"/>
    <w:uiPriority w:val="99"/>
    <w:rsid w:val="00BE1808"/>
    <w:pPr>
      <w:shd w:val="clear" w:color="auto" w:fill="000080"/>
    </w:pPr>
    <w:rPr>
      <w:rFonts w:ascii="SimSun" w:hAnsi="SimSun"/>
      <w:sz w:val="20"/>
      <w:szCs w:val="20"/>
    </w:rPr>
  </w:style>
  <w:style w:type="character" w:customStyle="1" w:styleId="DocumentMapChar1">
    <w:name w:val="Document Map Char1"/>
    <w:basedOn w:val="DefaultParagraphFont"/>
    <w:link w:val="DocumentMap"/>
    <w:uiPriority w:val="99"/>
    <w:semiHidden/>
    <w:locked/>
    <w:rsid w:val="00823BC2"/>
    <w:rPr>
      <w:rFonts w:eastAsia="SimSun" w:cs="Calibri"/>
      <w:sz w:val="2"/>
      <w:lang w:eastAsia="ar-SA" w:bidi="ar-SA"/>
    </w:rPr>
  </w:style>
  <w:style w:type="paragraph" w:styleId="NormalIndent">
    <w:name w:val="Normal Indent"/>
    <w:basedOn w:val="Normal"/>
    <w:uiPriority w:val="99"/>
    <w:rsid w:val="00BE1808"/>
    <w:pPr>
      <w:widowControl w:val="0"/>
      <w:ind w:firstLine="420"/>
      <w:jc w:val="both"/>
    </w:pPr>
    <w:rPr>
      <w:kern w:val="1"/>
      <w:sz w:val="21"/>
      <w:szCs w:val="21"/>
    </w:rPr>
  </w:style>
  <w:style w:type="paragraph" w:styleId="CommentSubject">
    <w:name w:val="annotation subject"/>
    <w:basedOn w:val="CommentText"/>
    <w:next w:val="CommentText"/>
    <w:link w:val="CommentSubjectChar1"/>
    <w:uiPriority w:val="99"/>
    <w:rsid w:val="00BE1808"/>
    <w:pPr>
      <w:widowControl/>
      <w:jc w:val="left"/>
    </w:pPr>
    <w:rPr>
      <w:sz w:val="24"/>
      <w:szCs w:val="24"/>
    </w:rPr>
  </w:style>
  <w:style w:type="character" w:customStyle="1" w:styleId="CommentSubjectChar1">
    <w:name w:val="Comment Subject Char1"/>
    <w:basedOn w:val="CommentTextChar1"/>
    <w:link w:val="CommentSubject"/>
    <w:uiPriority w:val="99"/>
    <w:semiHidden/>
    <w:locked/>
    <w:rsid w:val="00823BC2"/>
    <w:rPr>
      <w:rFonts w:eastAsia="SimSun" w:cs="Calibri"/>
      <w:b/>
      <w:bCs/>
      <w:sz w:val="20"/>
      <w:szCs w:val="20"/>
      <w:lang w:eastAsia="ar-SA" w:bidi="ar-SA"/>
    </w:rPr>
  </w:style>
  <w:style w:type="paragraph" w:styleId="Revision">
    <w:name w:val="Revision"/>
    <w:uiPriority w:val="99"/>
    <w:rsid w:val="00BE1808"/>
    <w:pPr>
      <w:suppressAutoHyphens/>
    </w:pPr>
    <w:rPr>
      <w:rFonts w:eastAsia="SimSun" w:cs="Calibri"/>
      <w:sz w:val="24"/>
      <w:szCs w:val="24"/>
      <w:lang w:eastAsia="ar-SA"/>
    </w:rPr>
  </w:style>
  <w:style w:type="paragraph" w:customStyle="1" w:styleId="TableContents">
    <w:name w:val="Table Contents"/>
    <w:basedOn w:val="Normal"/>
    <w:uiPriority w:val="99"/>
    <w:rsid w:val="00BE1808"/>
    <w:pPr>
      <w:suppressLineNumbers/>
    </w:pPr>
  </w:style>
  <w:style w:type="paragraph" w:customStyle="1" w:styleId="TableHeading">
    <w:name w:val="Table Heading"/>
    <w:basedOn w:val="TableContents"/>
    <w:uiPriority w:val="99"/>
    <w:rsid w:val="00BE1808"/>
    <w:pPr>
      <w:jc w:val="center"/>
    </w:pPr>
    <w:rPr>
      <w:b/>
      <w:bCs/>
    </w:rPr>
  </w:style>
  <w:style w:type="character" w:styleId="FollowedHyperlink">
    <w:name w:val="FollowedHyperlink"/>
    <w:basedOn w:val="DefaultParagraphFont"/>
    <w:uiPriority w:val="99"/>
    <w:rsid w:val="00A078DF"/>
    <w:rPr>
      <w:rFonts w:cs="Times New Roman"/>
      <w:color w:val="800080"/>
      <w:u w:val="single"/>
    </w:rPr>
  </w:style>
  <w:style w:type="table" w:styleId="TableGrid">
    <w:name w:val="Table Grid"/>
    <w:basedOn w:val="TableNormal"/>
    <w:uiPriority w:val="59"/>
    <w:locked/>
    <w:rsid w:val="00D54C4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extspan211">
    <w:name w:val="textspan_211"/>
    <w:basedOn w:val="DefaultParagraphFont"/>
    <w:rsid w:val="00E734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11</Pages>
  <Words>3261</Words>
  <Characters>18084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BETTER WORK VIETNAM</vt:lpstr>
    </vt:vector>
  </TitlesOfParts>
  <Company>The World Bank Group</Company>
  <LinksUpToDate>false</LinksUpToDate>
  <CharactersWithSpaces>21303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WORK VIETNAM</dc:title>
  <dc:creator>dbrown04</dc:creator>
  <cp:lastModifiedBy>Jeff Eisenbraun</cp:lastModifiedBy>
  <cp:revision>10</cp:revision>
  <cp:lastPrinted>2015-02-11T16:01:00Z</cp:lastPrinted>
  <dcterms:created xsi:type="dcterms:W3CDTF">2015-01-23T22:52:00Z</dcterms:created>
  <dcterms:modified xsi:type="dcterms:W3CDTF">2015-03-02T20:16:00Z</dcterms:modified>
</cp:coreProperties>
</file>