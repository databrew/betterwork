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63" w:rsidRPr="00F82D95" w:rsidRDefault="00F82D95" w:rsidP="00F82D95">
      <w:pPr>
        <w:ind w:left="360"/>
        <w:rPr>
          <w:b/>
          <w:color w:val="000000"/>
          <w:szCs w:val="32"/>
        </w:rPr>
      </w:pPr>
      <w:r>
        <w:rPr>
          <w:noProof/>
          <w:lang w:eastAsia="en-US"/>
        </w:rPr>
        <w:drawing>
          <wp:inline distT="0" distB="0" distL="0" distR="0" wp14:anchorId="5F5E7CC6" wp14:editId="46E5AFE4">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77875A21" wp14:editId="1E9995F5">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174663" w:rsidRDefault="00174663">
      <w:pPr>
        <w:ind w:left="360"/>
        <w:jc w:val="center"/>
        <w:rPr>
          <w:rFonts w:ascii="Verdana" w:hAnsi="Verdana"/>
          <w:b/>
          <w:bCs/>
          <w:caps/>
          <w:color w:val="000000"/>
          <w:lang w:val="vi-VN"/>
        </w:rPr>
      </w:pPr>
    </w:p>
    <w:p w:rsidR="00174663" w:rsidRPr="004359C8" w:rsidRDefault="00174663">
      <w:pPr>
        <w:rPr>
          <w:rFonts w:cs="Times New Roman"/>
          <w:smallCaps/>
          <w:color w:val="000000"/>
        </w:rPr>
      </w:pPr>
    </w:p>
    <w:tbl>
      <w:tblPr>
        <w:tblW w:w="10194" w:type="dxa"/>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438"/>
        <w:gridCol w:w="7756"/>
      </w:tblGrid>
      <w:tr w:rsidR="00FE03F4" w:rsidRPr="004359C8" w:rsidTr="00FE03F4">
        <w:trPr>
          <w:trHeight w:val="18"/>
          <w:jc w:val="center"/>
        </w:trPr>
        <w:tc>
          <w:tcPr>
            <w:tcW w:w="10194" w:type="dxa"/>
            <w:gridSpan w:val="2"/>
            <w:shd w:val="clear" w:color="auto" w:fill="auto"/>
          </w:tcPr>
          <w:p w:rsidR="00FE03F4" w:rsidRDefault="00FE03F4" w:rsidP="00F82D95">
            <w:pPr>
              <w:snapToGrid w:val="0"/>
              <w:jc w:val="center"/>
              <w:rPr>
                <w:rFonts w:asciiTheme="minorHAnsi" w:hAnsiTheme="minorHAnsi"/>
                <w:b/>
                <w:bCs/>
              </w:rPr>
            </w:pPr>
            <w:r w:rsidRPr="00CE4F3B">
              <w:rPr>
                <w:rFonts w:asciiTheme="minorHAnsi" w:hAnsiTheme="minorHAnsi"/>
                <w:b/>
                <w:bCs/>
              </w:rPr>
              <w:t xml:space="preserve">Survey questionnaire for Better Work </w:t>
            </w:r>
            <w:r w:rsidR="007064B4">
              <w:rPr>
                <w:rFonts w:asciiTheme="minorHAnsi" w:hAnsiTheme="minorHAnsi"/>
                <w:b/>
                <w:bCs/>
              </w:rPr>
              <w:t>Haiti</w:t>
            </w:r>
            <w:r>
              <w:rPr>
                <w:rFonts w:asciiTheme="minorHAnsi" w:hAnsiTheme="minorHAnsi"/>
                <w:b/>
                <w:bCs/>
              </w:rPr>
              <w:t xml:space="preserve"> – </w:t>
            </w:r>
            <w:r w:rsidR="00F82D95">
              <w:rPr>
                <w:rFonts w:asciiTheme="minorHAnsi" w:hAnsiTheme="minorHAnsi"/>
                <w:b/>
                <w:bCs/>
              </w:rPr>
              <w:t>Human Resources Manager Survey</w:t>
            </w:r>
          </w:p>
          <w:p w:rsidR="00F82D95" w:rsidRPr="00F82D95" w:rsidRDefault="00F82D95" w:rsidP="00F82D95">
            <w:pPr>
              <w:tabs>
                <w:tab w:val="left" w:pos="1800"/>
              </w:tabs>
              <w:jc w:val="center"/>
              <w:rPr>
                <w:rFonts w:asciiTheme="minorHAnsi" w:hAnsiTheme="minorHAnsi"/>
              </w:rPr>
            </w:pPr>
            <w:r w:rsidRPr="00F82D95">
              <w:rPr>
                <w:rFonts w:asciiTheme="minorHAnsi" w:hAnsiTheme="minorHAnsi"/>
              </w:rPr>
              <w:t>Better Work Impact Assessment</w:t>
            </w:r>
          </w:p>
        </w:tc>
      </w:tr>
      <w:tr w:rsidR="00F82D95" w:rsidRPr="004359C8" w:rsidTr="00FE03F4">
        <w:trPr>
          <w:trHeight w:val="18"/>
          <w:jc w:val="center"/>
        </w:trPr>
        <w:tc>
          <w:tcPr>
            <w:tcW w:w="2438"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c>
          <w:tcPr>
            <w:tcW w:w="7756" w:type="dxa"/>
            <w:shd w:val="clear" w:color="auto" w:fill="auto"/>
          </w:tcPr>
          <w:p w:rsidR="00F82D95" w:rsidRPr="00FE03F4" w:rsidRDefault="00F82D95" w:rsidP="00FE03F4">
            <w:pPr>
              <w:snapToGrid w:val="0"/>
              <w:jc w:val="center"/>
              <w:rPr>
                <w:rFonts w:asciiTheme="minorHAnsi" w:hAnsiTheme="minorHAnsi" w:cs="Times New Roman"/>
                <w:b/>
                <w:bCs/>
                <w:color w:val="000000"/>
                <w:sz w:val="20"/>
                <w:szCs w:val="20"/>
              </w:rPr>
            </w:pPr>
          </w:p>
        </w:tc>
      </w:tr>
      <w:tr w:rsidR="00171587" w:rsidRPr="004359C8" w:rsidTr="00FE03F4">
        <w:trPr>
          <w:trHeight w:val="18"/>
          <w:jc w:val="center"/>
        </w:trPr>
        <w:tc>
          <w:tcPr>
            <w:tcW w:w="2438" w:type="dxa"/>
            <w:shd w:val="clear" w:color="auto" w:fill="auto"/>
          </w:tcPr>
          <w:p w:rsidR="00171587" w:rsidRPr="00FE03F4" w:rsidRDefault="00171587"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 Number</w:t>
            </w:r>
            <w:r w:rsidR="00FE03F4" w:rsidRPr="00FE03F4">
              <w:rPr>
                <w:rFonts w:asciiTheme="minorHAnsi" w:hAnsiTheme="minorHAnsi" w:cs="Times New Roman"/>
                <w:b/>
                <w:bCs/>
                <w:color w:val="000000"/>
                <w:sz w:val="20"/>
                <w:szCs w:val="20"/>
              </w:rPr>
              <w:t>/Label</w:t>
            </w:r>
          </w:p>
        </w:tc>
        <w:tc>
          <w:tcPr>
            <w:tcW w:w="7756" w:type="dxa"/>
            <w:shd w:val="clear" w:color="auto" w:fill="auto"/>
          </w:tcPr>
          <w:p w:rsidR="00171587" w:rsidRPr="00FE03F4" w:rsidRDefault="00FE03F4" w:rsidP="00FE03F4">
            <w:pPr>
              <w:snapToGrid w:val="0"/>
              <w:jc w:val="center"/>
              <w:rPr>
                <w:rFonts w:asciiTheme="minorHAnsi" w:hAnsiTheme="minorHAnsi" w:cs="Times New Roman"/>
                <w:b/>
                <w:bCs/>
                <w:color w:val="000000"/>
                <w:sz w:val="20"/>
                <w:szCs w:val="20"/>
              </w:rPr>
            </w:pPr>
            <w:r w:rsidRPr="00FE03F4">
              <w:rPr>
                <w:rFonts w:asciiTheme="minorHAnsi" w:hAnsiTheme="minorHAnsi" w:cs="Times New Roman"/>
                <w:b/>
                <w:bCs/>
                <w:color w:val="000000"/>
                <w:sz w:val="20"/>
                <w:szCs w:val="20"/>
              </w:rPr>
              <w:t>Question/Instruction</w:t>
            </w:r>
          </w:p>
        </w:tc>
      </w:tr>
      <w:tr w:rsidR="00171587" w:rsidRPr="004359C8" w:rsidTr="00FE03F4">
        <w:trPr>
          <w:trHeight w:val="200"/>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Intro</w:t>
            </w:r>
          </w:p>
        </w:tc>
        <w:tc>
          <w:tcPr>
            <w:tcW w:w="7756"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Beginning in</w:t>
            </w:r>
            <w:r w:rsidR="00171587" w:rsidRPr="00FE03F4">
              <w:rPr>
                <w:rFonts w:asciiTheme="minorHAnsi" w:hAnsiTheme="minorHAnsi" w:cs="Times New Roman"/>
                <w:color w:val="000000"/>
                <w:sz w:val="20"/>
                <w:szCs w:val="20"/>
              </w:rPr>
              <w:t xml:space="preserve"> 2008, </w:t>
            </w:r>
            <w:r w:rsidR="00171587" w:rsidRPr="00FE03F4">
              <w:rPr>
                <w:rFonts w:asciiTheme="minorHAnsi" w:hAnsiTheme="minorHAnsi" w:cs="Times New Roman"/>
                <w:color w:val="000000"/>
                <w:sz w:val="20"/>
                <w:szCs w:val="20"/>
                <w:lang w:val="vi-VN"/>
              </w:rPr>
              <w:t>the</w:t>
            </w:r>
            <w:r w:rsidR="00171587" w:rsidRPr="00FE03F4">
              <w:rPr>
                <w:rFonts w:asciiTheme="minorHAnsi" w:hAnsiTheme="minorHAnsi" w:cs="Times New Roman"/>
                <w:color w:val="000000"/>
                <w:sz w:val="20"/>
                <w:szCs w:val="20"/>
              </w:rPr>
              <w:t xml:space="preserve"> Better Work</w:t>
            </w:r>
            <w:r w:rsidR="00171587" w:rsidRPr="00FE03F4">
              <w:rPr>
                <w:rFonts w:asciiTheme="minorHAnsi" w:hAnsiTheme="minorHAnsi" w:cs="Times New Roman"/>
                <w:i/>
                <w:color w:val="000000"/>
                <w:sz w:val="20"/>
                <w:szCs w:val="20"/>
              </w:rPr>
              <w:t xml:space="preserve"> </w:t>
            </w:r>
            <w:r w:rsidR="00171587" w:rsidRPr="00FE03F4">
              <w:rPr>
                <w:rFonts w:asciiTheme="minorHAnsi" w:hAnsiTheme="minorHAnsi" w:cs="Times New Roman"/>
                <w:color w:val="000000"/>
                <w:sz w:val="20"/>
                <w:szCs w:val="20"/>
                <w:lang w:val="vi-VN"/>
              </w:rPr>
              <w:t xml:space="preserve">Program </w:t>
            </w:r>
            <w:r w:rsidR="00171587" w:rsidRPr="00FE03F4">
              <w:rPr>
                <w:rFonts w:asciiTheme="minorHAnsi" w:hAnsiTheme="minorHAnsi" w:cs="Times New Roman"/>
                <w:color w:val="000000"/>
                <w:sz w:val="20"/>
                <w:szCs w:val="20"/>
              </w:rPr>
              <w:t xml:space="preserve">was introduced in apparel factories like yours.  </w:t>
            </w:r>
            <w:r w:rsidR="00171587" w:rsidRPr="00FE03F4">
              <w:rPr>
                <w:rFonts w:asciiTheme="minorHAnsi" w:hAnsiTheme="minorHAnsi" w:cs="Times New Roman"/>
                <w:color w:val="000000"/>
                <w:sz w:val="20"/>
                <w:szCs w:val="20"/>
                <w:lang w:val="vi-VN"/>
              </w:rPr>
              <w:t xml:space="preserve">Tufts University in Medford Massachusetts </w:t>
            </w:r>
            <w:r w:rsidR="00171587" w:rsidRPr="00FE03F4">
              <w:rPr>
                <w:rFonts w:asciiTheme="minorHAnsi" w:hAnsiTheme="minorHAnsi" w:cs="Times New Roman"/>
                <w:color w:val="000000"/>
                <w:sz w:val="20"/>
                <w:szCs w:val="20"/>
              </w:rPr>
              <w:t>(</w:t>
            </w:r>
            <w:r w:rsidR="00171587" w:rsidRPr="00FE03F4">
              <w:rPr>
                <w:rFonts w:asciiTheme="minorHAnsi" w:hAnsiTheme="minorHAnsi" w:cs="Times New Roman"/>
                <w:color w:val="000000"/>
                <w:sz w:val="20"/>
                <w:szCs w:val="20"/>
                <w:lang w:val="vi-VN"/>
              </w:rPr>
              <w:t>USA</w:t>
            </w:r>
            <w:r w:rsidR="00171587" w:rsidRPr="00FE03F4">
              <w:rPr>
                <w:rFonts w:asciiTheme="minorHAnsi" w:hAnsiTheme="minorHAnsi" w:cs="Times New Roman"/>
                <w:color w:val="000000"/>
                <w:sz w:val="20"/>
                <w:szCs w:val="20"/>
              </w:rPr>
              <w:t>) has been selected by the International Labour Organization and the International Finance Corporation to conduct an impact evaluation of Better Work.</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Purpose</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The evaluation is designed to identify program impact on factory organization, productivity, profitability and business opportunities.</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128"/>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Benefit</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Your participation in our evaluation will help us identify aspects of the Better Work Program that are effective and those that need to be revised.</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183"/>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Confide</w:t>
            </w:r>
          </w:p>
        </w:tc>
        <w:tc>
          <w:tcPr>
            <w:tcW w:w="7756" w:type="dxa"/>
            <w:shd w:val="clear" w:color="auto" w:fill="auto"/>
          </w:tcPr>
          <w:p w:rsidR="00171587" w:rsidRPr="00FE03F4" w:rsidRDefault="00171587">
            <w:pPr>
              <w:snapToGrid w:val="0"/>
              <w:rPr>
                <w:rFonts w:asciiTheme="minorHAnsi" w:eastAsia="Times New Roman" w:hAnsiTheme="minorHAnsi" w:cs="Times New Roman"/>
                <w:color w:val="000000"/>
                <w:sz w:val="20"/>
                <w:szCs w:val="20"/>
                <w:lang w:val="vi-VN"/>
              </w:rPr>
            </w:pPr>
            <w:r w:rsidRPr="00FE03F4">
              <w:rPr>
                <w:rFonts w:asciiTheme="minorHAnsi" w:hAnsiTheme="minorHAnsi" w:cs="Times New Roman"/>
                <w:color w:val="000000"/>
                <w:sz w:val="20"/>
                <w:szCs w:val="20"/>
              </w:rPr>
              <w:t>All of your answers will remain confidential.</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 xml:space="preserve"> Your answers will only be used to assess the effectiveness of the Better Work Program.  </w:t>
            </w:r>
            <w:r w:rsidRPr="00FE03F4">
              <w:rPr>
                <w:rFonts w:asciiTheme="minorHAnsi" w:hAnsiTheme="minorHAnsi" w:cs="Times New Roman"/>
                <w:color w:val="000000"/>
                <w:sz w:val="20"/>
                <w:szCs w:val="20"/>
                <w:lang w:val="vi-VN"/>
              </w:rPr>
              <w:t>No individual factory responses will be released</w:t>
            </w:r>
            <w:r w:rsidRPr="00FE03F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 xml:space="preserve"> </w:t>
            </w:r>
            <w:r w:rsidRPr="00FE03F4">
              <w:rPr>
                <w:rFonts w:asciiTheme="minorHAnsi" w:eastAsia="Times New Roman" w:hAnsiTheme="minorHAnsi" w:cs="Times New Roman"/>
                <w:color w:val="000000"/>
                <w:sz w:val="20"/>
                <w:szCs w:val="20"/>
                <w:lang w:val="vi-VN"/>
              </w:rPr>
              <w:t>Reports based on the analysis of the data provided by factories will only</w:t>
            </w:r>
            <w:r w:rsidRPr="00FE03F4">
              <w:rPr>
                <w:rFonts w:asciiTheme="minorHAnsi" w:eastAsia="Times New Roman" w:hAnsiTheme="minorHAnsi" w:cs="Times New Roman"/>
                <w:color w:val="000000"/>
                <w:sz w:val="20"/>
                <w:szCs w:val="20"/>
              </w:rPr>
              <w:t xml:space="preserve"> summarize the responses of all participating factories</w:t>
            </w:r>
            <w:r w:rsidRPr="00FE03F4">
              <w:rPr>
                <w:rFonts w:asciiTheme="minorHAnsi" w:eastAsia="Times New Roman" w:hAnsiTheme="minorHAnsi" w:cs="Times New Roman"/>
                <w:color w:val="000000"/>
                <w:sz w:val="20"/>
                <w:szCs w:val="20"/>
                <w:lang w:val="vi-VN"/>
              </w:rPr>
              <w:t xml:space="preserve">. </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Voluntary</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Please understand that participation in this survey is voluntary.  You may refuse to participate. </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Risk</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You may not know the answers to some of our questions.  If that is the case, you can click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that</w:t>
            </w:r>
            <w:r w:rsidR="00827990">
              <w:rPr>
                <w:rFonts w:asciiTheme="minorHAnsi" w:hAnsiTheme="minorHAnsi" w:cs="Times New Roman"/>
                <w:color w:val="000000"/>
                <w:sz w:val="20"/>
                <w:szCs w:val="20"/>
              </w:rPr>
              <w:t xml:space="preserve"> says “I do not know,</w:t>
            </w:r>
            <w:r w:rsidRPr="00FE03F4">
              <w:rPr>
                <w:rFonts w:asciiTheme="minorHAnsi" w:hAnsiTheme="minorHAnsi" w:cs="Times New Roman"/>
                <w:color w:val="000000"/>
                <w:sz w:val="20"/>
                <w:szCs w:val="20"/>
              </w:rPr>
              <w:t>”</w:t>
            </w:r>
            <w:r w:rsidR="00827990">
              <w:rPr>
                <w:rFonts w:asciiTheme="minorHAnsi" w:hAnsiTheme="minorHAnsi" w:cs="Times New Roman"/>
                <w:color w:val="000000"/>
                <w:sz w:val="20"/>
                <w:szCs w:val="20"/>
              </w:rPr>
              <w:t xml:space="preserve"> then click</w:t>
            </w:r>
            <w:r w:rsidR="007064B4">
              <w:rPr>
                <w:rFonts w:asciiTheme="minorHAnsi" w:hAnsiTheme="minorHAnsi" w:cs="Times New Roman"/>
                <w:color w:val="000000"/>
                <w:sz w:val="20"/>
                <w:szCs w:val="20"/>
              </w:rPr>
              <w:t>ing</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i/>
                <w:color w:val="000000"/>
                <w:sz w:val="20"/>
                <w:szCs w:val="20"/>
              </w:rPr>
            </w:pPr>
            <w:r w:rsidRPr="00FE03F4">
              <w:rPr>
                <w:rFonts w:asciiTheme="minorHAnsi" w:hAnsiTheme="minorHAnsi" w:cs="Times New Roman"/>
                <w:i/>
                <w:color w:val="000000"/>
                <w:sz w:val="20"/>
                <w:szCs w:val="20"/>
              </w:rPr>
              <w:t xml:space="preserv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Some of our questions may make you feel uncomfortable.   You can skip uncomfortable questions by clicking on the </w:t>
            </w:r>
            <w:r w:rsidR="00827990">
              <w:rPr>
                <w:rFonts w:asciiTheme="minorHAnsi" w:hAnsiTheme="minorHAnsi" w:cs="Times New Roman"/>
                <w:color w:val="000000"/>
                <w:sz w:val="20"/>
                <w:szCs w:val="20"/>
              </w:rPr>
              <w:t>red button</w:t>
            </w:r>
            <w:r w:rsidRPr="00FE03F4">
              <w:rPr>
                <w:rFonts w:asciiTheme="minorHAnsi" w:hAnsiTheme="minorHAnsi" w:cs="Times New Roman"/>
                <w:color w:val="000000"/>
                <w:sz w:val="20"/>
                <w:szCs w:val="20"/>
              </w:rPr>
              <w:t xml:space="preserve"> th</w:t>
            </w:r>
            <w:r w:rsidR="00827990">
              <w:rPr>
                <w:rFonts w:asciiTheme="minorHAnsi" w:hAnsiTheme="minorHAnsi" w:cs="Times New Roman"/>
                <w:color w:val="000000"/>
                <w:sz w:val="20"/>
                <w:szCs w:val="20"/>
              </w:rPr>
              <w:t>at says “I do not want to answer,</w:t>
            </w:r>
            <w:r w:rsidRPr="00FE03F4">
              <w:rPr>
                <w:rFonts w:asciiTheme="minorHAnsi" w:hAnsiTheme="minorHAnsi" w:cs="Times New Roman"/>
                <w:color w:val="000000"/>
                <w:sz w:val="20"/>
                <w:szCs w:val="20"/>
              </w:rPr>
              <w:t xml:space="preserve">” </w:t>
            </w:r>
            <w:r w:rsidR="00827990">
              <w:rPr>
                <w:rFonts w:asciiTheme="minorHAnsi" w:hAnsiTheme="minorHAnsi" w:cs="Times New Roman"/>
                <w:color w:val="000000"/>
                <w:sz w:val="20"/>
                <w:szCs w:val="20"/>
              </w:rPr>
              <w:t xml:space="preserve">then </w:t>
            </w:r>
            <w:r w:rsidR="004003F3">
              <w:rPr>
                <w:rFonts w:asciiTheme="minorHAnsi" w:hAnsiTheme="minorHAnsi" w:cs="Times New Roman"/>
                <w:color w:val="000000"/>
                <w:sz w:val="20"/>
                <w:szCs w:val="20"/>
              </w:rPr>
              <w:t>click</w:t>
            </w:r>
            <w:r w:rsidR="00827990">
              <w:rPr>
                <w:rFonts w:asciiTheme="minorHAnsi" w:hAnsiTheme="minorHAnsi" w:cs="Times New Roman"/>
                <w:color w:val="000000"/>
                <w:sz w:val="20"/>
                <w:szCs w:val="20"/>
              </w:rPr>
              <w:t xml:space="preserve"> on the green forward arrow to go to the next question.</w:t>
            </w:r>
          </w:p>
          <w:p w:rsidR="00171587" w:rsidRPr="00FE03F4" w:rsidRDefault="00171587">
            <w:pPr>
              <w:rPr>
                <w:rFonts w:asciiTheme="minorHAnsi" w:hAnsiTheme="minorHAnsi" w:cs="Times New Roman"/>
                <w:color w:val="000000"/>
                <w:sz w:val="20"/>
                <w:szCs w:val="20"/>
              </w:rPr>
            </w:pPr>
          </w:p>
          <w:p w:rsidR="00171587" w:rsidRPr="00827990"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of our questions may have more than one right answer.  In these cases, we will ask you to check all of the choices that apply to your factory.</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lang w:val="vi-VN"/>
              </w:rPr>
              <w:t>To return to a previous question, click on the green back arrow.</w:t>
            </w:r>
          </w:p>
          <w:p w:rsidR="00171587" w:rsidRPr="00FE03F4"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Follow</w:t>
            </w:r>
          </w:p>
        </w:tc>
        <w:tc>
          <w:tcPr>
            <w:tcW w:w="7756" w:type="dxa"/>
            <w:shd w:val="clear" w:color="auto" w:fill="auto"/>
          </w:tcPr>
          <w:p w:rsidR="00171587" w:rsidRPr="00FE03F4" w:rsidRDefault="00171587" w:rsidP="007064B4">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After you have completed the survey you may have some questions or concerns.  We will provide you with contact information for </w:t>
            </w:r>
            <w:r w:rsidRPr="00827990">
              <w:rPr>
                <w:rFonts w:asciiTheme="minorHAnsi" w:hAnsiTheme="minorHAnsi" w:cs="Times New Roman"/>
                <w:color w:val="000000"/>
                <w:sz w:val="20"/>
                <w:szCs w:val="20"/>
              </w:rPr>
              <w:t>Better Work</w:t>
            </w:r>
            <w:r w:rsidR="007064B4">
              <w:rPr>
                <w:rFonts w:asciiTheme="minorHAnsi" w:hAnsiTheme="minorHAnsi" w:cs="Times New Roman"/>
                <w:color w:val="000000"/>
                <w:sz w:val="20"/>
                <w:szCs w:val="20"/>
              </w:rPr>
              <w:t xml:space="preserve"> Haiti</w:t>
            </w:r>
            <w:r w:rsidR="00827990">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rPr>
              <w:t xml:space="preserve">and the name of a person who </w:t>
            </w:r>
            <w:r w:rsidR="00827990">
              <w:rPr>
                <w:rFonts w:asciiTheme="minorHAnsi" w:hAnsiTheme="minorHAnsi" w:cs="Times New Roman"/>
                <w:color w:val="000000"/>
                <w:sz w:val="20"/>
                <w:szCs w:val="20"/>
              </w:rPr>
              <w:t>can</w:t>
            </w:r>
            <w:r w:rsidRPr="00FE03F4">
              <w:rPr>
                <w:rFonts w:asciiTheme="minorHAnsi" w:hAnsiTheme="minorHAnsi" w:cs="Times New Roman"/>
                <w:color w:val="000000"/>
                <w:sz w:val="20"/>
                <w:szCs w:val="20"/>
              </w:rPr>
              <w:t xml:space="preserve"> help you.</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Consent</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13"/>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13"/>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Arrow</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After you have made your selection, click on the green forward arrow.</w:t>
            </w:r>
          </w:p>
        </w:tc>
      </w:tr>
      <w:tr w:rsidR="00171587" w:rsidRPr="004359C8" w:rsidTr="00FE03F4">
        <w:trPr>
          <w:trHeight w:val="91"/>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Decline</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on Consent go to A01. If “no” on Consent: </w:t>
            </w:r>
            <w:r w:rsidRPr="00FE03F4">
              <w:rPr>
                <w:rFonts w:asciiTheme="minorHAnsi" w:hAnsiTheme="minorHAnsi" w:cs="Times New Roman"/>
                <w:color w:val="000000"/>
                <w:sz w:val="20"/>
                <w:szCs w:val="20"/>
              </w:rPr>
              <w:t xml:space="preserve">You selected that you do not want to </w:t>
            </w:r>
            <w:r w:rsidRPr="00FE03F4">
              <w:rPr>
                <w:rFonts w:asciiTheme="minorHAnsi" w:hAnsiTheme="minorHAnsi" w:cs="Times New Roman"/>
                <w:color w:val="000000"/>
                <w:sz w:val="20"/>
                <w:szCs w:val="20"/>
              </w:rPr>
              <w:lastRenderedPageBreak/>
              <w:t xml:space="preserve">participate.  Remember, all your answers are kept confidential and are very important to us.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 you consent to participate in our evaluation of the </w:t>
            </w:r>
            <w:r w:rsidRPr="00FE03F4">
              <w:rPr>
                <w:rFonts w:asciiTheme="minorHAnsi" w:hAnsiTheme="minorHAnsi" w:cs="Times New Roman"/>
                <w:color w:val="000000"/>
                <w:sz w:val="20"/>
                <w:szCs w:val="20"/>
                <w:u w:val="single"/>
              </w:rPr>
              <w:t>Better Work Program</w:t>
            </w:r>
            <w:r w:rsidRPr="00FE03F4">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lang w:val="vi-VN"/>
              </w:rPr>
            </w:pPr>
          </w:p>
        </w:tc>
        <w:tc>
          <w:tcPr>
            <w:tcW w:w="7756" w:type="dxa"/>
            <w:shd w:val="clear" w:color="auto" w:fill="auto"/>
          </w:tcPr>
          <w:p w:rsidR="00171587" w:rsidRPr="00FE03F4" w:rsidRDefault="00171587">
            <w:pPr>
              <w:pStyle w:val="ListParagraph"/>
              <w:numPr>
                <w:ilvl w:val="0"/>
                <w:numId w:val="2"/>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Yes</w:t>
            </w:r>
          </w:p>
          <w:p w:rsidR="00171587" w:rsidRPr="00FE03F4" w:rsidRDefault="00171587">
            <w:pPr>
              <w:pStyle w:val="ListParagraph"/>
              <w:numPr>
                <w:ilvl w:val="0"/>
                <w:numId w:val="2"/>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“yes” on Decline go to A01.  If “no” on Decline</w:t>
            </w:r>
            <w:r w:rsidRPr="00FE03F4">
              <w:rPr>
                <w:rFonts w:asciiTheme="minorHAnsi" w:hAnsiTheme="minorHAnsi" w:cs="Times New Roman"/>
                <w:color w:val="000000"/>
                <w:sz w:val="20"/>
                <w:szCs w:val="20"/>
              </w:rPr>
              <w:t xml:space="preserve">: Thank you for your time. </w:t>
            </w:r>
          </w:p>
        </w:tc>
      </w:tr>
      <w:tr w:rsidR="00171587" w:rsidRPr="004359C8" w:rsidTr="00FE03F4">
        <w:trPr>
          <w:trHeight w:val="9"/>
          <w:jc w:val="center"/>
        </w:trPr>
        <w:tc>
          <w:tcPr>
            <w:tcW w:w="2438" w:type="dxa"/>
            <w:shd w:val="clear" w:color="auto" w:fill="auto"/>
          </w:tcPr>
          <w:p w:rsidR="00171587" w:rsidRPr="00FE03F4" w:rsidRDefault="007064B4">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w:t>
            </w:r>
            <w:r w:rsidR="00171587" w:rsidRPr="00FE03F4">
              <w:rPr>
                <w:rFonts w:asciiTheme="minorHAnsi" w:hAnsiTheme="minorHAnsi" w:cs="Times New Roman"/>
                <w:color w:val="000000"/>
                <w:sz w:val="20"/>
                <w:szCs w:val="20"/>
              </w:rPr>
              <w:t>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Thank you for agreeing to participate.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Click on the green forward arrow to begin.</w:t>
            </w: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FID1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In the e-mail that asked you to participate in this survey, you were given a confidential factory identification number.  Please enter that number below.</w:t>
            </w:r>
          </w:p>
          <w:p w:rsidR="00171587" w:rsidRPr="00FE03F4" w:rsidRDefault="00171587">
            <w:pPr>
              <w:rPr>
                <w:rFonts w:asciiTheme="minorHAnsi" w:hAnsiTheme="minorHAnsi" w:cs="Times New Roman"/>
                <w:color w:val="000000"/>
                <w:sz w:val="20"/>
                <w:szCs w:val="20"/>
              </w:rPr>
            </w:pPr>
          </w:p>
          <w:p w:rsidR="00171587" w:rsidRPr="0067249B" w:rsidRDefault="00171587" w:rsidP="0067249B">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After entering the number, click on the green forward arrow.</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w:t>
            </w:r>
            <w:r w:rsidR="00171587" w:rsidRPr="00FE03F4">
              <w:rPr>
                <w:rFonts w:asciiTheme="minorHAnsi" w:hAnsiTheme="minorHAnsi" w:cs="Times New Roman"/>
                <w:color w:val="000000"/>
                <w:sz w:val="20"/>
                <w:szCs w:val="20"/>
              </w:rPr>
              <w:t>2</w:t>
            </w:r>
          </w:p>
          <w:p w:rsidR="00171587" w:rsidRPr="00FE03F4" w:rsidRDefault="00171587">
            <w:pPr>
              <w:rPr>
                <w:rFonts w:asciiTheme="minorHAnsi" w:hAnsiTheme="minorHAnsi" w:cs="Times New Roman"/>
                <w:color w:val="000000"/>
                <w:sz w:val="20"/>
                <w:szCs w:val="20"/>
              </w:rPr>
            </w:pP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your job title? Please note that if you have more than one job title we are interested in the title or responsibilities that you regard as the most important.</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ListParagraph"/>
              <w:numPr>
                <w:ilvl w:val="0"/>
                <w:numId w:val="16"/>
              </w:num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Chief Executive/President/Vice President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Owner/proprietor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Partner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Board of Management</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Vice or Deputy General Director or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Deputy or Vice Manager</w:t>
            </w:r>
          </w:p>
          <w:p w:rsidR="00171587" w:rsidRPr="00FE03F4" w:rsidRDefault="00171587">
            <w:pPr>
              <w:pStyle w:val="ListParagraph"/>
              <w:numPr>
                <w:ilvl w:val="0"/>
                <w:numId w:val="16"/>
              </w:numPr>
              <w:rPr>
                <w:rFonts w:asciiTheme="minorHAnsi" w:hAnsiTheme="minorHAnsi" w:cs="Times New Roman"/>
                <w:color w:val="000000"/>
                <w:sz w:val="20"/>
                <w:szCs w:val="20"/>
                <w:lang w:val="fr-FR"/>
              </w:rPr>
            </w:pPr>
            <w:r w:rsidRPr="00FE03F4">
              <w:rPr>
                <w:rFonts w:asciiTheme="minorHAnsi" w:hAnsiTheme="minorHAnsi" w:cs="Times New Roman"/>
                <w:color w:val="000000"/>
                <w:sz w:val="20"/>
                <w:szCs w:val="20"/>
                <w:lang w:val="fr-FR"/>
              </w:rPr>
              <w:t>Production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Sales Manager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Purchasing Manager</w:t>
            </w:r>
          </w:p>
          <w:p w:rsidR="00171587" w:rsidRPr="00FE03F4" w:rsidRDefault="00171587">
            <w:pPr>
              <w:pStyle w:val="ListParagraph"/>
              <w:numPr>
                <w:ilvl w:val="0"/>
                <w:numId w:val="16"/>
              </w:num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rPr>
              <w:t>Technical Manager</w:t>
            </w:r>
            <w:r w:rsidRPr="00FE03F4">
              <w:rPr>
                <w:rFonts w:asciiTheme="minorHAnsi" w:hAnsiTheme="minorHAnsi" w:cs="Times New Roman"/>
                <w:color w:val="000000"/>
                <w:sz w:val="20"/>
                <w:szCs w:val="20"/>
                <w:lang w:val="vi-VN"/>
              </w:rPr>
              <w:t>/Mechanical Engineer/Industrial Engineer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Finance Officer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Manager or Director</w:t>
            </w:r>
          </w:p>
          <w:p w:rsidR="00171587" w:rsidRPr="00FE03F4" w:rsidRDefault="00171587">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Human Resource Assistant Manager</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Chairman of Trade Union</w:t>
            </w:r>
          </w:p>
          <w:p w:rsidR="00171587" w:rsidRPr="00FE03F4" w:rsidRDefault="00171587" w:rsidP="00F27558">
            <w:pPr>
              <w:pStyle w:val="ListParagraph"/>
              <w:numPr>
                <w:ilvl w:val="0"/>
                <w:numId w:val="16"/>
              </w:numPr>
              <w:rPr>
                <w:rFonts w:asciiTheme="minorHAnsi" w:hAnsiTheme="minorHAnsi" w:cs="Times New Roman"/>
                <w:color w:val="000000"/>
                <w:sz w:val="20"/>
                <w:szCs w:val="20"/>
              </w:rPr>
            </w:pPr>
            <w:r w:rsidRPr="00FE03F4">
              <w:rPr>
                <w:rFonts w:asciiTheme="minorHAnsi" w:hAnsiTheme="minorHAnsi" w:cs="Times New Roman"/>
                <w:color w:val="000000"/>
                <w:sz w:val="20"/>
                <w:szCs w:val="20"/>
              </w:rPr>
              <w:t>Compliance Manager</w:t>
            </w:r>
          </w:p>
        </w:tc>
      </w:tr>
      <w:tr w:rsidR="00827990" w:rsidRPr="004359C8" w:rsidTr="00FE03F4">
        <w:trPr>
          <w:trHeight w:val="9"/>
          <w:jc w:val="center"/>
        </w:trPr>
        <w:tc>
          <w:tcPr>
            <w:tcW w:w="2438" w:type="dxa"/>
            <w:shd w:val="clear" w:color="auto" w:fill="auto"/>
          </w:tcPr>
          <w:p w:rsidR="00827990" w:rsidRDefault="00827990">
            <w:pPr>
              <w:snapToGrid w:val="0"/>
              <w:rPr>
                <w:rFonts w:asciiTheme="minorHAnsi" w:hAnsiTheme="minorHAnsi" w:cs="Times New Roman"/>
                <w:color w:val="000000"/>
                <w:sz w:val="20"/>
                <w:szCs w:val="20"/>
              </w:rPr>
            </w:pPr>
          </w:p>
        </w:tc>
        <w:tc>
          <w:tcPr>
            <w:tcW w:w="7756" w:type="dxa"/>
            <w:shd w:val="clear" w:color="auto" w:fill="auto"/>
          </w:tcPr>
          <w:p w:rsidR="00827990" w:rsidRDefault="00827990" w:rsidP="004359C8">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827990" w:rsidP="004359C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the last fiscal quarter, how many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w:t>
            </w:r>
            <w:r w:rsidRPr="00FE03F4">
              <w:rPr>
                <w:rFonts w:asciiTheme="minorHAnsi" w:hAnsiTheme="minorHAnsi" w:cs="Times New Roman"/>
                <w:color w:val="000000"/>
                <w:sz w:val="20"/>
                <w:szCs w:val="20"/>
              </w:rPr>
              <w:t>2</w:t>
            </w:r>
          </w:p>
        </w:tc>
        <w:tc>
          <w:tcPr>
            <w:tcW w:w="7756" w:type="dxa"/>
            <w:shd w:val="clear" w:color="auto" w:fill="auto"/>
          </w:tcPr>
          <w:p w:rsidR="00827990"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Were hired?</w:t>
            </w:r>
            <w:r w:rsidR="00171587" w:rsidRPr="00FE03F4">
              <w:rPr>
                <w:rFonts w:asciiTheme="minorHAnsi" w:hAnsiTheme="minorHAnsi" w:cs="Times New Roman"/>
                <w:color w:val="000000"/>
                <w:sz w:val="20"/>
                <w:szCs w:val="20"/>
              </w:rPr>
              <w:t xml:space="preserve"> </w:t>
            </w:r>
          </w:p>
          <w:p w:rsidR="00171587" w:rsidRPr="00FE03F4" w:rsidRDefault="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new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r w:rsidR="00171587" w:rsidRPr="00FE03F4">
              <w:rPr>
                <w:rFonts w:asciiTheme="minorHAnsi" w:hAnsiTheme="minorHAnsi" w:cs="Times New Roman"/>
                <w:color w:val="000000"/>
                <w:sz w:val="20"/>
                <w:szCs w:val="20"/>
              </w:rPr>
              <w:t xml:space="preserve"> </w:t>
            </w:r>
          </w:p>
          <w:p w:rsidR="00171587" w:rsidRPr="0067249B" w:rsidRDefault="00827990">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w:t>
            </w:r>
            <w:r w:rsidR="00171587" w:rsidRPr="00FE03F4">
              <w:rPr>
                <w:rFonts w:asciiTheme="minorHAnsi" w:hAnsiTheme="minorHAnsi" w:cs="Times New Roman"/>
                <w:color w:val="000000"/>
                <w:sz w:val="20"/>
                <w:szCs w:val="20"/>
              </w:rPr>
              <w:t xml:space="preserve">                                      </w:t>
            </w:r>
            <w:r w:rsidR="00171587" w:rsidRPr="00FE03F4">
              <w:rPr>
                <w:rFonts w:asciiTheme="minorHAnsi" w:hAnsiTheme="minorHAnsi" w:cs="Times New Roman"/>
                <w:color w:val="000000"/>
                <w:sz w:val="20"/>
                <w:szCs w:val="20"/>
              </w:rPr>
              <w:fldChar w:fldCharType="begin"/>
            </w:r>
            <w:r w:rsidR="00171587" w:rsidRPr="00FE03F4">
              <w:rPr>
                <w:rFonts w:asciiTheme="minorHAnsi" w:hAnsiTheme="minorHAnsi" w:cs="Times New Roman"/>
                <w:color w:val="000000"/>
                <w:sz w:val="20"/>
                <w:szCs w:val="20"/>
              </w:rPr>
              <w:instrText xml:space="preserve"> FILLIN "Text53"</w:instrText>
            </w:r>
            <w:r w:rsidR="00171587" w:rsidRPr="00FE03F4">
              <w:rPr>
                <w:rFonts w:asciiTheme="minorHAnsi" w:hAnsiTheme="minorHAnsi" w:cs="Times New Roman"/>
                <w:color w:val="000000"/>
                <w:sz w:val="20"/>
                <w:szCs w:val="20"/>
              </w:rPr>
              <w:fldChar w:fldCharType="separate"/>
            </w:r>
            <w:r w:rsidR="00171587" w:rsidRPr="00FE03F4">
              <w:rPr>
                <w:rFonts w:asciiTheme="minorHAnsi" w:hAnsiTheme="minorHAnsi" w:cs="Times New Roman"/>
                <w:color w:val="000000"/>
                <w:sz w:val="20"/>
                <w:szCs w:val="20"/>
              </w:rPr>
              <w:t>     </w:t>
            </w:r>
            <w:r w:rsidR="00171587" w:rsidRPr="00FE03F4">
              <w:rPr>
                <w:rFonts w:asciiTheme="minorHAnsi" w:hAnsiTheme="minorHAnsi" w:cs="Times New Roman"/>
                <w:color w:val="000000"/>
                <w:sz w:val="20"/>
                <w:szCs w:val="20"/>
              </w:rPr>
              <w:fldChar w:fldCharType="end"/>
            </w:r>
          </w:p>
        </w:tc>
      </w:tr>
      <w:tr w:rsidR="00171587" w:rsidRPr="004359C8" w:rsidTr="00FE03F4">
        <w:trPr>
          <w:trHeight w:val="9"/>
          <w:jc w:val="center"/>
        </w:trPr>
        <w:tc>
          <w:tcPr>
            <w:tcW w:w="2438" w:type="dxa"/>
            <w:shd w:val="clear" w:color="auto" w:fill="auto"/>
          </w:tcPr>
          <w:p w:rsidR="00171587" w:rsidRPr="00FE03F4" w:rsidRDefault="00171587" w:rsidP="00827990">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w:t>
            </w:r>
            <w:r w:rsidR="00827990">
              <w:rPr>
                <w:rFonts w:asciiTheme="minorHAnsi" w:hAnsiTheme="minorHAnsi" w:cs="Times New Roman"/>
                <w:color w:val="000000"/>
                <w:sz w:val="20"/>
                <w:szCs w:val="20"/>
              </w:rPr>
              <w:t>2</w:t>
            </w:r>
          </w:p>
        </w:tc>
        <w:tc>
          <w:tcPr>
            <w:tcW w:w="7756" w:type="dxa"/>
            <w:shd w:val="clear" w:color="auto" w:fill="auto"/>
          </w:tcPr>
          <w:p w:rsidR="00171587"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Stopped working at the factory?  </w:t>
            </w:r>
            <w:r w:rsidR="00171587" w:rsidRPr="00FE03F4">
              <w:rPr>
                <w:rFonts w:asciiTheme="minorHAnsi" w:hAnsiTheme="minorHAnsi" w:cs="Times New Roman"/>
                <w:color w:val="000000"/>
                <w:sz w:val="20"/>
                <w:szCs w:val="20"/>
              </w:rPr>
              <w:t xml:space="preserve">Include employees that left the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w:t>
            </w:r>
            <w:r>
              <w:rPr>
                <w:rFonts w:asciiTheme="minorHAnsi" w:hAnsiTheme="minorHAnsi" w:cs="Times New Roman"/>
                <w:color w:val="000000"/>
                <w:sz w:val="20"/>
                <w:szCs w:val="20"/>
              </w:rPr>
              <w:t>for any reason (for example, retirement, contract termination, fired, resigned, quit…)</w:t>
            </w:r>
          </w:p>
          <w:p w:rsidR="00827990"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Total reduced employees:</w:t>
            </w:r>
          </w:p>
          <w:p w:rsidR="00827990" w:rsidRPr="00FE03F4" w:rsidRDefault="00827990" w:rsidP="00827990">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Reduced male employees:</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B2</w:t>
            </w:r>
          </w:p>
        </w:tc>
        <w:tc>
          <w:tcPr>
            <w:tcW w:w="7756" w:type="dxa"/>
            <w:shd w:val="clear" w:color="auto" w:fill="auto"/>
          </w:tcPr>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How many of the factory’s current employees were hired before [month x] (first month of the previous quarter)</w:t>
            </w:r>
          </w:p>
          <w:p w:rsidR="008B2F25"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employees hired before [month x]:</w:t>
            </w:r>
          </w:p>
          <w:p w:rsidR="008B2F25" w:rsidRPr="0067249B"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New male employees hire before [month x]:</w:t>
            </w: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rsidP="004359C8">
            <w:pPr>
              <w:snapToGrid w:val="0"/>
              <w:rPr>
                <w:rFonts w:asciiTheme="minorHAnsi" w:hAnsiTheme="minorHAnsi" w:cs="Times New Roman"/>
                <w:color w:val="000000"/>
                <w:sz w:val="20"/>
                <w:szCs w:val="20"/>
              </w:rPr>
            </w:pPr>
          </w:p>
        </w:tc>
      </w:tr>
      <w:tr w:rsidR="008B2F25" w:rsidRPr="004359C8" w:rsidTr="00FE03F4">
        <w:trPr>
          <w:trHeight w:val="9"/>
          <w:jc w:val="center"/>
        </w:trPr>
        <w:tc>
          <w:tcPr>
            <w:tcW w:w="2438" w:type="dxa"/>
            <w:shd w:val="clear" w:color="auto" w:fill="auto"/>
          </w:tcPr>
          <w:p w:rsidR="008B2F25" w:rsidRPr="00FE03F4" w:rsidRDefault="008B2F25">
            <w:pPr>
              <w:snapToGrid w:val="0"/>
              <w:rPr>
                <w:rFonts w:asciiTheme="minorHAnsi" w:hAnsiTheme="minorHAnsi" w:cs="Times New Roman"/>
                <w:color w:val="000000"/>
                <w:sz w:val="20"/>
                <w:szCs w:val="20"/>
              </w:rPr>
            </w:pPr>
          </w:p>
        </w:tc>
        <w:tc>
          <w:tcPr>
            <w:tcW w:w="7756" w:type="dxa"/>
            <w:shd w:val="clear" w:color="auto" w:fill="auto"/>
          </w:tcPr>
          <w:p w:rsidR="008B2F25"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At the end of the last fiscal quarter…</w:t>
            </w:r>
          </w:p>
        </w:tc>
      </w:tr>
      <w:tr w:rsidR="00171587" w:rsidRPr="004359C8" w:rsidTr="00FE03F4">
        <w:trPr>
          <w:trHeight w:val="9"/>
          <w:jc w:val="center"/>
        </w:trPr>
        <w:tc>
          <w:tcPr>
            <w:tcW w:w="2438"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171587" w:rsidRPr="00FE03F4" w:rsidRDefault="008B2F25">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00171587" w:rsidRPr="00FE03F4">
              <w:rPr>
                <w:rFonts w:asciiTheme="minorHAnsi" w:hAnsiTheme="minorHAnsi" w:cs="Times New Roman"/>
                <w:color w:val="000000"/>
                <w:sz w:val="20"/>
                <w:szCs w:val="20"/>
              </w:rPr>
              <w:t xml:space="preserve">ow many </w:t>
            </w:r>
            <w:r w:rsidR="00171587" w:rsidRPr="008B2F25">
              <w:rPr>
                <w:rFonts w:asciiTheme="minorHAnsi" w:hAnsiTheme="minorHAnsi" w:cs="Times New Roman"/>
                <w:color w:val="000000"/>
                <w:sz w:val="20"/>
                <w:szCs w:val="20"/>
              </w:rPr>
              <w:t>permanent full-time</w:t>
            </w:r>
            <w:r w:rsidR="00171587" w:rsidRPr="00FE03F4">
              <w:rPr>
                <w:rFonts w:asciiTheme="minorHAnsi" w:hAnsiTheme="minorHAnsi" w:cs="Times New Roman"/>
                <w:color w:val="000000"/>
                <w:sz w:val="20"/>
                <w:szCs w:val="20"/>
              </w:rPr>
              <w:t xml:space="preserve"> employees did this </w:t>
            </w:r>
            <w:r>
              <w:rPr>
                <w:rFonts w:asciiTheme="minorHAnsi" w:hAnsiTheme="minorHAnsi" w:cs="Times New Roman"/>
                <w:color w:val="000000"/>
                <w:sz w:val="20"/>
                <w:szCs w:val="20"/>
              </w:rPr>
              <w:t>factory</w:t>
            </w:r>
            <w:r w:rsidR="00171587" w:rsidRPr="00FE03F4">
              <w:rPr>
                <w:rFonts w:asciiTheme="minorHAnsi" w:hAnsiTheme="minorHAnsi" w:cs="Times New Roman"/>
                <w:color w:val="000000"/>
                <w:sz w:val="20"/>
                <w:szCs w:val="20"/>
              </w:rPr>
              <w:t xml:space="preserve"> employ?</w:t>
            </w:r>
          </w:p>
          <w:p w:rsidR="00171587"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permanent full time employees</w:t>
            </w:r>
            <w:r w:rsidR="004706CF">
              <w:rPr>
                <w:rFonts w:asciiTheme="minorHAnsi" w:hAnsiTheme="minorHAnsi" w:cs="Times New Roman"/>
                <w:color w:val="000000"/>
                <w:sz w:val="20"/>
                <w:szCs w:val="20"/>
              </w:rPr>
              <w:t>:</w:t>
            </w:r>
          </w:p>
          <w:p w:rsidR="008B2F25" w:rsidRPr="00FE03F4" w:rsidRDefault="008B2F25">
            <w:pPr>
              <w:rPr>
                <w:rFonts w:asciiTheme="minorHAnsi" w:hAnsiTheme="minorHAnsi" w:cs="Times New Roman"/>
                <w:color w:val="000000"/>
                <w:sz w:val="20"/>
                <w:szCs w:val="20"/>
              </w:rPr>
            </w:pPr>
            <w:r>
              <w:rPr>
                <w:rFonts w:asciiTheme="minorHAnsi" w:hAnsiTheme="minorHAnsi" w:cs="Times New Roman"/>
                <w:color w:val="000000"/>
                <w:sz w:val="20"/>
                <w:szCs w:val="20"/>
              </w:rPr>
              <w:t>Total male employees</w:t>
            </w:r>
            <w:r w:rsidR="004706CF">
              <w:rPr>
                <w:rFonts w:asciiTheme="minorHAnsi" w:hAnsiTheme="minorHAnsi" w:cs="Times New Roman"/>
                <w:color w:val="000000"/>
                <w:sz w:val="20"/>
                <w:szCs w:val="20"/>
              </w:rPr>
              <w:t>:</w:t>
            </w: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w:t>
            </w:r>
          </w:p>
        </w:tc>
        <w:tc>
          <w:tcPr>
            <w:tcW w:w="7756" w:type="dxa"/>
            <w:shd w:val="clear" w:color="auto" w:fill="auto"/>
          </w:tcPr>
          <w:p w:rsidR="004706CF" w:rsidRPr="00FE03F4" w:rsidRDefault="004706CF" w:rsidP="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w:t>
            </w:r>
            <w:r w:rsidRPr="00FE03F4">
              <w:rPr>
                <w:rFonts w:asciiTheme="minorHAnsi" w:hAnsiTheme="minorHAnsi" w:cs="Times New Roman"/>
                <w:color w:val="000000"/>
                <w:sz w:val="20"/>
                <w:szCs w:val="20"/>
              </w:rPr>
              <w:t xml:space="preserve">ow many </w:t>
            </w:r>
            <w:r w:rsidRPr="00FE03F4">
              <w:rPr>
                <w:rFonts w:asciiTheme="minorHAnsi" w:hAnsiTheme="minorHAnsi" w:cs="Times New Roman"/>
                <w:color w:val="000000"/>
                <w:sz w:val="20"/>
                <w:szCs w:val="20"/>
                <w:u w:val="single"/>
              </w:rPr>
              <w:t>non-production</w:t>
            </w:r>
            <w:r w:rsidRPr="00FE03F4">
              <w:rPr>
                <w:rFonts w:asciiTheme="minorHAnsi" w:hAnsiTheme="minorHAnsi" w:cs="Times New Roman"/>
                <w:color w:val="000000"/>
                <w:sz w:val="20"/>
                <w:szCs w:val="20"/>
              </w:rPr>
              <w:t xml:space="preserve"> employees</w:t>
            </w:r>
            <w:r w:rsidRPr="00FE03F4">
              <w:rPr>
                <w:rFonts w:asciiTheme="minorHAnsi" w:hAnsiTheme="minorHAnsi" w:cs="Times New Roman"/>
                <w:color w:val="000000"/>
                <w:sz w:val="20"/>
                <w:szCs w:val="20"/>
                <w:lang w:val="vi-VN"/>
              </w:rPr>
              <w:t xml:space="preserve"> </w:t>
            </w:r>
            <w:r w:rsidRPr="00FE03F4">
              <w:rPr>
                <w:rFonts w:asciiTheme="minorHAnsi" w:hAnsiTheme="minorHAnsi" w:cs="Times New Roman"/>
                <w:color w:val="000000"/>
                <w:sz w:val="20"/>
                <w:szCs w:val="20"/>
              </w:rPr>
              <w:t>did this establishment employ?</w:t>
            </w:r>
          </w:p>
          <w:p w:rsidR="00171587" w:rsidRDefault="004706CF" w:rsidP="004706CF">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Non-production employees include managers, administration, sales, etc.</w:t>
            </w:r>
          </w:p>
          <w:p w:rsidR="004706CF"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Total non-</w:t>
            </w:r>
            <w:proofErr w:type="spellStart"/>
            <w:r>
              <w:rPr>
                <w:rFonts w:asciiTheme="minorHAnsi" w:hAnsiTheme="minorHAnsi" w:cs="Times New Roman"/>
                <w:color w:val="000000"/>
                <w:sz w:val="20"/>
                <w:szCs w:val="20"/>
              </w:rPr>
              <w:t>proudction</w:t>
            </w:r>
            <w:proofErr w:type="spellEnd"/>
            <w:r>
              <w:rPr>
                <w:rFonts w:asciiTheme="minorHAnsi" w:hAnsiTheme="minorHAnsi" w:cs="Times New Roman"/>
                <w:color w:val="000000"/>
                <w:sz w:val="20"/>
                <w:szCs w:val="20"/>
              </w:rPr>
              <w:t xml:space="preserve"> employees:</w:t>
            </w:r>
          </w:p>
          <w:p w:rsidR="004706CF" w:rsidRPr="0067249B" w:rsidRDefault="004706CF" w:rsidP="004706CF">
            <w:pPr>
              <w:rPr>
                <w:rFonts w:asciiTheme="minorHAnsi" w:hAnsiTheme="minorHAnsi" w:cs="Times New Roman"/>
                <w:color w:val="000000"/>
                <w:sz w:val="20"/>
                <w:szCs w:val="20"/>
              </w:rPr>
            </w:pPr>
            <w:r>
              <w:rPr>
                <w:rFonts w:asciiTheme="minorHAnsi" w:hAnsiTheme="minorHAnsi" w:cs="Times New Roman"/>
                <w:color w:val="000000"/>
                <w:sz w:val="20"/>
                <w:szCs w:val="20"/>
              </w:rPr>
              <w:t>Male non-production employees: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67249B" w:rsidRDefault="00171587">
            <w:pPr>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w:t>
            </w:r>
            <w:r w:rsidR="007064B4">
              <w:rPr>
                <w:rFonts w:asciiTheme="minorHAnsi" w:hAnsiTheme="minorHAnsi" w:cs="Times New Roman"/>
                <w:color w:val="000000"/>
                <w:sz w:val="20"/>
                <w:szCs w:val="20"/>
              </w:rPr>
              <w:t>A</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total monthly pay and benefits for a typical supervisor in this factory?  </w:t>
            </w:r>
            <w:r w:rsidR="007064B4">
              <w:rPr>
                <w:rFonts w:asciiTheme="minorHAnsi" w:hAnsiTheme="minorHAnsi" w:cs="Times New Roman"/>
                <w:color w:val="000000"/>
                <w:sz w:val="20"/>
                <w:szCs w:val="20"/>
              </w:rPr>
              <w:t>[Haitian Gourde]</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percentage of a typical supervisor’s pay is based on the performance of the workers he or she supervises?</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Supervisor pay does not depend on line production.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w:t>
            </w:r>
            <w:r w:rsidR="004706CF">
              <w:rPr>
                <w:rFonts w:asciiTheme="minorHAnsi" w:hAnsiTheme="minorHAnsi" w:cs="Times New Roman"/>
                <w:color w:val="000000"/>
                <w:sz w:val="20"/>
                <w:szCs w:val="20"/>
              </w:rPr>
              <w:t>9</w:t>
            </w:r>
            <w:r w:rsidRPr="00FE03F4">
              <w:rPr>
                <w:rFonts w:asciiTheme="minorHAnsi" w:hAnsiTheme="minorHAnsi" w:cs="Times New Roman"/>
                <w:color w:val="000000"/>
                <w:sz w:val="20"/>
                <w:szCs w:val="20"/>
              </w:rPr>
              <w:t xml:space="preserve"> percent</w:t>
            </w:r>
          </w:p>
          <w:p w:rsidR="00171587" w:rsidRPr="00FE03F4" w:rsidRDefault="004706CF">
            <w:pPr>
              <w:rPr>
                <w:rFonts w:asciiTheme="minorHAnsi" w:hAnsiTheme="minorHAnsi" w:cs="Times New Roman"/>
                <w:color w:val="000000"/>
                <w:sz w:val="20"/>
                <w:szCs w:val="20"/>
              </w:rPr>
            </w:pPr>
            <w:r>
              <w:rPr>
                <w:rFonts w:asciiTheme="minorHAnsi" w:hAnsiTheme="minorHAnsi" w:cs="Times New Roman"/>
                <w:color w:val="000000"/>
                <w:sz w:val="20"/>
                <w:szCs w:val="20"/>
              </w:rPr>
              <w:t>80 to 89</w:t>
            </w:r>
            <w:r w:rsidR="00171587" w:rsidRPr="00FE03F4">
              <w:rPr>
                <w:rFonts w:asciiTheme="minorHAnsi" w:hAnsiTheme="minorHAnsi" w:cs="Times New Roman"/>
                <w:color w:val="000000"/>
                <w:sz w:val="20"/>
                <w:szCs w:val="20"/>
              </w:rPr>
              <w:t xml:space="preserve">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 supervisor’s pay depends only on line production.</w:t>
            </w:r>
          </w:p>
        </w:tc>
      </w:tr>
      <w:tr w:rsidR="004706CF" w:rsidRPr="004359C8" w:rsidTr="00FE03F4">
        <w:trPr>
          <w:trHeight w:val="9"/>
          <w:jc w:val="center"/>
        </w:trPr>
        <w:tc>
          <w:tcPr>
            <w:tcW w:w="2438" w:type="dxa"/>
            <w:shd w:val="clear" w:color="auto" w:fill="auto"/>
          </w:tcPr>
          <w:p w:rsidR="004706CF"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E</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is the typical monthly pay and benefits for a sewer in this factory?  </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lang w:val="vi-VN"/>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w:t>
            </w:r>
            <w:r w:rsidR="00171587" w:rsidRPr="00FE03F4">
              <w:rPr>
                <w:rFonts w:asciiTheme="minorHAnsi" w:hAnsiTheme="minorHAnsi" w:cs="Times New Roman"/>
                <w:color w:val="000000"/>
                <w:sz w:val="20"/>
                <w:szCs w:val="20"/>
                <w:lang w:val="vi-VN"/>
              </w:rPr>
              <w:t>F</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important factors considered when this factory sets a worker’s pay?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hours</w:t>
            </w:r>
            <w:r w:rsidRPr="00FE03F4">
              <w:rPr>
                <w:rFonts w:asciiTheme="minorHAnsi" w:hAnsiTheme="minorHAnsi" w:cs="Times New Roman"/>
                <w:color w:val="000000"/>
                <w:sz w:val="20"/>
                <w:szCs w:val="20"/>
              </w:rPr>
              <w:t xml:space="preserve"> worked</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pieces</w:t>
            </w:r>
            <w:r w:rsidRPr="00FE03F4">
              <w:rPr>
                <w:rFonts w:asciiTheme="minorHAnsi" w:hAnsiTheme="minorHAnsi" w:cs="Times New Roman"/>
                <w:color w:val="000000"/>
                <w:sz w:val="20"/>
                <w:szCs w:val="20"/>
              </w:rPr>
              <w:t xml:space="preserve"> completed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worker</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errors</w:t>
            </w:r>
            <w:r w:rsidRPr="00FE03F4">
              <w:rPr>
                <w:rFonts w:asciiTheme="minorHAnsi" w:hAnsiTheme="minorHAnsi" w:cs="Times New Roman"/>
                <w:color w:val="000000"/>
                <w:sz w:val="20"/>
                <w:szCs w:val="20"/>
              </w:rPr>
              <w:t xml:space="preserve"> made by the </w:t>
            </w:r>
            <w:r w:rsidRPr="00FE03F4">
              <w:rPr>
                <w:rFonts w:asciiTheme="minorHAnsi" w:hAnsiTheme="minorHAnsi" w:cs="Times New Roman"/>
                <w:color w:val="000000"/>
                <w:sz w:val="20"/>
                <w:szCs w:val="20"/>
                <w:u w:val="single"/>
              </w:rPr>
              <w:t>production line</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w:t>
            </w:r>
            <w:r w:rsidRPr="00FE03F4">
              <w:rPr>
                <w:rFonts w:asciiTheme="minorHAnsi" w:hAnsiTheme="minorHAnsi" w:cs="Times New Roman"/>
                <w:color w:val="000000"/>
                <w:sz w:val="20"/>
                <w:szCs w:val="20"/>
                <w:u w:val="single"/>
              </w:rPr>
              <w:t>this factory</w:t>
            </w:r>
          </w:p>
          <w:p w:rsidR="00171587" w:rsidRPr="00FE03F4"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t xml:space="preserve">Number of </w:t>
            </w:r>
            <w:r w:rsidRPr="00FE03F4">
              <w:rPr>
                <w:rFonts w:asciiTheme="minorHAnsi" w:hAnsiTheme="minorHAnsi" w:cs="Times New Roman"/>
                <w:color w:val="000000"/>
                <w:sz w:val="20"/>
                <w:szCs w:val="20"/>
                <w:u w:val="single"/>
              </w:rPr>
              <w:t>years</w:t>
            </w:r>
            <w:r w:rsidRPr="00FE03F4">
              <w:rPr>
                <w:rFonts w:asciiTheme="minorHAnsi" w:hAnsiTheme="minorHAnsi" w:cs="Times New Roman"/>
                <w:color w:val="000000"/>
                <w:sz w:val="20"/>
                <w:szCs w:val="20"/>
              </w:rPr>
              <w:t xml:space="preserve"> working in the </w:t>
            </w:r>
            <w:r w:rsidRPr="00FE03F4">
              <w:rPr>
                <w:rFonts w:asciiTheme="minorHAnsi" w:hAnsiTheme="minorHAnsi" w:cs="Times New Roman"/>
                <w:color w:val="000000"/>
                <w:sz w:val="20"/>
                <w:szCs w:val="20"/>
                <w:u w:val="single"/>
              </w:rPr>
              <w:t>apparel industry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Number of years of </w:t>
            </w:r>
            <w:r w:rsidRPr="00FE03F4">
              <w:rPr>
                <w:rFonts w:asciiTheme="minorHAnsi" w:hAnsiTheme="minorHAnsi" w:cs="Times New Roman"/>
                <w:color w:val="000000"/>
                <w:sz w:val="20"/>
                <w:szCs w:val="20"/>
                <w:u w:val="single"/>
              </w:rPr>
              <w:t>education</w:t>
            </w:r>
            <w:r w:rsidRPr="00FE03F4">
              <w:rPr>
                <w:rFonts w:asciiTheme="minorHAnsi" w:hAnsiTheme="minorHAnsi" w:cs="Times New Roman"/>
                <w:color w:val="000000"/>
                <w:sz w:val="20"/>
                <w:szCs w:val="20"/>
              </w:rPr>
              <w:t xml:space="preserve"> of the worker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factors</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rsidP="004706C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D5C</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her own production?</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her number of pieces completed.</w:t>
            </w:r>
          </w:p>
        </w:tc>
      </w:tr>
      <w:tr w:rsidR="004706CF" w:rsidRPr="004359C8" w:rsidTr="00FE03F4">
        <w:trPr>
          <w:trHeight w:val="9"/>
          <w:jc w:val="center"/>
        </w:trPr>
        <w:tc>
          <w:tcPr>
            <w:tcW w:w="2438" w:type="dxa"/>
            <w:shd w:val="clear" w:color="auto" w:fill="auto"/>
          </w:tcPr>
          <w:p w:rsidR="004706CF" w:rsidRPr="00FE03F4" w:rsidRDefault="004706CF">
            <w:pPr>
              <w:snapToGrid w:val="0"/>
              <w:rPr>
                <w:rFonts w:asciiTheme="minorHAnsi" w:hAnsiTheme="minorHAnsi" w:cs="Times New Roman"/>
                <w:color w:val="000000"/>
                <w:sz w:val="20"/>
                <w:szCs w:val="20"/>
              </w:rPr>
            </w:pPr>
          </w:p>
        </w:tc>
        <w:tc>
          <w:tcPr>
            <w:tcW w:w="7756" w:type="dxa"/>
            <w:shd w:val="clear" w:color="auto" w:fill="auto"/>
          </w:tcPr>
          <w:p w:rsidR="004706CF" w:rsidRPr="00FE03F4" w:rsidRDefault="004706CF">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4706C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5D</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fraction of a sewer’s pay is based on the production of her line?</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10 to 19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20 to 29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30 to 39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40 to 49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50 to 59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60 to 69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70 to 79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80 to 89 percent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All of a sewer’s pay depends on the line’s production.</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6</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was the annual bonus this year for a typical sewer in this factory?</w:t>
            </w:r>
            <w:r w:rsidR="007064B4">
              <w:rPr>
                <w:rFonts w:asciiTheme="minorHAnsi" w:hAnsiTheme="minorHAnsi" w:cs="Times New Roman"/>
                <w:color w:val="000000"/>
                <w:sz w:val="20"/>
                <w:szCs w:val="20"/>
              </w:rPr>
              <w:t xml:space="preserve"> [Haitian Gourde]</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rsidP="0067249B">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7</w:t>
            </w:r>
          </w:p>
        </w:tc>
        <w:tc>
          <w:tcPr>
            <w:tcW w:w="7756" w:type="dxa"/>
            <w:shd w:val="clear" w:color="auto" w:fill="auto"/>
          </w:tcPr>
          <w:p w:rsidR="00171587" w:rsidRPr="0067249B" w:rsidRDefault="00171587" w:rsidP="0067249B">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is the daily meal allowance for a sewer in this factory?</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w:t>
            </w:r>
            <w:r w:rsidR="00171587" w:rsidRPr="00FE03F4">
              <w:rPr>
                <w:rFonts w:asciiTheme="minorHAnsi" w:hAnsiTheme="minorHAnsi" w:cs="Times New Roman"/>
                <w:color w:val="000000"/>
                <w:sz w:val="20"/>
                <w:szCs w:val="20"/>
              </w:rPr>
              <w:t>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information is required on an application for employment at this factory?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 not have an application form.</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Birth year</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Age</w:t>
            </w:r>
          </w:p>
          <w:p w:rsidR="00171587" w:rsidRPr="00FE03F4" w:rsidRDefault="00171587">
            <w:pPr>
              <w:rPr>
                <w:rFonts w:asciiTheme="minorHAnsi" w:hAnsiTheme="minorHAnsi" w:cs="Times New Roman"/>
                <w:color w:val="000000"/>
                <w:sz w:val="20"/>
                <w:szCs w:val="20"/>
                <w:lang w:val="vi-VN"/>
              </w:rPr>
            </w:pPr>
            <w:r w:rsidRPr="00FE03F4">
              <w:rPr>
                <w:rFonts w:asciiTheme="minorHAnsi" w:hAnsiTheme="minorHAnsi" w:cs="Times New Roman"/>
                <w:color w:val="000000"/>
                <w:sz w:val="20"/>
                <w:szCs w:val="20"/>
                <w:lang w:val="vi-VN"/>
              </w:rPr>
              <w:t xml:space="preserve">Age </w:t>
            </w:r>
            <w:r w:rsidRPr="00FE03F4">
              <w:rPr>
                <w:rFonts w:asciiTheme="minorHAnsi" w:hAnsiTheme="minorHAnsi" w:cs="Times New Roman"/>
                <w:color w:val="000000"/>
                <w:sz w:val="20"/>
                <w:szCs w:val="20"/>
              </w:rPr>
              <w:t>v</w:t>
            </w:r>
            <w:r w:rsidRPr="00FE03F4">
              <w:rPr>
                <w:rFonts w:asciiTheme="minorHAnsi" w:hAnsiTheme="minorHAnsi" w:cs="Times New Roman"/>
                <w:color w:val="000000"/>
                <w:sz w:val="20"/>
                <w:szCs w:val="20"/>
                <w:lang w:val="vi-VN"/>
              </w:rPr>
              <w:t>erification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Gender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Previous employment experience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Educational attainment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Residency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Marital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Pregnancy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status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 information</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percent of new emplo</w:t>
            </w:r>
            <w:r w:rsidR="00C809EA">
              <w:rPr>
                <w:rFonts w:asciiTheme="minorHAnsi" w:hAnsiTheme="minorHAnsi" w:cs="Times New Roman"/>
                <w:color w:val="000000"/>
                <w:sz w:val="20"/>
                <w:szCs w:val="20"/>
              </w:rPr>
              <w:t xml:space="preserve">yees hired in the last quarter </w:t>
            </w:r>
            <w:r w:rsidRPr="00FE03F4">
              <w:rPr>
                <w:rFonts w:asciiTheme="minorHAnsi" w:hAnsiTheme="minorHAnsi" w:cs="Times New Roman"/>
                <w:color w:val="000000"/>
                <w:sz w:val="20"/>
                <w:szCs w:val="20"/>
              </w:rPr>
              <w:t xml:space="preserve">had no previous experience working in a </w:t>
            </w:r>
            <w:r w:rsidR="00C809EA">
              <w:rPr>
                <w:rFonts w:asciiTheme="minorHAnsi" w:hAnsiTheme="minorHAnsi" w:cs="Times New Roman"/>
                <w:color w:val="000000"/>
                <w:sz w:val="20"/>
                <w:szCs w:val="20"/>
              </w:rPr>
              <w:t>footwear or apparel</w:t>
            </w:r>
            <w:r w:rsidRPr="00FE03F4">
              <w:rPr>
                <w:rFonts w:asciiTheme="minorHAnsi" w:hAnsiTheme="minorHAnsi" w:cs="Times New Roman"/>
                <w:color w:val="000000"/>
                <w:sz w:val="20"/>
                <w:szCs w:val="20"/>
              </w:rPr>
              <w:t xml:space="preserve">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new employees had no experience.</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rsidP="007064B4">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were promoted from production positions within this establishment?</w:t>
            </w:r>
            <w:r w:rsidR="007064B4">
              <w:rPr>
                <w:rFonts w:asciiTheme="minorHAnsi" w:hAnsiTheme="minorHAnsi" w:cs="Times New Roman"/>
                <w:color w:val="000000"/>
                <w:sz w:val="20"/>
                <w:szCs w:val="20"/>
              </w:rPr>
              <w:t xml:space="preserve"> </w:t>
            </w:r>
            <w:r w:rsidRPr="00FE03F4">
              <w:rPr>
                <w:rFonts w:asciiTheme="minorHAnsi" w:hAnsiTheme="minorHAnsi" w:cs="Times New Roman"/>
                <w:color w:val="000000"/>
                <w:sz w:val="20"/>
                <w:szCs w:val="20"/>
              </w:rPr>
              <w:t>A production position includes cutters, sewers, packers, checkers, etc.</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supervisors promoted from production positions.</w:t>
            </w:r>
          </w:p>
        </w:tc>
      </w:tr>
      <w:tr w:rsidR="00C809EA" w:rsidRPr="004359C8" w:rsidTr="00FE03F4">
        <w:trPr>
          <w:trHeight w:val="9"/>
          <w:jc w:val="center"/>
        </w:trPr>
        <w:tc>
          <w:tcPr>
            <w:tcW w:w="2438" w:type="dxa"/>
            <w:shd w:val="clear" w:color="auto" w:fill="auto"/>
          </w:tcPr>
          <w:p w:rsidR="00C809EA"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current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were promoted from lower skilled positions within this establishment?</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proofErr w:type="gramStart"/>
            <w:r w:rsidRPr="00FE03F4">
              <w:rPr>
                <w:rFonts w:asciiTheme="minorHAnsi" w:hAnsiTheme="minorHAnsi" w:cs="Times New Roman"/>
                <w:color w:val="000000"/>
                <w:sz w:val="20"/>
                <w:szCs w:val="20"/>
              </w:rPr>
              <w:t xml:space="preserve"> percent</w:t>
            </w:r>
            <w:proofErr w:type="gramEnd"/>
            <w:r w:rsidRPr="00FE03F4">
              <w:rPr>
                <w:rFonts w:asciiTheme="minorHAnsi" w:hAnsiTheme="minorHAnsi" w:cs="Times New Roman"/>
                <w:color w:val="000000"/>
                <w:sz w:val="20"/>
                <w:szCs w:val="20"/>
              </w:rPr>
              <w:t xml:space="preserve"> of sewers promoted in this factory.</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supervisor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0 if this establishment has no educational requirement for supervisors.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C809E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D10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years of education are required for a newly hired sewer in this factory? </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Enter 0 if this establishment has no educational requirement for sewers.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sewing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sewing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reading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arithmetic test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hand or eye tests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D11B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Are any tests given to applicants for a supervisor job?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C809EA" w:rsidRDefault="00171587" w:rsidP="00C809EA">
            <w:pPr>
              <w:snapToGrid w:val="0"/>
              <w:rPr>
                <w:rFonts w:asciiTheme="minorHAnsi" w:hAnsiTheme="minorHAnsi" w:cs="Times New Roman"/>
                <w:color w:val="000000"/>
                <w:sz w:val="20"/>
                <w:szCs w:val="20"/>
              </w:rPr>
            </w:pPr>
            <w:r w:rsidRPr="00C809EA">
              <w:rPr>
                <w:rFonts w:asciiTheme="minorHAnsi" w:hAnsiTheme="minorHAnsi" w:cs="Times New Roman"/>
                <w:color w:val="000000"/>
                <w:sz w:val="20"/>
                <w:szCs w:val="20"/>
              </w:rPr>
              <w:t>No</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sewing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reading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arithmetic test</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hand or eye tests</w:t>
            </w:r>
          </w:p>
          <w:p w:rsidR="00171587" w:rsidRPr="00C809EA" w:rsidRDefault="00171587" w:rsidP="00C809EA">
            <w:pPr>
              <w:rPr>
                <w:rFonts w:asciiTheme="minorHAnsi" w:hAnsiTheme="minorHAnsi" w:cs="Times New Roman"/>
                <w:color w:val="000000"/>
                <w:sz w:val="20"/>
                <w:szCs w:val="20"/>
              </w:rPr>
            </w:pPr>
            <w:r w:rsidRPr="00C809EA">
              <w:rPr>
                <w:rFonts w:asciiTheme="minorHAnsi" w:hAnsiTheme="minorHAnsi" w:cs="Times New Roman"/>
                <w:color w:val="000000"/>
                <w:sz w:val="20"/>
                <w:szCs w:val="20"/>
              </w:rPr>
              <w:t>Yes, other tests</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long is the probationary period for a sewer in this factory?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do not have a probationary period</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one week.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12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7 to 9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12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one year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D13</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Who provides new employees information about factory procedures, e.g., pay, bonus, benefits, work hours, overtime, fines, promotion?  </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one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Line/batch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HR manager in meeting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at workstation/production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Trade union representative off the production floor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Other</w:t>
            </w:r>
          </w:p>
        </w:tc>
      </w:tr>
      <w:tr w:rsidR="00C809EA" w:rsidRPr="004359C8"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D14</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topics are discussed in induction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4359C8"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establishment does not have induction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Base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Other 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Incentive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equipment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Safety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Job assignment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Collective bargaining agreement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are inexperienced workers trained in basic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By the 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By 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D15B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 is spent on basic skills training for a typical new employee?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is skills training provided to </w:t>
            </w:r>
            <w:r w:rsidRPr="00FE03F4">
              <w:rPr>
                <w:rFonts w:asciiTheme="minorHAnsi" w:hAnsiTheme="minorHAnsi" w:cs="Times New Roman"/>
                <w:color w:val="000000"/>
                <w:sz w:val="20"/>
                <w:szCs w:val="20"/>
                <w:u w:val="single"/>
              </w:rPr>
              <w:t>new employees</w:t>
            </w:r>
            <w:r w:rsidRPr="00FE03F4">
              <w:rPr>
                <w:rFonts w:asciiTheme="minorHAnsi" w:hAnsiTheme="minorHAnsi" w:cs="Times New Roman"/>
                <w:color w:val="000000"/>
                <w:sz w:val="20"/>
                <w:szCs w:val="20"/>
              </w:rPr>
              <w:t xml:space="preserve"> with </w:t>
            </w:r>
            <w:r w:rsidRPr="00FE03F4">
              <w:rPr>
                <w:rFonts w:asciiTheme="minorHAnsi" w:hAnsiTheme="minorHAnsi" w:cs="Times New Roman"/>
                <w:color w:val="000000"/>
                <w:sz w:val="20"/>
                <w:szCs w:val="20"/>
                <w:u w:val="single"/>
              </w:rPr>
              <w:t>previous</w:t>
            </w:r>
            <w:r w:rsidRPr="00FE03F4">
              <w:rPr>
                <w:rFonts w:asciiTheme="minorHAnsi" w:hAnsiTheme="minorHAnsi" w:cs="Times New Roman"/>
                <w:color w:val="000000"/>
                <w:sz w:val="20"/>
                <w:szCs w:val="20"/>
              </w:rPr>
              <w:t xml:space="preserve"> work experience in the apparel industry?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This factory does not hire experienced workers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Line supervisor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Co-worker at workstation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line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in factory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Training center outside factory</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D16B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How much time</w:t>
            </w:r>
            <w:r w:rsidRPr="00FE03F4">
              <w:rPr>
                <w:rFonts w:asciiTheme="minorHAnsi" w:hAnsiTheme="minorHAnsi" w:cs="Times New Roman"/>
                <w:color w:val="000000"/>
                <w:sz w:val="20"/>
                <w:szCs w:val="20"/>
                <w:lang w:val="vi-VN"/>
              </w:rPr>
              <w:t xml:space="preserve"> does</w:t>
            </w:r>
            <w:r w:rsidRPr="00FE03F4">
              <w:rPr>
                <w:rFonts w:asciiTheme="minorHAnsi" w:hAnsiTheme="minorHAnsi" w:cs="Times New Roman"/>
                <w:color w:val="000000"/>
                <w:sz w:val="20"/>
                <w:szCs w:val="20"/>
              </w:rPr>
              <w:t xml:space="preserve"> such training require?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Less than 10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10 to 30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31 to 60 minutes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8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3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4 to 6 days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 to 2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t>3 to 4 weeks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1</w:t>
            </w:r>
            <w:r w:rsidRPr="00FE03F4">
              <w:rPr>
                <w:rFonts w:asciiTheme="minorHAnsi" w:hAnsiTheme="minorHAnsi" w:cs="Times New Roman"/>
                <w:color w:val="000000"/>
                <w:sz w:val="20"/>
                <w:szCs w:val="20"/>
                <w:lang w:val="vi-VN"/>
              </w:rPr>
              <w:t xml:space="preserve"> to </w:t>
            </w:r>
            <w:r w:rsidRPr="00FE03F4">
              <w:rPr>
                <w:rFonts w:asciiTheme="minorHAnsi" w:hAnsiTheme="minorHAnsi" w:cs="Times New Roman"/>
                <w:color w:val="000000"/>
                <w:sz w:val="20"/>
                <w:szCs w:val="20"/>
              </w:rPr>
              <w:t>2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3 to 4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5 to 6 months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than 6 months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w:t>
            </w:r>
            <w:r w:rsidRPr="00C809EA">
              <w:rPr>
                <w:rFonts w:asciiTheme="minorHAnsi" w:hAnsiTheme="minorHAnsi" w:cs="Times New Roman"/>
                <w:color w:val="000000"/>
                <w:sz w:val="20"/>
                <w:szCs w:val="20"/>
              </w:rPr>
              <w:t xml:space="preserve">of supervisors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sewing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production line organization</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17</w:t>
            </w:r>
          </w:p>
        </w:tc>
        <w:tc>
          <w:tcPr>
            <w:tcW w:w="7756" w:type="dxa"/>
            <w:shd w:val="clear" w:color="auto" w:fill="auto"/>
          </w:tcPr>
          <w:p w:rsidR="00C809EA" w:rsidRDefault="00C809EA">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supervisors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communicating with workers or solving problems</w:t>
            </w:r>
          </w:p>
        </w:tc>
      </w:tr>
      <w:tr w:rsidR="00C809EA" w:rsidRPr="00FE03F4" w:rsidTr="00FE03F4">
        <w:trPr>
          <w:trHeight w:val="9"/>
          <w:jc w:val="center"/>
        </w:trPr>
        <w:tc>
          <w:tcPr>
            <w:tcW w:w="2438" w:type="dxa"/>
            <w:shd w:val="clear" w:color="auto" w:fill="auto"/>
          </w:tcPr>
          <w:p w:rsidR="00C809EA" w:rsidRPr="00FE03F4" w:rsidRDefault="00C809EA">
            <w:pPr>
              <w:snapToGrid w:val="0"/>
              <w:rPr>
                <w:rFonts w:asciiTheme="minorHAnsi" w:hAnsiTheme="minorHAnsi" w:cs="Times New Roman"/>
                <w:color w:val="000000"/>
                <w:sz w:val="20"/>
                <w:szCs w:val="20"/>
                <w:lang w:val="vi-VN"/>
              </w:rPr>
            </w:pPr>
          </w:p>
        </w:tc>
        <w:tc>
          <w:tcPr>
            <w:tcW w:w="7756" w:type="dxa"/>
            <w:shd w:val="clear" w:color="auto" w:fill="auto"/>
          </w:tcPr>
          <w:p w:rsidR="00C809EA" w:rsidRPr="00FE03F4" w:rsidRDefault="00C809E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C809EA">
              <w:rPr>
                <w:rFonts w:asciiTheme="minorHAnsi" w:hAnsiTheme="minorHAnsi" w:cs="Times New Roman"/>
                <w:color w:val="000000"/>
                <w:sz w:val="20"/>
                <w:szCs w:val="20"/>
              </w:rPr>
              <w:t>18</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What percent of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working in this factory have received </w:t>
            </w:r>
            <w:r w:rsidR="00C809EA">
              <w:rPr>
                <w:rFonts w:asciiTheme="minorHAnsi" w:hAnsiTheme="minorHAnsi" w:cs="Times New Roman"/>
                <w:color w:val="000000"/>
                <w:sz w:val="20"/>
                <w:szCs w:val="20"/>
              </w:rPr>
              <w:t>the following types of training in the last three month?</w:t>
            </w:r>
          </w:p>
          <w:p w:rsidR="00171587" w:rsidRPr="00FE03F4" w:rsidRDefault="00171587">
            <w:pPr>
              <w:rPr>
                <w:rFonts w:asciiTheme="minorHAnsi" w:hAnsiTheme="minorHAnsi" w:cs="Times New Roman"/>
                <w:color w:val="000000"/>
                <w:sz w:val="20"/>
                <w:szCs w:val="20"/>
              </w:rPr>
            </w:pPr>
          </w:p>
          <w:p w:rsidR="00171587" w:rsidRPr="0067249B" w:rsidRDefault="00171587" w:rsidP="007064B4">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007064B4">
              <w:rPr>
                <w:rFonts w:asciiTheme="minorHAnsi" w:hAnsiTheme="minorHAnsi" w:cs="Times New Roman"/>
                <w:color w:val="000000"/>
                <w:sz w:val="20"/>
                <w:szCs w:val="20"/>
                <w:u w:val="single"/>
              </w:rPr>
              <w:t>stitching</w:t>
            </w:r>
            <w:r w:rsidRPr="00FE03F4">
              <w:rPr>
                <w:rFonts w:asciiTheme="minorHAnsi" w:hAnsiTheme="minorHAnsi" w:cs="Times New Roman"/>
                <w:color w:val="000000"/>
                <w:sz w:val="20"/>
                <w:szCs w:val="20"/>
                <w:u w:val="single"/>
              </w:rPr>
              <w:t xml:space="preserve">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171587" w:rsidRPr="00FE03F4" w:rsidRDefault="0017158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quality control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grievance procedures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u w:val="single"/>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supervisory skills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lang w:val="vi-VN"/>
              </w:rPr>
              <w:t>D</w:t>
            </w:r>
            <w:r w:rsidR="00757737">
              <w:rPr>
                <w:rFonts w:asciiTheme="minorHAnsi" w:hAnsiTheme="minorHAnsi" w:cs="Times New Roman"/>
                <w:color w:val="000000"/>
                <w:sz w:val="20"/>
                <w:szCs w:val="20"/>
              </w:rPr>
              <w:t>18</w:t>
            </w:r>
          </w:p>
        </w:tc>
        <w:tc>
          <w:tcPr>
            <w:tcW w:w="7756" w:type="dxa"/>
            <w:shd w:val="clear" w:color="auto" w:fill="auto"/>
          </w:tcPr>
          <w:p w:rsidR="00757737" w:rsidRDefault="00757737">
            <w:pPr>
              <w:rPr>
                <w:rFonts w:asciiTheme="minorHAnsi" w:hAnsiTheme="minorHAnsi" w:cs="Times New Roman"/>
                <w:color w:val="000000"/>
                <w:sz w:val="20"/>
                <w:szCs w:val="20"/>
              </w:rPr>
            </w:pPr>
          </w:p>
          <w:p w:rsidR="00171587" w:rsidRPr="0067249B"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w:t>
            </w:r>
            <w:r w:rsidRPr="00FE03F4">
              <w:rPr>
                <w:rFonts w:asciiTheme="minorHAnsi" w:hAnsiTheme="minorHAnsi" w:cs="Times New Roman"/>
                <w:color w:val="000000"/>
                <w:sz w:val="20"/>
                <w:szCs w:val="20"/>
                <w:u w:val="single"/>
              </w:rPr>
              <w:t>sewers</w:t>
            </w:r>
            <w:r w:rsidRPr="00FE03F4">
              <w:rPr>
                <w:rFonts w:asciiTheme="minorHAnsi" w:hAnsiTheme="minorHAnsi" w:cs="Times New Roman"/>
                <w:color w:val="000000"/>
                <w:sz w:val="20"/>
                <w:szCs w:val="20"/>
              </w:rPr>
              <w:t xml:space="preserve"> receiving training in </w:t>
            </w:r>
            <w:r w:rsidRPr="00FE03F4">
              <w:rPr>
                <w:rFonts w:asciiTheme="minorHAnsi" w:hAnsiTheme="minorHAnsi" w:cs="Times New Roman"/>
                <w:color w:val="000000"/>
                <w:sz w:val="20"/>
                <w:szCs w:val="20"/>
                <w:u w:val="single"/>
              </w:rPr>
              <w:t>health</w:t>
            </w:r>
            <w:r w:rsidRPr="00FE03F4">
              <w:rPr>
                <w:rFonts w:asciiTheme="minorHAnsi" w:hAnsiTheme="minorHAnsi" w:cs="Times New Roman"/>
                <w:color w:val="000000"/>
                <w:sz w:val="20"/>
                <w:szCs w:val="20"/>
              </w:rPr>
              <w:t xml:space="preserve"> or </w:t>
            </w:r>
            <w:r w:rsidRPr="00FE03F4">
              <w:rPr>
                <w:rFonts w:asciiTheme="minorHAnsi" w:hAnsiTheme="minorHAnsi" w:cs="Times New Roman"/>
                <w:color w:val="000000"/>
                <w:sz w:val="20"/>
                <w:szCs w:val="20"/>
                <w:u w:val="single"/>
              </w:rPr>
              <w:t xml:space="preserve">safety </w:t>
            </w:r>
            <w:r w:rsidRPr="00FE03F4">
              <w:rPr>
                <w:rFonts w:asciiTheme="minorHAnsi" w:hAnsiTheme="minorHAnsi" w:cs="Times New Roman"/>
                <w:color w:val="000000"/>
                <w:sz w:val="20"/>
                <w:szCs w:val="20"/>
              </w:rPr>
              <w:t>procedures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D19</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establishment use NGOs (Non-Government Organizations) in any training?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 all training is in-house.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NGOs come to this facility to provide training.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Yes, supervisors and/or managers are sent to training programs outside this factory.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pStyle w:val="Heade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D20</w:t>
            </w:r>
          </w:p>
        </w:tc>
        <w:tc>
          <w:tcPr>
            <w:tcW w:w="7756" w:type="dxa"/>
            <w:shd w:val="clear" w:color="auto" w:fill="auto"/>
          </w:tcPr>
          <w:p w:rsidR="00171587" w:rsidRPr="00FE03F4" w:rsidRDefault="00171587">
            <w:pPr>
              <w:pStyle w:val="Heade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often are sewers in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evaluated for performance, promotion and/or pay rate change?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Once each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Less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More often than once every year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At style change</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D21</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supervisor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lastRenderedPageBreak/>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D22</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Thinking about the total annual pay of a typical </w:t>
            </w:r>
            <w:r w:rsidRPr="00FE03F4">
              <w:rPr>
                <w:rFonts w:asciiTheme="minorHAnsi" w:hAnsiTheme="minorHAnsi" w:cs="Times New Roman"/>
                <w:color w:val="000000"/>
                <w:sz w:val="20"/>
                <w:szCs w:val="20"/>
                <w:u w:val="single"/>
              </w:rPr>
              <w:t>sewer</w:t>
            </w:r>
            <w:r w:rsidRPr="00FE03F4">
              <w:rPr>
                <w:rFonts w:asciiTheme="minorHAnsi" w:hAnsiTheme="minorHAnsi" w:cs="Times New Roman"/>
                <w:color w:val="000000"/>
                <w:sz w:val="20"/>
                <w:szCs w:val="20"/>
              </w:rPr>
              <w:t xml:space="preserve"> in this factory, what percent of pay is determined by each of following pay categories?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Hourly Wage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Piece Rate Pay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Individual Production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Line Production Incentives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Attendance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Annual Bonus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percent of pay based on Other Bonuses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D25</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items are included on a production worker’s pay statement?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None, we don't have a pay statement.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The date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name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Worker's factory identification number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Regular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Piece rate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Number of pieces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Bonuses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Deductions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Union dues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E1</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absent?</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E2</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 a typical weekday, what percentage of workers are tardy?</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E3</w:t>
            </w: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percentage of workers received an attendance bonus in the last pay period?</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D26</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Which of the following benefits are provided to production workers at this facility?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Free water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breakfast</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lunch</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dinner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Free or subsidized housing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Daily transportation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Gifts for special occasions such as a wedding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General health information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 care beyond that required by law</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Loans</w:t>
            </w:r>
          </w:p>
        </w:tc>
      </w:tr>
      <w:tr w:rsidR="00757737" w:rsidRPr="00FE03F4" w:rsidTr="00FE03F4">
        <w:trPr>
          <w:trHeight w:val="9"/>
          <w:jc w:val="center"/>
        </w:trPr>
        <w:tc>
          <w:tcPr>
            <w:tcW w:w="2438" w:type="dxa"/>
            <w:shd w:val="clear" w:color="auto" w:fill="auto"/>
          </w:tcPr>
          <w:p w:rsidR="00757737" w:rsidRPr="00FE03F4" w:rsidRDefault="00757737">
            <w:pPr>
              <w:snapToGrid w:val="0"/>
              <w:rPr>
                <w:rFonts w:asciiTheme="minorHAnsi" w:hAnsiTheme="minorHAnsi" w:cs="Times New Roman"/>
                <w:color w:val="000000"/>
                <w:sz w:val="20"/>
                <w:szCs w:val="20"/>
              </w:rPr>
            </w:pPr>
          </w:p>
        </w:tc>
        <w:tc>
          <w:tcPr>
            <w:tcW w:w="7756" w:type="dxa"/>
            <w:shd w:val="clear" w:color="auto" w:fill="auto"/>
            <w:vAlign w:val="bottom"/>
          </w:tcPr>
          <w:p w:rsidR="00757737" w:rsidRPr="00FE03F4" w:rsidRDefault="00757737">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D27</w:t>
            </w:r>
          </w:p>
        </w:tc>
        <w:tc>
          <w:tcPr>
            <w:tcW w:w="7756" w:type="dxa"/>
            <w:shd w:val="clear" w:color="auto" w:fill="auto"/>
            <w:vAlign w:val="bottom"/>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health services are available in the factory?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pStyle w:val="Header"/>
              <w:autoSpaceDE w:val="0"/>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workplace injuries</w:t>
            </w:r>
          </w:p>
          <w:p w:rsidR="00171587" w:rsidRPr="00FE03F4" w:rsidRDefault="00171587">
            <w:pPr>
              <w:autoSpaceDE w:val="0"/>
              <w:rPr>
                <w:rFonts w:asciiTheme="minorHAnsi" w:hAnsiTheme="minorHAnsi" w:cs="Times New Roman"/>
                <w:color w:val="000000"/>
                <w:sz w:val="20"/>
                <w:szCs w:val="20"/>
                <w:lang w:val="fr-FR"/>
              </w:rPr>
            </w:pPr>
            <w:proofErr w:type="spellStart"/>
            <w:r w:rsidRPr="00FE03F4">
              <w:rPr>
                <w:rFonts w:asciiTheme="minorHAnsi" w:hAnsiTheme="minorHAnsi" w:cs="Times New Roman"/>
                <w:color w:val="000000"/>
                <w:sz w:val="20"/>
                <w:szCs w:val="20"/>
                <w:lang w:val="fr-FR"/>
              </w:rPr>
              <w:t>Treatment</w:t>
            </w:r>
            <w:proofErr w:type="spellEnd"/>
            <w:r w:rsidRPr="00FE03F4">
              <w:rPr>
                <w:rFonts w:asciiTheme="minorHAnsi" w:hAnsiTheme="minorHAnsi" w:cs="Times New Roman"/>
                <w:color w:val="000000"/>
                <w:sz w:val="20"/>
                <w:szCs w:val="20"/>
                <w:lang w:val="fr-FR"/>
              </w:rPr>
              <w:t xml:space="preserve"> for </w:t>
            </w:r>
            <w:proofErr w:type="spellStart"/>
            <w:r w:rsidRPr="00FE03F4">
              <w:rPr>
                <w:rFonts w:asciiTheme="minorHAnsi" w:hAnsiTheme="minorHAnsi" w:cs="Times New Roman"/>
                <w:color w:val="000000"/>
                <w:sz w:val="20"/>
                <w:szCs w:val="20"/>
                <w:lang w:val="fr-FR"/>
              </w:rPr>
              <w:t>headaches</w:t>
            </w:r>
            <w:proofErr w:type="spellEnd"/>
            <w:r w:rsidRPr="00FE03F4">
              <w:rPr>
                <w:rFonts w:asciiTheme="minorHAnsi" w:hAnsiTheme="minorHAnsi" w:cs="Times New Roman"/>
                <w:color w:val="000000"/>
                <w:sz w:val="20"/>
                <w:szCs w:val="20"/>
                <w:lang w:val="fr-FR"/>
              </w:rPr>
              <w:t xml:space="preserve"> or </w:t>
            </w:r>
            <w:proofErr w:type="spellStart"/>
            <w:r w:rsidRPr="00FE03F4">
              <w:rPr>
                <w:rFonts w:asciiTheme="minorHAnsi" w:hAnsiTheme="minorHAnsi" w:cs="Times New Roman"/>
                <w:color w:val="000000"/>
                <w:sz w:val="20"/>
                <w:szCs w:val="20"/>
                <w:lang w:val="fr-FR"/>
              </w:rPr>
              <w:t>backaches</w:t>
            </w:r>
            <w:proofErr w:type="spellEnd"/>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Treatment for general illness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checkups</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pregnant women</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check-up for women after giving birth</w:t>
            </w:r>
          </w:p>
          <w:p w:rsidR="00171587" w:rsidRPr="00FE03F4" w:rsidRDefault="00171587">
            <w:pPr>
              <w:autoSpaceDE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Health education</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roofErr w:type="spellStart"/>
            <w:r>
              <w:rPr>
                <w:rFonts w:asciiTheme="minorHAnsi" w:hAnsiTheme="minorHAnsi" w:cs="Times New Roman"/>
                <w:color w:val="000000"/>
                <w:sz w:val="20"/>
                <w:szCs w:val="20"/>
              </w:rPr>
              <w:t>Dx</w:t>
            </w:r>
            <w:proofErr w:type="spellEnd"/>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week, how many workers were treated for</w:t>
            </w:r>
            <w:proofErr w:type="gramStart"/>
            <w:r>
              <w:rPr>
                <w:rFonts w:asciiTheme="minorHAnsi" w:hAnsiTheme="minorHAnsi" w:cs="Times New Roman"/>
                <w:color w:val="000000"/>
                <w:sz w:val="20"/>
                <w:szCs w:val="20"/>
              </w:rPr>
              <w:t>…</w:t>
            </w:r>
            <w:proofErr w:type="gramEnd"/>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Workplace injuries</w:t>
            </w:r>
          </w:p>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Illness</w:t>
            </w:r>
          </w:p>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Does this </w:t>
            </w:r>
            <w:proofErr w:type="spellStart"/>
            <w:r w:rsidRPr="00FE03F4">
              <w:rPr>
                <w:rFonts w:asciiTheme="minorHAnsi" w:hAnsiTheme="minorHAnsi" w:cs="Times New Roman"/>
                <w:color w:val="000000"/>
                <w:sz w:val="20"/>
                <w:szCs w:val="20"/>
              </w:rPr>
              <w:t>establisment</w:t>
            </w:r>
            <w:proofErr w:type="spellEnd"/>
            <w:r w:rsidRPr="00FE03F4">
              <w:rPr>
                <w:rFonts w:asciiTheme="minorHAnsi" w:hAnsiTheme="minorHAnsi" w:cs="Times New Roman"/>
                <w:color w:val="000000"/>
                <w:sz w:val="20"/>
                <w:szCs w:val="20"/>
              </w:rPr>
              <w:t xml:space="preserve"> have a collective bargaining agreement?</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2152FA" w:rsidRDefault="00171587" w:rsidP="002152FA">
            <w:pPr>
              <w:snapToGrid w:val="0"/>
              <w:rPr>
                <w:rFonts w:asciiTheme="minorHAnsi" w:hAnsiTheme="minorHAnsi" w:cs="Times New Roman"/>
                <w:color w:val="000000"/>
                <w:sz w:val="20"/>
                <w:szCs w:val="20"/>
              </w:rPr>
            </w:pPr>
            <w:r w:rsidRPr="002152FA">
              <w:rPr>
                <w:rFonts w:asciiTheme="minorHAnsi" w:hAnsiTheme="minorHAnsi" w:cs="Times New Roman"/>
                <w:color w:val="000000"/>
                <w:sz w:val="20"/>
                <w:szCs w:val="20"/>
              </w:rPr>
              <w:t>Yes</w:t>
            </w:r>
          </w:p>
          <w:p w:rsidR="00171587" w:rsidRPr="002152FA" w:rsidRDefault="00171587" w:rsidP="002152FA">
            <w:pPr>
              <w:rPr>
                <w:rFonts w:asciiTheme="minorHAnsi" w:hAnsiTheme="minorHAnsi" w:cs="Times New Roman"/>
                <w:color w:val="000000"/>
                <w:sz w:val="20"/>
                <w:szCs w:val="20"/>
              </w:rPr>
            </w:pPr>
            <w:r w:rsidRPr="002152FA">
              <w:rPr>
                <w:rFonts w:asciiTheme="minorHAnsi" w:hAnsiTheme="minorHAnsi" w:cs="Times New Roman"/>
                <w:color w:val="000000"/>
                <w:sz w:val="20"/>
                <w:szCs w:val="20"/>
              </w:rPr>
              <w:t>No</w:t>
            </w:r>
          </w:p>
        </w:tc>
      </w:tr>
      <w:tr w:rsidR="00AD082A" w:rsidRPr="00FE03F4" w:rsidTr="00FE03F4">
        <w:trPr>
          <w:trHeight w:val="9"/>
          <w:jc w:val="center"/>
        </w:trPr>
        <w:tc>
          <w:tcPr>
            <w:tcW w:w="2438" w:type="dxa"/>
            <w:shd w:val="clear" w:color="auto" w:fill="auto"/>
          </w:tcPr>
          <w:p w:rsidR="00AD082A"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autoSpaceDE w:val="0"/>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D28B</w:t>
            </w:r>
          </w:p>
        </w:tc>
        <w:tc>
          <w:tcPr>
            <w:tcW w:w="7756" w:type="dxa"/>
            <w:shd w:val="clear" w:color="auto" w:fill="auto"/>
          </w:tcPr>
          <w:p w:rsidR="00171587" w:rsidRDefault="00171587">
            <w:pPr>
              <w:autoSpaceDE w:val="0"/>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 xml:space="preserve">If “yes” to D28A: </w:t>
            </w:r>
            <w:r w:rsidRPr="00FE03F4">
              <w:rPr>
                <w:rFonts w:asciiTheme="minorHAnsi" w:hAnsiTheme="minorHAnsi" w:cs="Times New Roman"/>
                <w:color w:val="000000"/>
                <w:sz w:val="20"/>
                <w:szCs w:val="20"/>
              </w:rPr>
              <w:t>What issues are covered by the collective bargaining agreement?</w:t>
            </w:r>
          </w:p>
          <w:p w:rsidR="002152FA" w:rsidRPr="00FE03F4" w:rsidRDefault="002152FA">
            <w:pPr>
              <w:autoSpaceDE w:val="0"/>
              <w:snapToGrid w:val="0"/>
              <w:rPr>
                <w:rFonts w:asciiTheme="minorHAnsi" w:hAnsiTheme="minorHAnsi" w:cs="Times New Roman"/>
                <w:color w:val="000000"/>
                <w:sz w:val="20"/>
                <w:szCs w:val="20"/>
              </w:rPr>
            </w:pPr>
            <w:r>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Overtime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Grievance or complaints procedures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Strikes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Bathroom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Water breaks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Meal allowance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Fines</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D29A</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How many days of work were lost to strike activity in this factory over the past 12 months? </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Enter zero if there were no strikes.</w:t>
            </w:r>
          </w:p>
          <w:p w:rsidR="00171587" w:rsidRPr="00FE03F4" w:rsidRDefault="00171587">
            <w:pPr>
              <w:rPr>
                <w:rFonts w:asciiTheme="minorHAnsi" w:hAnsiTheme="minorHAnsi" w:cs="Times New Roman"/>
                <w:color w:val="000000"/>
                <w:sz w:val="20"/>
                <w:szCs w:val="20"/>
              </w:rPr>
            </w:pPr>
          </w:p>
          <w:p w:rsidR="00171587" w:rsidRPr="00FE03F4" w:rsidRDefault="00171587">
            <w:pPr>
              <w:tabs>
                <w:tab w:val="center" w:pos="4680"/>
                <w:tab w:val="right" w:pos="9360"/>
              </w:tabs>
              <w:rPr>
                <w:rFonts w:asciiTheme="minorHAnsi" w:hAnsiTheme="minorHAnsi" w:cs="Times New Roman"/>
                <w:color w:val="000000"/>
                <w:sz w:val="20"/>
                <w:szCs w:val="20"/>
              </w:rPr>
            </w:pPr>
            <w:r w:rsidRPr="00FE03F4">
              <w:rPr>
                <w:rFonts w:asciiTheme="minorHAnsi" w:hAnsiTheme="minorHAnsi" w:cs="Times New Roman"/>
                <w:color w:val="000000"/>
                <w:sz w:val="20"/>
                <w:szCs w:val="20"/>
              </w:rPr>
              <w:fldChar w:fldCharType="begin"/>
            </w:r>
            <w:r w:rsidRPr="00FE03F4">
              <w:rPr>
                <w:rFonts w:asciiTheme="minorHAnsi" w:hAnsiTheme="minorHAnsi" w:cs="Times New Roman"/>
                <w:color w:val="000000"/>
                <w:sz w:val="20"/>
                <w:szCs w:val="20"/>
              </w:rPr>
              <w:instrText xml:space="preserve"> FILLIN "Text53"</w:instrText>
            </w:r>
            <w:r w:rsidRPr="00FE03F4">
              <w:rPr>
                <w:rFonts w:asciiTheme="minorHAnsi" w:hAnsiTheme="minorHAnsi" w:cs="Times New Roman"/>
                <w:color w:val="000000"/>
                <w:sz w:val="20"/>
                <w:szCs w:val="20"/>
              </w:rPr>
              <w:fldChar w:fldCharType="separate"/>
            </w:r>
            <w:r w:rsidRPr="00FE03F4">
              <w:rPr>
                <w:rFonts w:asciiTheme="minorHAnsi" w:hAnsiTheme="minorHAnsi" w:cs="Times New Roman"/>
                <w:color w:val="000000"/>
                <w:sz w:val="20"/>
                <w:szCs w:val="20"/>
              </w:rPr>
              <w:t>     </w:t>
            </w:r>
            <w:r w:rsidRPr="00FE03F4">
              <w:rPr>
                <w:rFonts w:asciiTheme="minorHAnsi" w:hAnsiTheme="minorHAnsi" w:cs="Times New Roman"/>
                <w:color w:val="000000"/>
                <w:sz w:val="20"/>
                <w:szCs w:val="20"/>
              </w:rPr>
              <w:fldChar w:fldCharType="end"/>
            </w:r>
            <w:r w:rsidRPr="00FE03F4">
              <w:rPr>
                <w:rFonts w:asciiTheme="minorHAnsi" w:hAnsiTheme="minorHAnsi" w:cs="Times New Roman"/>
                <w:color w:val="000000"/>
                <w:sz w:val="20"/>
                <w:szCs w:val="20"/>
              </w:rPr>
              <w:t xml:space="preserve"> Work days lost to strike</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i/>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D29B</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i/>
                <w:color w:val="000000"/>
                <w:sz w:val="20"/>
                <w:szCs w:val="20"/>
              </w:rPr>
              <w:t>If greater than zero on D29A:</w:t>
            </w:r>
            <w:r w:rsidRPr="00FE03F4">
              <w:rPr>
                <w:rFonts w:asciiTheme="minorHAnsi" w:hAnsiTheme="minorHAnsi" w:cs="Times New Roman"/>
                <w:color w:val="000000"/>
                <w:sz w:val="20"/>
                <w:szCs w:val="20"/>
              </w:rPr>
              <w:t xml:space="preserve"> Were these strikes legal or illegal?</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All strike activity was legal</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All strike activity was </w:t>
            </w:r>
            <w:proofErr w:type="spellStart"/>
            <w:r w:rsidRPr="00FE03F4">
              <w:rPr>
                <w:rFonts w:asciiTheme="minorHAnsi" w:hAnsiTheme="minorHAnsi" w:cs="Times New Roman"/>
                <w:color w:val="000000"/>
                <w:sz w:val="20"/>
                <w:szCs w:val="20"/>
              </w:rPr>
              <w:t>illgal</w:t>
            </w:r>
            <w:proofErr w:type="spellEnd"/>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Some strike activity was legal and some was illegal</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D29C</w:t>
            </w: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What complaints have led to strikes in this factory?</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Default="00AD082A">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Indecent behavior by line leaders, chiefs, or supervisors, such as yelling or hitting</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Poor treatment of a union leader of activist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Chemical smells</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Dangerous equipment</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Polluted air</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Deductions from pay</w:t>
            </w:r>
          </w:p>
          <w:p w:rsidR="007053B6"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lastRenderedPageBreak/>
              <w:t>Low pay</w:t>
            </w:r>
          </w:p>
          <w:p w:rsidR="007053B6" w:rsidRPr="00FE03F4" w:rsidRDefault="007053B6">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Other</w:t>
            </w:r>
          </w:p>
        </w:tc>
      </w:tr>
      <w:tr w:rsidR="00AD082A" w:rsidRPr="00FE03F4" w:rsidTr="00FE03F4">
        <w:trPr>
          <w:trHeight w:val="9"/>
          <w:jc w:val="center"/>
        </w:trPr>
        <w:tc>
          <w:tcPr>
            <w:tcW w:w="2438" w:type="dxa"/>
            <w:shd w:val="clear" w:color="auto" w:fill="auto"/>
          </w:tcPr>
          <w:p w:rsidR="00AD082A" w:rsidRPr="00FE03F4" w:rsidRDefault="00AD082A">
            <w:pPr>
              <w:snapToGrid w:val="0"/>
              <w:rPr>
                <w:rFonts w:asciiTheme="minorHAnsi" w:hAnsiTheme="minorHAnsi" w:cs="Times New Roman"/>
                <w:color w:val="000000"/>
                <w:sz w:val="20"/>
                <w:szCs w:val="20"/>
              </w:rPr>
            </w:pPr>
          </w:p>
        </w:tc>
        <w:tc>
          <w:tcPr>
            <w:tcW w:w="7756" w:type="dxa"/>
            <w:shd w:val="clear" w:color="auto" w:fill="auto"/>
          </w:tcPr>
          <w:p w:rsidR="00AD082A" w:rsidRPr="00FE03F4" w:rsidRDefault="00AD082A">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D30</w:t>
            </w: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What are the most common reasons for workers to leave employment at this factory?</w:t>
            </w:r>
          </w:p>
          <w:p w:rsidR="00171587" w:rsidRPr="00FE03F4" w:rsidRDefault="00171587">
            <w:pPr>
              <w:rPr>
                <w:rFonts w:asciiTheme="minorHAnsi" w:hAnsiTheme="minorHAnsi" w:cs="Times New Roman"/>
                <w:color w:val="000000"/>
                <w:sz w:val="20"/>
                <w:szCs w:val="20"/>
              </w:rPr>
            </w:pP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Check all that apply.</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Marriage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Children</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Return home </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Work in family enterprise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Cost of living</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Wages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Long work hours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Not enough work</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Illness</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Fatigue</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Conflict with supervisor</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low work productivity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Terminated for poor work quality</w:t>
            </w:r>
          </w:p>
          <w:p w:rsidR="00171587" w:rsidRPr="00FE03F4" w:rsidRDefault="00171587">
            <w:pPr>
              <w:rPr>
                <w:rFonts w:asciiTheme="minorHAnsi" w:hAnsiTheme="minorHAnsi" w:cs="Times New Roman"/>
                <w:color w:val="000000"/>
                <w:sz w:val="20"/>
                <w:szCs w:val="20"/>
              </w:rPr>
            </w:pPr>
            <w:r w:rsidRPr="00FE03F4">
              <w:rPr>
                <w:rFonts w:asciiTheme="minorHAnsi" w:hAnsiTheme="minorHAnsi" w:cs="Times New Roman"/>
                <w:color w:val="000000"/>
                <w:sz w:val="20"/>
                <w:szCs w:val="20"/>
              </w:rPr>
              <w:t>I do not know</w:t>
            </w:r>
          </w:p>
        </w:tc>
      </w:tr>
      <w:tr w:rsidR="006B0B18" w:rsidRPr="00FE03F4" w:rsidTr="00FE03F4">
        <w:trPr>
          <w:trHeight w:val="9"/>
          <w:jc w:val="center"/>
        </w:trPr>
        <w:tc>
          <w:tcPr>
            <w:tcW w:w="2438" w:type="dxa"/>
            <w:shd w:val="clear" w:color="auto" w:fill="auto"/>
          </w:tcPr>
          <w:p w:rsidR="006B0B18" w:rsidRDefault="006B0B18">
            <w:pPr>
              <w:snapToGrid w:val="0"/>
              <w:rPr>
                <w:rFonts w:asciiTheme="minorHAnsi" w:hAnsiTheme="minorHAnsi" w:cs="Times New Roman"/>
                <w:color w:val="000000"/>
                <w:sz w:val="20"/>
                <w:szCs w:val="20"/>
              </w:rPr>
            </w:pP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D31</w:t>
            </w:r>
          </w:p>
        </w:tc>
        <w:tc>
          <w:tcPr>
            <w:tcW w:w="7756" w:type="dxa"/>
            <w:shd w:val="clear" w:color="auto" w:fill="auto"/>
          </w:tcPr>
          <w:p w:rsidR="002152FA" w:rsidRDefault="00171587">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We would like to ask about worker concerns in this fac</w:t>
            </w:r>
            <w:r w:rsidR="006B0B18">
              <w:rPr>
                <w:rFonts w:asciiTheme="minorHAnsi" w:hAnsiTheme="minorHAnsi" w:cs="Times New Roman"/>
                <w:color w:val="000000"/>
                <w:sz w:val="20"/>
                <w:szCs w:val="20"/>
              </w:rPr>
              <w:t xml:space="preserve">tory. </w:t>
            </w:r>
          </w:p>
          <w:p w:rsidR="002152FA" w:rsidRDefault="002152FA">
            <w:pPr>
              <w:snapToGrid w:val="0"/>
              <w:rPr>
                <w:rFonts w:asciiTheme="minorHAnsi" w:hAnsiTheme="minorHAnsi" w:cs="Times New Roman"/>
                <w:color w:val="000000"/>
                <w:sz w:val="20"/>
                <w:szCs w:val="20"/>
              </w:rPr>
            </w:pPr>
          </w:p>
          <w:p w:rsidR="006B0B18" w:rsidRDefault="002152FA">
            <w:pPr>
              <w:snapToGrid w:val="0"/>
              <w:rPr>
                <w:rFonts w:asciiTheme="minorHAnsi" w:hAnsiTheme="minorHAnsi" w:cs="Times New Roman"/>
                <w:i/>
                <w:iCs/>
                <w:color w:val="000000"/>
                <w:sz w:val="20"/>
                <w:szCs w:val="20"/>
              </w:rPr>
            </w:pPr>
            <w:r w:rsidRPr="002152FA">
              <w:rPr>
                <w:rFonts w:asciiTheme="minorHAnsi" w:hAnsiTheme="minorHAnsi" w:cs="Times New Roman"/>
                <w:i/>
                <w:iCs/>
                <w:color w:val="000000"/>
                <w:sz w:val="20"/>
                <w:szCs w:val="20"/>
              </w:rPr>
              <w:t xml:space="preserve">Respondent rates each concern on the scale: </w:t>
            </w:r>
          </w:p>
          <w:p w:rsidR="002152FA" w:rsidRPr="002152FA" w:rsidRDefault="002152FA">
            <w:pPr>
              <w:snapToGrid w:val="0"/>
              <w:rPr>
                <w:rFonts w:asciiTheme="minorHAnsi" w:hAnsiTheme="minorHAnsi" w:cs="Times New Roman"/>
                <w:color w:val="000000"/>
                <w:sz w:val="20"/>
                <w:szCs w:val="20"/>
              </w:rPr>
            </w:pP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 xml:space="preserve">Very concerned </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Slightly concerned</w:t>
            </w:r>
          </w:p>
          <w:p w:rsidR="006B0B18"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concerned</w:t>
            </w:r>
          </w:p>
          <w:p w:rsidR="00171587" w:rsidRPr="00FE03F4" w:rsidRDefault="006B0B18" w:rsidP="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 hours?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overtime?</w:t>
            </w:r>
          </w:p>
          <w:p w:rsidR="00171587"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Too much work on Sundays?</w:t>
            </w:r>
            <w:r w:rsidR="00171587" w:rsidRPr="00FE03F4">
              <w:rPr>
                <w:rFonts w:asciiTheme="minorHAnsi" w:hAnsiTheme="minorHAnsi" w:cs="Times New Roman"/>
                <w:color w:val="000000"/>
                <w:sz w:val="20"/>
                <w:szCs w:val="20"/>
              </w:rPr>
              <w:t xml:space="preserve"> </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Pay being too low?</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Late payment of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deductions from wages?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Broken or inaccurate punch clock?</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Working conditions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Sexual harassment or sexual touching in this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Verbal abuse such as yelling or vulgar language?</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Physical abuse such as hitting or shoving?</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Excessive heat in the factory?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Dangerous equipment or machinery?</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Accidents or injuries?</w:t>
            </w:r>
          </w:p>
          <w:p w:rsidR="006B0B18"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Dusty or polluted air?</w:t>
            </w:r>
          </w:p>
          <w:p w:rsidR="006B0B18" w:rsidRPr="00FE03F4" w:rsidRDefault="006B0B18">
            <w:pPr>
              <w:rPr>
                <w:rFonts w:asciiTheme="minorHAnsi" w:hAnsiTheme="minorHAnsi" w:cs="Times New Roman"/>
                <w:color w:val="000000"/>
                <w:sz w:val="20"/>
                <w:szCs w:val="20"/>
              </w:rPr>
            </w:pPr>
            <w:r>
              <w:rPr>
                <w:rFonts w:asciiTheme="minorHAnsi" w:hAnsiTheme="minorHAnsi" w:cs="Times New Roman"/>
                <w:color w:val="000000"/>
                <w:sz w:val="20"/>
                <w:szCs w:val="20"/>
              </w:rPr>
              <w:t>Bad chemical smells?</w:t>
            </w:r>
          </w:p>
        </w:tc>
      </w:tr>
      <w:tr w:rsidR="00171587" w:rsidRPr="00FE03F4" w:rsidTr="00FE03F4">
        <w:trPr>
          <w:trHeight w:val="9"/>
          <w:jc w:val="center"/>
        </w:trPr>
        <w:tc>
          <w:tcPr>
            <w:tcW w:w="2438" w:type="dxa"/>
            <w:shd w:val="clear" w:color="auto" w:fill="auto"/>
          </w:tcPr>
          <w:p w:rsidR="00171587" w:rsidRPr="00FE03F4" w:rsidRDefault="00171587">
            <w:pPr>
              <w:snapToGrid w:val="0"/>
              <w:rPr>
                <w:rFonts w:asciiTheme="minorHAnsi" w:hAnsiTheme="minorHAnsi" w:cs="Times New Roman"/>
                <w:color w:val="000000"/>
                <w:sz w:val="20"/>
                <w:szCs w:val="20"/>
              </w:rPr>
            </w:pPr>
          </w:p>
        </w:tc>
        <w:tc>
          <w:tcPr>
            <w:tcW w:w="7756" w:type="dxa"/>
            <w:shd w:val="clear" w:color="auto" w:fill="auto"/>
          </w:tcPr>
          <w:p w:rsidR="00171587" w:rsidRPr="00FE03F4" w:rsidRDefault="00171587">
            <w:pPr>
              <w:rPr>
                <w:rFonts w:asciiTheme="minorHAnsi" w:hAnsiTheme="minorHAnsi" w:cs="Times New Roman"/>
                <w:i/>
                <w:iCs/>
                <w:color w:val="000000"/>
                <w:sz w:val="20"/>
                <w:szCs w:val="20"/>
              </w:rPr>
            </w:pP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E6</w:t>
            </w:r>
          </w:p>
        </w:tc>
        <w:tc>
          <w:tcPr>
            <w:tcW w:w="7756" w:type="dxa"/>
            <w:shd w:val="clear" w:color="auto" w:fill="auto"/>
          </w:tcPr>
          <w:p w:rsidR="006B0B18" w:rsidRPr="00FE03F4" w:rsidRDefault="006B0B18">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do you think your firm’s compliance record compares to that of its closest competitors?</w:t>
            </w:r>
          </w:p>
        </w:tc>
      </w:tr>
      <w:tr w:rsidR="006B0B18" w:rsidRPr="00FE03F4" w:rsidTr="00FE03F4">
        <w:trPr>
          <w:trHeight w:val="9"/>
          <w:jc w:val="center"/>
        </w:trPr>
        <w:tc>
          <w:tcPr>
            <w:tcW w:w="2438" w:type="dxa"/>
            <w:shd w:val="clear" w:color="auto" w:fill="auto"/>
          </w:tcPr>
          <w:p w:rsidR="006B0B18" w:rsidRPr="00FE03F4" w:rsidRDefault="006B0B18">
            <w:pPr>
              <w:snapToGrid w:val="0"/>
              <w:rPr>
                <w:rFonts w:asciiTheme="minorHAnsi" w:hAnsiTheme="minorHAnsi" w:cs="Times New Roman"/>
                <w:color w:val="000000"/>
                <w:sz w:val="20"/>
                <w:szCs w:val="20"/>
              </w:rPr>
            </w:pPr>
          </w:p>
        </w:tc>
        <w:tc>
          <w:tcPr>
            <w:tcW w:w="7756" w:type="dxa"/>
            <w:shd w:val="clear" w:color="auto" w:fill="auto"/>
          </w:tcPr>
          <w:p w:rsidR="006B0B18"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better compliance record than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about the same compliance record as most or all competitors.</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Our firm has a worse compliance record than most or all competitors.</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171587" w:rsidRPr="00FE03F4" w:rsidTr="00FE03F4">
        <w:trPr>
          <w:trHeight w:val="9"/>
          <w:jc w:val="center"/>
        </w:trPr>
        <w:tc>
          <w:tcPr>
            <w:tcW w:w="2438" w:type="dxa"/>
            <w:shd w:val="clear" w:color="auto" w:fill="auto"/>
          </w:tcPr>
          <w:p w:rsidR="00171587"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D54</w:t>
            </w:r>
          </w:p>
        </w:tc>
        <w:tc>
          <w:tcPr>
            <w:tcW w:w="7756" w:type="dxa"/>
            <w:shd w:val="clear" w:color="auto" w:fill="auto"/>
          </w:tcPr>
          <w:p w:rsidR="00171587" w:rsidRDefault="00171587" w:rsidP="00425C7F">
            <w:pPr>
              <w:snapToGrid w:val="0"/>
              <w:rPr>
                <w:rFonts w:asciiTheme="minorHAnsi" w:hAnsiTheme="minorHAnsi" w:cs="Times New Roman"/>
                <w:color w:val="000000"/>
                <w:sz w:val="20"/>
                <w:szCs w:val="20"/>
              </w:rPr>
            </w:pPr>
            <w:r w:rsidRPr="00FE03F4">
              <w:rPr>
                <w:rFonts w:asciiTheme="minorHAnsi" w:hAnsiTheme="minorHAnsi" w:cs="Times New Roman"/>
                <w:color w:val="000000"/>
                <w:sz w:val="20"/>
                <w:szCs w:val="20"/>
              </w:rPr>
              <w:t xml:space="preserve">If this factory were having a conflict between managers and workers, how effective do you think </w:t>
            </w:r>
            <w:r w:rsidR="00425C7F">
              <w:rPr>
                <w:rFonts w:asciiTheme="minorHAnsi" w:hAnsiTheme="minorHAnsi" w:cs="Times New Roman"/>
                <w:color w:val="000000"/>
                <w:sz w:val="20"/>
                <w:szCs w:val="20"/>
              </w:rPr>
              <w:t xml:space="preserve">the following mechanisms would be in helping resolve the conflict? </w:t>
            </w:r>
          </w:p>
          <w:p w:rsidR="00425C7F" w:rsidRDefault="00425C7F" w:rsidP="00425C7F">
            <w:pPr>
              <w:snapToGrid w:val="0"/>
              <w:rPr>
                <w:rFonts w:asciiTheme="minorHAnsi" w:hAnsiTheme="minorHAnsi" w:cs="Times New Roman"/>
                <w:color w:val="000000"/>
                <w:sz w:val="20"/>
                <w:szCs w:val="20"/>
              </w:rPr>
            </w:pPr>
          </w:p>
          <w:p w:rsidR="00425C7F" w:rsidRDefault="00425C7F" w:rsidP="00425C7F">
            <w:pPr>
              <w:snapToGrid w:val="0"/>
              <w:rPr>
                <w:rFonts w:asciiTheme="minorHAnsi" w:hAnsiTheme="minorHAnsi" w:cs="Times New Roman"/>
                <w:color w:val="000000"/>
                <w:sz w:val="20"/>
                <w:szCs w:val="20"/>
              </w:rPr>
            </w:pPr>
            <w:r w:rsidRPr="00425C7F">
              <w:rPr>
                <w:rFonts w:asciiTheme="minorHAnsi" w:hAnsiTheme="minorHAnsi" w:cs="Times New Roman"/>
                <w:i/>
                <w:iCs/>
                <w:color w:val="000000"/>
                <w:sz w:val="20"/>
                <w:szCs w:val="20"/>
              </w:rPr>
              <w:t>For each mechanism, respondents must choose whether they believe it would be</w:t>
            </w:r>
            <w:r>
              <w:rPr>
                <w:rFonts w:asciiTheme="minorHAnsi" w:hAnsiTheme="minorHAnsi" w:cs="Times New Roman"/>
                <w:color w:val="000000"/>
                <w:sz w:val="20"/>
                <w:szCs w:val="20"/>
              </w:rPr>
              <w:t>:</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Somewhat 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 don’t know</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Ineffective</w:t>
            </w:r>
          </w:p>
          <w:p w:rsidR="00425C7F" w:rsidRDefault="00425C7F"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Very ineffective</w:t>
            </w:r>
          </w:p>
          <w:p w:rsidR="002152FA" w:rsidRPr="00FE03F4" w:rsidRDefault="002152FA" w:rsidP="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Not applicable</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Trade union representative</w:t>
            </w:r>
          </w:p>
          <w:p w:rsidR="00425C7F"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Worker committee</w:t>
            </w:r>
          </w:p>
          <w:p w:rsidR="00425C7F" w:rsidRPr="00FE03F4" w:rsidRDefault="00425C7F">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PICC</w:t>
            </w:r>
          </w:p>
        </w:tc>
      </w:tr>
      <w:tr w:rsidR="00425C7F" w:rsidRPr="00FE03F4" w:rsidTr="00FE03F4">
        <w:trPr>
          <w:trHeight w:val="9"/>
          <w:jc w:val="center"/>
        </w:trPr>
        <w:tc>
          <w:tcPr>
            <w:tcW w:w="2438" w:type="dxa"/>
            <w:shd w:val="clear" w:color="auto" w:fill="auto"/>
          </w:tcPr>
          <w:p w:rsidR="00425C7F" w:rsidRPr="00FE03F4" w:rsidRDefault="00425C7F">
            <w:pPr>
              <w:snapToGrid w:val="0"/>
              <w:rPr>
                <w:rFonts w:asciiTheme="minorHAnsi" w:hAnsiTheme="minorHAnsi" w:cs="Times New Roman"/>
                <w:color w:val="000000"/>
                <w:sz w:val="20"/>
                <w:szCs w:val="20"/>
              </w:rPr>
            </w:pPr>
          </w:p>
        </w:tc>
        <w:tc>
          <w:tcPr>
            <w:tcW w:w="7756" w:type="dxa"/>
            <w:shd w:val="clear" w:color="auto" w:fill="auto"/>
          </w:tcPr>
          <w:p w:rsidR="00425C7F" w:rsidRPr="00FE03F4" w:rsidRDefault="00425C7F">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C1</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heavy was your workload during the last month?</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Often not enough to keep me busy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not enough</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Just the right amount</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Sometimes too much</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Entirely too much for me to handle</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C2</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In the last month, how often did difficult problems arise in your work for which there were no immediate solutions?</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C3</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During a normal workweek, how frequently do unexpected issues arise in your work?</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a week or less</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 few times a week</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Almost every day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Once to four times a day</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Five or more times a day</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C4</w:t>
            </w: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How hard is it to maintain the level of performance that is expected of you?</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Easy</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Moderately hard</w:t>
            </w:r>
          </w:p>
          <w:p w:rsidR="00E45647"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Hard</w:t>
            </w:r>
          </w:p>
          <w:p w:rsidR="00E45647" w:rsidRPr="00FE03F4" w:rsidRDefault="00E45647">
            <w:pPr>
              <w:snapToGrid w:val="0"/>
              <w:rPr>
                <w:rFonts w:asciiTheme="minorHAnsi" w:hAnsiTheme="minorHAnsi" w:cs="Times New Roman"/>
                <w:color w:val="000000"/>
                <w:sz w:val="20"/>
                <w:szCs w:val="20"/>
              </w:rPr>
            </w:pPr>
            <w:r>
              <w:rPr>
                <w:rFonts w:asciiTheme="minorHAnsi" w:hAnsiTheme="minorHAnsi" w:cs="Times New Roman"/>
                <w:color w:val="000000"/>
                <w:sz w:val="20"/>
                <w:szCs w:val="20"/>
              </w:rPr>
              <w:t>Extremely hard</w:t>
            </w:r>
          </w:p>
        </w:tc>
      </w:tr>
      <w:tr w:rsidR="00E45647" w:rsidRPr="00FE03F4" w:rsidTr="00FE03F4">
        <w:trPr>
          <w:trHeight w:val="9"/>
          <w:jc w:val="center"/>
        </w:trPr>
        <w:tc>
          <w:tcPr>
            <w:tcW w:w="2438" w:type="dxa"/>
            <w:shd w:val="clear" w:color="auto" w:fill="auto"/>
          </w:tcPr>
          <w:p w:rsidR="00E45647" w:rsidRPr="00FE03F4" w:rsidRDefault="00E45647">
            <w:pPr>
              <w:snapToGrid w:val="0"/>
              <w:rPr>
                <w:rFonts w:asciiTheme="minorHAnsi" w:hAnsiTheme="minorHAnsi" w:cs="Times New Roman"/>
                <w:color w:val="000000"/>
                <w:sz w:val="20"/>
                <w:szCs w:val="20"/>
              </w:rPr>
            </w:pPr>
          </w:p>
        </w:tc>
        <w:tc>
          <w:tcPr>
            <w:tcW w:w="7756" w:type="dxa"/>
            <w:shd w:val="clear" w:color="auto" w:fill="auto"/>
          </w:tcPr>
          <w:p w:rsidR="00E45647" w:rsidRPr="00FE03F4" w:rsidRDefault="00E45647">
            <w:pPr>
              <w:snapToGrid w:val="0"/>
              <w:rPr>
                <w:rFonts w:asciiTheme="minorHAnsi" w:hAnsiTheme="minorHAnsi" w:cs="Times New Roman"/>
                <w:color w:val="000000"/>
                <w:sz w:val="20"/>
                <w:szCs w:val="20"/>
              </w:rPr>
            </w:pP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p>
        </w:tc>
        <w:tc>
          <w:tcPr>
            <w:tcW w:w="7756" w:type="dxa"/>
            <w:shd w:val="clear" w:color="auto" w:fill="auto"/>
          </w:tcPr>
          <w:p w:rsidR="00E45647" w:rsidRPr="00A9475E" w:rsidRDefault="00E45647" w:rsidP="00E45647">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Pr>
                <w:rFonts w:asciiTheme="minorHAnsi" w:hAnsiTheme="minorHAnsi"/>
                <w:i/>
                <w:iCs/>
                <w:color w:val="000000"/>
                <w:sz w:val="20"/>
                <w:szCs w:val="20"/>
              </w:rPr>
              <w:t>E7-</w:t>
            </w:r>
            <w:r w:rsidR="00E36001">
              <w:rPr>
                <w:rFonts w:asciiTheme="minorHAnsi" w:hAnsiTheme="minorHAnsi"/>
                <w:i/>
                <w:iCs/>
                <w:color w:val="000000"/>
                <w:sz w:val="20"/>
                <w:szCs w:val="20"/>
              </w:rPr>
              <w:t>17</w:t>
            </w:r>
            <w:r w:rsidRPr="00A9475E">
              <w:rPr>
                <w:rFonts w:asciiTheme="minorHAnsi" w:hAnsiTheme="minorHAnsi"/>
                <w:i/>
                <w:iCs/>
                <w:color w:val="000000"/>
                <w:sz w:val="20"/>
                <w:szCs w:val="20"/>
              </w:rPr>
              <w:t>, responses given on the scale: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E7</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E8</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lastRenderedPageBreak/>
              <w:t>E9</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E10</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E11</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E12</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E13</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E45647" w:rsidRPr="00FE03F4" w:rsidTr="00FE03F4">
        <w:trPr>
          <w:trHeight w:val="9"/>
          <w:jc w:val="center"/>
        </w:trPr>
        <w:tc>
          <w:tcPr>
            <w:tcW w:w="2438" w:type="dxa"/>
            <w:shd w:val="clear" w:color="auto" w:fill="auto"/>
          </w:tcPr>
          <w:p w:rsidR="00E45647" w:rsidRPr="00C20E8D"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E14</w:t>
            </w:r>
          </w:p>
        </w:tc>
        <w:tc>
          <w:tcPr>
            <w:tcW w:w="7756" w:type="dxa"/>
            <w:shd w:val="clear" w:color="auto" w:fill="auto"/>
          </w:tcPr>
          <w:p w:rsidR="00E45647" w:rsidRPr="00C20E8D"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E15</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E16</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E17</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E18</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lower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 xml:space="preserve">Yes, paying workers as promised is linked to </w:t>
            </w:r>
            <w:r w:rsidRPr="00E45647">
              <w:rPr>
                <w:rFonts w:asciiTheme="minorHAnsi" w:hAnsiTheme="minorHAnsi"/>
                <w:i/>
                <w:iCs/>
                <w:color w:val="000000"/>
                <w:sz w:val="20"/>
                <w:szCs w:val="20"/>
              </w:rPr>
              <w:t>higher</w:t>
            </w:r>
            <w:r>
              <w:rPr>
                <w:rFonts w:asciiTheme="minorHAnsi" w:hAnsiTheme="minorHAnsi"/>
                <w:color w:val="000000"/>
                <w:sz w:val="20"/>
                <w:szCs w:val="20"/>
              </w:rPr>
              <w:t xml:space="preserve">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E19</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r>
              <w:rPr>
                <w:rFonts w:asciiTheme="minorHAnsi" w:hAnsiTheme="minorHAnsi"/>
                <w:color w:val="000000"/>
                <w:sz w:val="20"/>
                <w:szCs w:val="20"/>
              </w:rPr>
              <w:t>E20</w:t>
            </w:r>
          </w:p>
        </w:tc>
        <w:tc>
          <w:tcPr>
            <w:tcW w:w="7756" w:type="dxa"/>
            <w:shd w:val="clear" w:color="auto" w:fill="auto"/>
          </w:tcPr>
          <w:p w:rsidR="00E45647" w:rsidRDefault="00E45647" w:rsidP="00E45647">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E45647" w:rsidRPr="00FE03F4" w:rsidTr="00FE03F4">
        <w:trPr>
          <w:trHeight w:val="9"/>
          <w:jc w:val="center"/>
        </w:trPr>
        <w:tc>
          <w:tcPr>
            <w:tcW w:w="2438" w:type="dxa"/>
            <w:shd w:val="clear" w:color="auto" w:fill="auto"/>
          </w:tcPr>
          <w:p w:rsidR="00E45647" w:rsidRDefault="00E45647" w:rsidP="00E45647">
            <w:pPr>
              <w:snapToGrid w:val="0"/>
              <w:rPr>
                <w:rFonts w:asciiTheme="minorHAnsi" w:hAnsiTheme="minorHAnsi"/>
                <w:color w:val="000000"/>
                <w:sz w:val="20"/>
                <w:szCs w:val="20"/>
              </w:rPr>
            </w:pPr>
          </w:p>
        </w:tc>
        <w:tc>
          <w:tcPr>
            <w:tcW w:w="7756" w:type="dxa"/>
            <w:shd w:val="clear" w:color="auto" w:fill="auto"/>
          </w:tcPr>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worse treatment of workers.</w:t>
            </w:r>
          </w:p>
          <w:p w:rsidR="00E45647" w:rsidRPr="00E36001"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Yes, performance-based pay for supervisors and workers is linked to better treatment of workers.</w:t>
            </w:r>
          </w:p>
          <w:p w:rsidR="00E45647" w:rsidRDefault="00E45647"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No, there’s no relationship.</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Pr="00A9475E" w:rsidRDefault="00E36001" w:rsidP="00E36001">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 xml:space="preserve">For </w:t>
            </w:r>
            <w:r w:rsidR="002152FA">
              <w:rPr>
                <w:rFonts w:asciiTheme="minorHAnsi" w:hAnsiTheme="minorHAnsi"/>
                <w:i/>
                <w:iCs/>
                <w:color w:val="000000"/>
                <w:sz w:val="20"/>
                <w:szCs w:val="20"/>
              </w:rPr>
              <w:t>E21-38</w:t>
            </w:r>
            <w:r w:rsidRPr="00A9475E">
              <w:rPr>
                <w:rFonts w:asciiTheme="minorHAnsi" w:hAnsiTheme="minorHAnsi"/>
                <w:i/>
                <w:iCs/>
                <w:color w:val="000000"/>
                <w:sz w:val="20"/>
                <w:szCs w:val="20"/>
              </w:rPr>
              <w:t>, responses given on the scale: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E36001" w:rsidRDefault="00E36001" w:rsidP="00E36001">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E21</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E23</w:t>
            </w:r>
          </w:p>
        </w:tc>
        <w:tc>
          <w:tcPr>
            <w:tcW w:w="7756" w:type="dxa"/>
            <w:shd w:val="clear" w:color="auto" w:fill="auto"/>
          </w:tcPr>
          <w:p w:rsidR="00E36001" w:rsidRDefault="00E36001" w:rsidP="002152FA">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2152FA">
              <w:rPr>
                <w:rFonts w:asciiTheme="minorHAnsi" w:hAnsiTheme="minorHAnsi"/>
                <w:color w:val="000000"/>
                <w:sz w:val="20"/>
                <w:szCs w:val="20"/>
              </w:rPr>
              <w:t>Haiti</w:t>
            </w:r>
            <w:r>
              <w:rPr>
                <w:rFonts w:asciiTheme="minorHAnsi" w:hAnsiTheme="minorHAnsi"/>
                <w:color w:val="000000"/>
                <w:sz w:val="20"/>
                <w:szCs w:val="20"/>
              </w:rPr>
              <w:t>, it’s seen as sometimes necessary to force workers to work hard.</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E26</w:t>
            </w:r>
          </w:p>
        </w:tc>
        <w:tc>
          <w:tcPr>
            <w:tcW w:w="7756" w:type="dxa"/>
            <w:shd w:val="clear" w:color="auto" w:fill="auto"/>
          </w:tcPr>
          <w:p w:rsidR="00E36001" w:rsidRDefault="00E36001" w:rsidP="002152FA">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2152FA">
              <w:rPr>
                <w:rFonts w:asciiTheme="minorHAnsi" w:hAnsiTheme="minorHAnsi"/>
                <w:color w:val="000000"/>
                <w:sz w:val="20"/>
                <w:szCs w:val="20"/>
              </w:rPr>
              <w:t>Haiti</w:t>
            </w:r>
            <w:r>
              <w:rPr>
                <w:rFonts w:asciiTheme="minorHAnsi" w:hAnsiTheme="minorHAnsi"/>
                <w:color w:val="000000"/>
                <w:sz w:val="20"/>
                <w:szCs w:val="20"/>
              </w:rPr>
              <w:t>, it’s seen as important that workers are paid fairly and on time.</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E29</w:t>
            </w:r>
          </w:p>
        </w:tc>
        <w:tc>
          <w:tcPr>
            <w:tcW w:w="7756" w:type="dxa"/>
            <w:shd w:val="clear" w:color="auto" w:fill="auto"/>
          </w:tcPr>
          <w:p w:rsidR="00E36001" w:rsidRDefault="00E36001" w:rsidP="002152FA">
            <w:pPr>
              <w:snapToGrid w:val="0"/>
              <w:jc w:val="both"/>
              <w:rPr>
                <w:rFonts w:asciiTheme="minorHAnsi" w:hAnsiTheme="minorHAnsi"/>
                <w:color w:val="000000"/>
                <w:sz w:val="20"/>
                <w:szCs w:val="20"/>
              </w:rPr>
            </w:pPr>
            <w:r>
              <w:rPr>
                <w:rFonts w:asciiTheme="minorHAnsi" w:hAnsiTheme="minorHAnsi"/>
                <w:color w:val="000000"/>
                <w:sz w:val="20"/>
                <w:szCs w:val="20"/>
              </w:rPr>
              <w:t xml:space="preserve">In the </w:t>
            </w:r>
            <w:proofErr w:type="spellStart"/>
            <w:r>
              <w:rPr>
                <w:rFonts w:asciiTheme="minorHAnsi" w:hAnsiTheme="minorHAnsi"/>
                <w:color w:val="000000"/>
                <w:sz w:val="20"/>
                <w:szCs w:val="20"/>
              </w:rPr>
              <w:t>apprel</w:t>
            </w:r>
            <w:proofErr w:type="spellEnd"/>
            <w:r>
              <w:rPr>
                <w:rFonts w:asciiTheme="minorHAnsi" w:hAnsiTheme="minorHAnsi"/>
                <w:color w:val="000000"/>
                <w:sz w:val="20"/>
                <w:szCs w:val="20"/>
              </w:rPr>
              <w:t xml:space="preserve"> industry in </w:t>
            </w:r>
            <w:r w:rsidR="002152FA">
              <w:rPr>
                <w:rFonts w:asciiTheme="minorHAnsi" w:hAnsiTheme="minorHAnsi"/>
                <w:color w:val="000000"/>
                <w:sz w:val="20"/>
                <w:szCs w:val="20"/>
              </w:rPr>
              <w:t>Haiti</w:t>
            </w:r>
            <w:r>
              <w:rPr>
                <w:rFonts w:asciiTheme="minorHAnsi" w:hAnsiTheme="minorHAnsi"/>
                <w:color w:val="000000"/>
                <w:sz w:val="20"/>
                <w:szCs w:val="20"/>
              </w:rPr>
              <w:t>, it’s seen as important for workers to have safe and comfortable working conditions.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sidRPr="00E36001">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E30</w:t>
            </w:r>
          </w:p>
        </w:tc>
        <w:tc>
          <w:tcPr>
            <w:tcW w:w="7756" w:type="dxa"/>
            <w:shd w:val="clear" w:color="auto" w:fill="auto"/>
          </w:tcPr>
          <w:p w:rsidR="00E36001" w:rsidRP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E31</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E32</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2152FA" w:rsidRPr="00FE03F4" w:rsidTr="00FE03F4">
        <w:trPr>
          <w:trHeight w:val="9"/>
          <w:jc w:val="center"/>
        </w:trPr>
        <w:tc>
          <w:tcPr>
            <w:tcW w:w="2438" w:type="dxa"/>
            <w:shd w:val="clear" w:color="auto" w:fill="auto"/>
          </w:tcPr>
          <w:p w:rsidR="002152FA" w:rsidRDefault="002152FA" w:rsidP="00E45647">
            <w:pPr>
              <w:snapToGrid w:val="0"/>
              <w:rPr>
                <w:rFonts w:asciiTheme="minorHAnsi" w:hAnsiTheme="minorHAnsi"/>
                <w:color w:val="000000"/>
                <w:sz w:val="20"/>
                <w:szCs w:val="20"/>
              </w:rPr>
            </w:pPr>
          </w:p>
        </w:tc>
        <w:tc>
          <w:tcPr>
            <w:tcW w:w="7756" w:type="dxa"/>
            <w:shd w:val="clear" w:color="auto" w:fill="auto"/>
          </w:tcPr>
          <w:p w:rsidR="002152FA" w:rsidRDefault="002152FA" w:rsidP="00E45647">
            <w:pPr>
              <w:snapToGrid w:val="0"/>
              <w:jc w:val="both"/>
              <w:rPr>
                <w:rFonts w:asciiTheme="minorHAnsi" w:hAnsiTheme="minorHAnsi"/>
                <w:color w:val="000000"/>
                <w:sz w:val="20"/>
                <w:szCs w:val="20"/>
              </w:rPr>
            </w:pP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E33</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E34</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E35</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E36</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E37</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r>
              <w:rPr>
                <w:rFonts w:asciiTheme="minorHAnsi" w:hAnsiTheme="minorHAnsi"/>
                <w:color w:val="000000"/>
                <w:sz w:val="20"/>
                <w:szCs w:val="20"/>
              </w:rPr>
              <w:t>E38</w:t>
            </w: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link treatment or pay to workers’ willingness to have sexual relationships with them.</w:t>
            </w:r>
          </w:p>
        </w:tc>
      </w:tr>
      <w:tr w:rsidR="00E36001" w:rsidRPr="00FE03F4" w:rsidTr="00FE03F4">
        <w:trPr>
          <w:trHeight w:val="9"/>
          <w:jc w:val="center"/>
        </w:trPr>
        <w:tc>
          <w:tcPr>
            <w:tcW w:w="2438" w:type="dxa"/>
            <w:shd w:val="clear" w:color="auto" w:fill="auto"/>
          </w:tcPr>
          <w:p w:rsidR="00E36001" w:rsidRDefault="00E36001" w:rsidP="00E45647">
            <w:pPr>
              <w:snapToGrid w:val="0"/>
              <w:rPr>
                <w:rFonts w:asciiTheme="minorHAnsi" w:hAnsiTheme="minorHAnsi"/>
                <w:color w:val="000000"/>
                <w:sz w:val="20"/>
                <w:szCs w:val="20"/>
              </w:rPr>
            </w:pPr>
          </w:p>
        </w:tc>
        <w:tc>
          <w:tcPr>
            <w:tcW w:w="7756" w:type="dxa"/>
            <w:shd w:val="clear" w:color="auto" w:fill="auto"/>
          </w:tcPr>
          <w:p w:rsidR="00E36001" w:rsidRDefault="00E36001" w:rsidP="00E45647">
            <w:pPr>
              <w:snapToGrid w:val="0"/>
              <w:jc w:val="both"/>
              <w:rPr>
                <w:rFonts w:asciiTheme="minorHAnsi" w:hAnsiTheme="minorHAnsi"/>
                <w:color w:val="000000"/>
                <w:sz w:val="20"/>
                <w:szCs w:val="20"/>
              </w:rPr>
            </w:pPr>
          </w:p>
        </w:tc>
      </w:tr>
      <w:tr w:rsidR="00674F08" w:rsidRPr="00674F08" w:rsidTr="00FE03F4">
        <w:trPr>
          <w:trHeight w:val="9"/>
          <w:jc w:val="center"/>
        </w:trPr>
        <w:tc>
          <w:tcPr>
            <w:tcW w:w="2438" w:type="dxa"/>
            <w:shd w:val="clear" w:color="auto" w:fill="auto"/>
          </w:tcPr>
          <w:p w:rsidR="00674F08" w:rsidRDefault="00674F08" w:rsidP="00E45647">
            <w:pPr>
              <w:snapToGrid w:val="0"/>
              <w:rPr>
                <w:rFonts w:asciiTheme="minorHAnsi" w:hAnsiTheme="minorHAnsi"/>
                <w:color w:val="000000"/>
                <w:sz w:val="20"/>
                <w:szCs w:val="20"/>
              </w:rPr>
            </w:pPr>
          </w:p>
        </w:tc>
        <w:tc>
          <w:tcPr>
            <w:tcW w:w="7756" w:type="dxa"/>
            <w:shd w:val="clear" w:color="auto" w:fill="auto"/>
          </w:tcPr>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p>
          <w:p w:rsidR="00674F08" w:rsidRPr="00674F08" w:rsidRDefault="00674F08" w:rsidP="00674F08">
            <w:pPr>
              <w:snapToGrid w:val="0"/>
              <w:rPr>
                <w:rFonts w:asciiTheme="minorHAnsi" w:hAnsiTheme="minorHAnsi"/>
                <w:color w:val="000000"/>
                <w:sz w:val="20"/>
                <w:szCs w:val="20"/>
              </w:rPr>
            </w:pPr>
          </w:p>
          <w:p w:rsidR="00674F08" w:rsidRPr="00674F08" w:rsidRDefault="00674F08" w:rsidP="00674F08">
            <w:pPr>
              <w:snapToGrid w:val="0"/>
              <w:rPr>
                <w:rFonts w:asciiTheme="minorHAnsi" w:hAnsiTheme="minorHAnsi"/>
                <w:color w:val="000000"/>
                <w:sz w:val="20"/>
                <w:szCs w:val="20"/>
              </w:rPr>
            </w:pPr>
            <w:r w:rsidRPr="00674F08">
              <w:rPr>
                <w:rFonts w:asciiTheme="minorHAnsi" w:hAnsiTheme="minorHAnsi"/>
                <w:color w:val="000000"/>
                <w:sz w:val="20"/>
                <w:szCs w:val="20"/>
              </w:rPr>
              <w:t>After today, you may have some questions or concerns about this survey. You can contact</w:t>
            </w:r>
          </w:p>
          <w:p w:rsidR="00674F08" w:rsidRPr="00674F08" w:rsidRDefault="00674F08" w:rsidP="00674F08">
            <w:pPr>
              <w:snapToGrid w:val="0"/>
              <w:rPr>
                <w:rFonts w:asciiTheme="minorHAnsi" w:hAnsiTheme="minorHAnsi"/>
                <w:color w:val="000000"/>
                <w:sz w:val="20"/>
                <w:szCs w:val="20"/>
              </w:rPr>
            </w:pPr>
          </w:p>
          <w:p w:rsidR="00674F08" w:rsidRDefault="002152FA" w:rsidP="00674F08">
            <w:pPr>
              <w:snapToGrid w:val="0"/>
              <w:rPr>
                <w:rFonts w:asciiTheme="minorHAnsi" w:hAnsiTheme="minorHAnsi"/>
                <w:color w:val="000000"/>
                <w:sz w:val="20"/>
                <w:szCs w:val="20"/>
              </w:rPr>
            </w:pPr>
            <w:proofErr w:type="spellStart"/>
            <w:r w:rsidRPr="002152FA">
              <w:rPr>
                <w:rFonts w:asciiTheme="minorHAnsi" w:hAnsiTheme="minorHAnsi"/>
                <w:color w:val="000000"/>
                <w:sz w:val="20"/>
                <w:szCs w:val="20"/>
              </w:rPr>
              <w:t>Lysa</w:t>
            </w:r>
            <w:proofErr w:type="spellEnd"/>
            <w:r w:rsidRPr="002152FA">
              <w:rPr>
                <w:rFonts w:asciiTheme="minorHAnsi" w:hAnsiTheme="minorHAnsi"/>
                <w:color w:val="000000"/>
                <w:sz w:val="20"/>
                <w:szCs w:val="20"/>
              </w:rPr>
              <w:t xml:space="preserve"> THYBULLE</w:t>
            </w:r>
            <w:r w:rsidRPr="002152FA">
              <w:rPr>
                <w:rFonts w:asciiTheme="minorHAnsi" w:hAnsiTheme="minorHAnsi"/>
                <w:color w:val="000000"/>
                <w:sz w:val="20"/>
                <w:szCs w:val="20"/>
              </w:rPr>
              <w:br/>
              <w:t>Tel: 509 2 816 2648</w:t>
            </w:r>
            <w:bookmarkStart w:id="0" w:name="_GoBack"/>
            <w:bookmarkEnd w:id="0"/>
            <w:r w:rsidRPr="002152FA">
              <w:rPr>
                <w:rFonts w:asciiTheme="minorHAnsi" w:hAnsiTheme="minorHAnsi"/>
                <w:color w:val="000000"/>
                <w:sz w:val="20"/>
                <w:szCs w:val="20"/>
              </w:rPr>
              <w:br/>
              <w:t>Email: thybulle@betterwork.org</w:t>
            </w:r>
            <w:r w:rsidRPr="002152FA">
              <w:rPr>
                <w:rFonts w:asciiTheme="minorHAnsi" w:hAnsiTheme="minorHAnsi"/>
                <w:color w:val="000000"/>
                <w:sz w:val="20"/>
                <w:szCs w:val="20"/>
              </w:rPr>
              <w:br/>
              <w:t xml:space="preserve">119, </w:t>
            </w:r>
            <w:proofErr w:type="spellStart"/>
            <w:r w:rsidRPr="002152FA">
              <w:rPr>
                <w:rFonts w:asciiTheme="minorHAnsi" w:hAnsiTheme="minorHAnsi"/>
                <w:color w:val="000000"/>
                <w:sz w:val="20"/>
                <w:szCs w:val="20"/>
              </w:rPr>
              <w:t>Juvénat</w:t>
            </w:r>
            <w:proofErr w:type="spellEnd"/>
            <w:r w:rsidRPr="002152FA">
              <w:rPr>
                <w:rFonts w:asciiTheme="minorHAnsi" w:hAnsiTheme="minorHAnsi"/>
                <w:color w:val="000000"/>
                <w:sz w:val="20"/>
                <w:szCs w:val="20"/>
              </w:rPr>
              <w:t xml:space="preserve"> 5</w:t>
            </w:r>
            <w:r w:rsidRPr="002152FA">
              <w:rPr>
                <w:rFonts w:asciiTheme="minorHAnsi" w:hAnsiTheme="minorHAnsi"/>
                <w:color w:val="000000"/>
                <w:sz w:val="20"/>
                <w:szCs w:val="20"/>
              </w:rPr>
              <w:br/>
            </w:r>
            <w:proofErr w:type="spellStart"/>
            <w:r w:rsidRPr="002152FA">
              <w:rPr>
                <w:rFonts w:asciiTheme="minorHAnsi" w:hAnsiTheme="minorHAnsi"/>
                <w:color w:val="000000"/>
                <w:sz w:val="20"/>
                <w:szCs w:val="20"/>
              </w:rPr>
              <w:t>Pétion</w:t>
            </w:r>
            <w:proofErr w:type="spellEnd"/>
            <w:r w:rsidRPr="002152FA">
              <w:rPr>
                <w:rFonts w:asciiTheme="minorHAnsi" w:hAnsiTheme="minorHAnsi"/>
                <w:color w:val="000000"/>
                <w:sz w:val="20"/>
                <w:szCs w:val="20"/>
              </w:rPr>
              <w:t>-Ville, Haiti</w:t>
            </w:r>
          </w:p>
          <w:p w:rsidR="002152FA" w:rsidRPr="002152FA" w:rsidRDefault="002152FA" w:rsidP="00674F08">
            <w:pPr>
              <w:snapToGrid w:val="0"/>
              <w:rPr>
                <w:rFonts w:asciiTheme="minorHAnsi" w:hAnsiTheme="minorHAnsi"/>
                <w:color w:val="000000"/>
                <w:sz w:val="20"/>
                <w:szCs w:val="20"/>
              </w:rPr>
            </w:pPr>
          </w:p>
          <w:p w:rsidR="00674F08" w:rsidRPr="00674F08" w:rsidRDefault="00674F08" w:rsidP="004003F3">
            <w:pPr>
              <w:snapToGrid w:val="0"/>
              <w:rPr>
                <w:rFonts w:asciiTheme="minorHAnsi" w:hAnsiTheme="minorHAnsi"/>
                <w:color w:val="000000"/>
                <w:sz w:val="20"/>
                <w:szCs w:val="20"/>
              </w:rPr>
            </w:pPr>
            <w:proofErr w:type="gramStart"/>
            <w:r w:rsidRPr="00674F08">
              <w:rPr>
                <w:rFonts w:asciiTheme="minorHAnsi" w:hAnsiTheme="minorHAnsi"/>
                <w:color w:val="000000"/>
                <w:sz w:val="20"/>
                <w:szCs w:val="20"/>
              </w:rPr>
              <w:t>to</w:t>
            </w:r>
            <w:proofErr w:type="gramEnd"/>
            <w:r w:rsidRPr="00674F08">
              <w:rPr>
                <w:rFonts w:asciiTheme="minorHAnsi" w:hAnsiTheme="minorHAnsi"/>
                <w:color w:val="000000"/>
                <w:sz w:val="20"/>
                <w:szCs w:val="20"/>
              </w:rPr>
              <w:t xml:space="preserve"> talk about your concerns.</w:t>
            </w:r>
          </w:p>
        </w:tc>
      </w:tr>
    </w:tbl>
    <w:p w:rsidR="00CB32D1" w:rsidRPr="00674F08" w:rsidRDefault="00CB32D1">
      <w:pPr>
        <w:rPr>
          <w:rFonts w:cs="Times New Roman"/>
        </w:rPr>
      </w:pPr>
    </w:p>
    <w:sectPr w:rsidR="00CB32D1" w:rsidRPr="00674F08" w:rsidSect="0017158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4B4" w:rsidRDefault="007064B4">
      <w:r>
        <w:separator/>
      </w:r>
    </w:p>
  </w:endnote>
  <w:endnote w:type="continuationSeparator" w:id="0">
    <w:p w:rsidR="007064B4" w:rsidRDefault="0070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011184"/>
      <w:docPartObj>
        <w:docPartGallery w:val="Page Numbers (Bottom of Page)"/>
        <w:docPartUnique/>
      </w:docPartObj>
    </w:sdtPr>
    <w:sdtEndPr>
      <w:rPr>
        <w:noProof/>
      </w:rPr>
    </w:sdtEndPr>
    <w:sdtContent>
      <w:p w:rsidR="007064B4" w:rsidRDefault="007064B4">
        <w:pPr>
          <w:pStyle w:val="Footer"/>
          <w:jc w:val="right"/>
        </w:pPr>
        <w:r w:rsidRPr="00FE03F4">
          <w:rPr>
            <w:rFonts w:asciiTheme="minorHAnsi" w:hAnsiTheme="minorHAnsi"/>
            <w:sz w:val="20"/>
            <w:szCs w:val="20"/>
          </w:rPr>
          <w:fldChar w:fldCharType="begin"/>
        </w:r>
        <w:r w:rsidRPr="00FE03F4">
          <w:rPr>
            <w:rFonts w:asciiTheme="minorHAnsi" w:hAnsiTheme="minorHAnsi"/>
            <w:sz w:val="20"/>
            <w:szCs w:val="20"/>
          </w:rPr>
          <w:instrText xml:space="preserve"> PAGE   \* MERGEFORMAT </w:instrText>
        </w:r>
        <w:r w:rsidRPr="00FE03F4">
          <w:rPr>
            <w:rFonts w:asciiTheme="minorHAnsi" w:hAnsiTheme="minorHAnsi"/>
            <w:sz w:val="20"/>
            <w:szCs w:val="20"/>
          </w:rPr>
          <w:fldChar w:fldCharType="separate"/>
        </w:r>
        <w:r w:rsidR="004003F3">
          <w:rPr>
            <w:rFonts w:asciiTheme="minorHAnsi" w:hAnsiTheme="minorHAnsi"/>
            <w:noProof/>
            <w:sz w:val="20"/>
            <w:szCs w:val="20"/>
          </w:rPr>
          <w:t>12</w:t>
        </w:r>
        <w:r w:rsidRPr="00FE03F4">
          <w:rPr>
            <w:rFonts w:asciiTheme="minorHAnsi" w:hAnsiTheme="minorHAnsi"/>
            <w:noProof/>
            <w:sz w:val="20"/>
            <w:szCs w:val="20"/>
          </w:rPr>
          <w:fldChar w:fldCharType="end"/>
        </w:r>
      </w:p>
    </w:sdtContent>
  </w:sdt>
  <w:p w:rsidR="007064B4" w:rsidRDefault="00706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4B4" w:rsidRDefault="007064B4">
      <w:r>
        <w:separator/>
      </w:r>
    </w:p>
  </w:footnote>
  <w:footnote w:type="continuationSeparator" w:id="0">
    <w:p w:rsidR="007064B4" w:rsidRDefault="00706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5"/>
    <w:lvl w:ilvl="0">
      <w:start w:val="1"/>
      <w:numFmt w:val="decimal"/>
      <w:lvlText w:val="%1."/>
      <w:lvlJc w:val="left"/>
      <w:pPr>
        <w:tabs>
          <w:tab w:val="num" w:pos="0"/>
        </w:tabs>
        <w:ind w:left="360" w:hanging="360"/>
      </w:p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9"/>
    <w:lvl w:ilvl="0">
      <w:start w:val="1"/>
      <w:numFmt w:val="bullet"/>
      <w:lvlText w:val=""/>
      <w:lvlJc w:val="left"/>
      <w:pPr>
        <w:tabs>
          <w:tab w:val="num" w:pos="0"/>
        </w:tabs>
        <w:ind w:left="1080" w:hanging="360"/>
      </w:pPr>
      <w:rPr>
        <w:rFonts w:ascii="Symbol" w:hAnsi="Symbol"/>
      </w:rPr>
    </w:lvl>
  </w:abstractNum>
  <w:abstractNum w:abstractNumId="7">
    <w:nsid w:val="00000008"/>
    <w:multiLevelType w:val="singleLevel"/>
    <w:tmpl w:val="00000008"/>
    <w:name w:val="WW8Num11"/>
    <w:lvl w:ilvl="0">
      <w:start w:val="1"/>
      <w:numFmt w:val="bullet"/>
      <w:lvlText w:val=""/>
      <w:lvlJc w:val="left"/>
      <w:pPr>
        <w:tabs>
          <w:tab w:val="num" w:pos="360"/>
        </w:tabs>
        <w:ind w:left="360" w:hanging="360"/>
      </w:pPr>
      <w:rPr>
        <w:rFonts w:ascii="Symbol" w:hAnsi="Symbol"/>
      </w:rPr>
    </w:lvl>
  </w:abstractNum>
  <w:abstractNum w:abstractNumId="8">
    <w:nsid w:val="00000009"/>
    <w:multiLevelType w:val="singleLevel"/>
    <w:tmpl w:val="00000009"/>
    <w:name w:val="WW8Num12"/>
    <w:lvl w:ilvl="0">
      <w:start w:val="1"/>
      <w:numFmt w:val="decimal"/>
      <w:lvlText w:val="%1."/>
      <w:lvlJc w:val="left"/>
      <w:pPr>
        <w:tabs>
          <w:tab w:val="num" w:pos="0"/>
        </w:tabs>
        <w:ind w:left="720" w:hanging="360"/>
      </w:pPr>
    </w:lvl>
  </w:abstractNum>
  <w:abstractNum w:abstractNumId="9">
    <w:nsid w:val="0000000A"/>
    <w:multiLevelType w:val="singleLevel"/>
    <w:tmpl w:val="0000000A"/>
    <w:name w:val="WW8Num14"/>
    <w:lvl w:ilvl="0">
      <w:start w:val="1"/>
      <w:numFmt w:val="decimal"/>
      <w:lvlText w:val="%1."/>
      <w:lvlJc w:val="left"/>
      <w:pPr>
        <w:tabs>
          <w:tab w:val="num" w:pos="0"/>
        </w:tabs>
        <w:ind w:left="720" w:hanging="360"/>
      </w:pPr>
    </w:lvl>
  </w:abstractNum>
  <w:abstractNum w:abstractNumId="10">
    <w:nsid w:val="0000000B"/>
    <w:multiLevelType w:val="singleLevel"/>
    <w:tmpl w:val="0000000B"/>
    <w:name w:val="WW8Num15"/>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6"/>
    <w:lvl w:ilvl="0">
      <w:start w:val="1"/>
      <w:numFmt w:val="bullet"/>
      <w:lvlText w:val=""/>
      <w:lvlJc w:val="left"/>
      <w:pPr>
        <w:tabs>
          <w:tab w:val="num" w:pos="0"/>
        </w:tabs>
        <w:ind w:left="1080" w:hanging="360"/>
      </w:pPr>
      <w:rPr>
        <w:rFonts w:ascii="Symbol" w:hAnsi="Symbol"/>
      </w:rPr>
    </w:lvl>
  </w:abstractNum>
  <w:abstractNum w:abstractNumId="12">
    <w:nsid w:val="0000000D"/>
    <w:multiLevelType w:val="singleLevel"/>
    <w:tmpl w:val="0000000D"/>
    <w:name w:val="WW8Num17"/>
    <w:lvl w:ilvl="0">
      <w:start w:val="1"/>
      <w:numFmt w:val="decimal"/>
      <w:lvlText w:val="%1."/>
      <w:lvlJc w:val="left"/>
      <w:pPr>
        <w:tabs>
          <w:tab w:val="num" w:pos="0"/>
        </w:tabs>
        <w:ind w:left="360" w:hanging="360"/>
      </w:pPr>
    </w:lvl>
  </w:abstractNum>
  <w:abstractNum w:abstractNumId="13">
    <w:nsid w:val="0000000E"/>
    <w:multiLevelType w:val="singleLevel"/>
    <w:tmpl w:val="0000000E"/>
    <w:name w:val="WW8Num18"/>
    <w:lvl w:ilvl="0">
      <w:start w:val="1"/>
      <w:numFmt w:val="bullet"/>
      <w:lvlText w:val=""/>
      <w:lvlJc w:val="left"/>
      <w:pPr>
        <w:tabs>
          <w:tab w:val="num" w:pos="0"/>
        </w:tabs>
        <w:ind w:left="360" w:hanging="360"/>
      </w:pPr>
      <w:rPr>
        <w:rFonts w:ascii="Symbol" w:hAnsi="Symbol"/>
      </w:rPr>
    </w:lvl>
  </w:abstractNum>
  <w:abstractNum w:abstractNumId="14">
    <w:nsid w:val="0000000F"/>
    <w:multiLevelType w:val="singleLevel"/>
    <w:tmpl w:val="0000000F"/>
    <w:name w:val="WW8Num22"/>
    <w:lvl w:ilvl="0">
      <w:start w:val="1"/>
      <w:numFmt w:val="bullet"/>
      <w:lvlText w:val=""/>
      <w:lvlJc w:val="left"/>
      <w:pPr>
        <w:tabs>
          <w:tab w:val="num" w:pos="0"/>
        </w:tabs>
        <w:ind w:left="720" w:hanging="360"/>
      </w:pPr>
      <w:rPr>
        <w:rFonts w:ascii="Symbol" w:hAnsi="Symbol"/>
      </w:rPr>
    </w:lvl>
  </w:abstractNum>
  <w:abstractNum w:abstractNumId="15">
    <w:nsid w:val="00000010"/>
    <w:multiLevelType w:val="singleLevel"/>
    <w:tmpl w:val="00000010"/>
    <w:name w:val="WW8Num23"/>
    <w:lvl w:ilvl="0">
      <w:start w:val="1"/>
      <w:numFmt w:val="decimal"/>
      <w:lvlText w:val="%1."/>
      <w:lvlJc w:val="left"/>
      <w:pPr>
        <w:tabs>
          <w:tab w:val="num" w:pos="0"/>
        </w:tabs>
        <w:ind w:left="720" w:hanging="360"/>
      </w:pPr>
    </w:lvl>
  </w:abstractNum>
  <w:abstractNum w:abstractNumId="16">
    <w:nsid w:val="069D74EC"/>
    <w:multiLevelType w:val="hybridMultilevel"/>
    <w:tmpl w:val="A39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58"/>
    <w:rsid w:val="00171587"/>
    <w:rsid w:val="00174663"/>
    <w:rsid w:val="002152FA"/>
    <w:rsid w:val="002878A0"/>
    <w:rsid w:val="003145F6"/>
    <w:rsid w:val="003F2D06"/>
    <w:rsid w:val="004003F3"/>
    <w:rsid w:val="00425C7F"/>
    <w:rsid w:val="004359C8"/>
    <w:rsid w:val="004706CF"/>
    <w:rsid w:val="0067249B"/>
    <w:rsid w:val="00674F08"/>
    <w:rsid w:val="006B0B18"/>
    <w:rsid w:val="007053B6"/>
    <w:rsid w:val="007064B4"/>
    <w:rsid w:val="00757737"/>
    <w:rsid w:val="00827990"/>
    <w:rsid w:val="008B2F25"/>
    <w:rsid w:val="00AD082A"/>
    <w:rsid w:val="00B04CC2"/>
    <w:rsid w:val="00C809EA"/>
    <w:rsid w:val="00CB32D1"/>
    <w:rsid w:val="00CD6BAE"/>
    <w:rsid w:val="00D1514A"/>
    <w:rsid w:val="00DF2310"/>
    <w:rsid w:val="00E36001"/>
    <w:rsid w:val="00E45647"/>
    <w:rsid w:val="00F27558"/>
    <w:rsid w:val="00F82D95"/>
    <w:rsid w:val="00FE03F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88B30411-317A-4083-A7DD-CA50DE34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63"/>
    <w:pPr>
      <w:suppressAutoHyphens/>
    </w:pPr>
    <w:rPr>
      <w:rFonts w:eastAsia="SimSun" w:cs="Calibri"/>
      <w:sz w:val="24"/>
      <w:szCs w:val="24"/>
      <w:lang w:eastAsia="ar-SA"/>
    </w:rPr>
  </w:style>
  <w:style w:type="paragraph" w:styleId="Heading1">
    <w:name w:val="heading 1"/>
    <w:basedOn w:val="Normal"/>
    <w:next w:val="Normal"/>
    <w:qFormat/>
    <w:rsid w:val="00174663"/>
    <w:pPr>
      <w:keepNext/>
      <w:tabs>
        <w:tab w:val="num" w:pos="432"/>
      </w:tabs>
      <w:ind w:left="432" w:hanging="432"/>
      <w:outlineLvl w:val="0"/>
    </w:pPr>
    <w:rPr>
      <w:b/>
      <w:bCs/>
      <w:color w:val="FFFFFF"/>
    </w:rPr>
  </w:style>
  <w:style w:type="paragraph" w:styleId="Heading2">
    <w:name w:val="heading 2"/>
    <w:basedOn w:val="Normal"/>
    <w:next w:val="Normal"/>
    <w:qFormat/>
    <w:rsid w:val="00174663"/>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174663"/>
    <w:pPr>
      <w:keepNext/>
      <w:tabs>
        <w:tab w:val="num" w:pos="720"/>
      </w:tabs>
      <w:ind w:left="360"/>
      <w:jc w:val="center"/>
      <w:outlineLvl w:val="2"/>
    </w:pPr>
    <w:rPr>
      <w:b/>
    </w:rPr>
  </w:style>
  <w:style w:type="paragraph" w:styleId="Heading4">
    <w:name w:val="heading 4"/>
    <w:basedOn w:val="Normal"/>
    <w:next w:val="Normal"/>
    <w:qFormat/>
    <w:rsid w:val="00174663"/>
    <w:pPr>
      <w:keepNext/>
      <w:tabs>
        <w:tab w:val="num" w:pos="864"/>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74663"/>
    <w:rPr>
      <w:rFonts w:ascii="Symbol" w:hAnsi="Symbol"/>
    </w:rPr>
  </w:style>
  <w:style w:type="character" w:customStyle="1" w:styleId="WW8Num1z1">
    <w:name w:val="WW8Num1z1"/>
    <w:rsid w:val="00174663"/>
    <w:rPr>
      <w:rFonts w:ascii="Courier New" w:hAnsi="Courier New" w:cs="Courier New"/>
    </w:rPr>
  </w:style>
  <w:style w:type="character" w:customStyle="1" w:styleId="WW8Num1z2">
    <w:name w:val="WW8Num1z2"/>
    <w:rsid w:val="00174663"/>
    <w:rPr>
      <w:rFonts w:ascii="Wingdings" w:hAnsi="Wingdings"/>
    </w:rPr>
  </w:style>
  <w:style w:type="character" w:customStyle="1" w:styleId="WW8Num3z0">
    <w:name w:val="WW8Num3z0"/>
    <w:rsid w:val="00174663"/>
    <w:rPr>
      <w:rFonts w:ascii="Symbol" w:hAnsi="Symbol"/>
    </w:rPr>
  </w:style>
  <w:style w:type="character" w:customStyle="1" w:styleId="WW8Num3z1">
    <w:name w:val="WW8Num3z1"/>
    <w:rsid w:val="00174663"/>
    <w:rPr>
      <w:rFonts w:ascii="Times New Roman" w:hAnsi="Times New Roman" w:cs="Times New Roman"/>
    </w:rPr>
  </w:style>
  <w:style w:type="character" w:customStyle="1" w:styleId="WW8Num6z0">
    <w:name w:val="WW8Num6z0"/>
    <w:rsid w:val="00174663"/>
    <w:rPr>
      <w:rFonts w:ascii="Symbol" w:hAnsi="Symbol"/>
    </w:rPr>
  </w:style>
  <w:style w:type="character" w:customStyle="1" w:styleId="WW8Num6z1">
    <w:name w:val="WW8Num6z1"/>
    <w:rsid w:val="00174663"/>
    <w:rPr>
      <w:rFonts w:ascii="Times New Roman" w:hAnsi="Times New Roman" w:cs="Times New Roman"/>
    </w:rPr>
  </w:style>
  <w:style w:type="character" w:customStyle="1" w:styleId="WW8Num8z0">
    <w:name w:val="WW8Num8z0"/>
    <w:rsid w:val="00174663"/>
    <w:rPr>
      <w:rFonts w:ascii="Symbol" w:hAnsi="Symbol"/>
    </w:rPr>
  </w:style>
  <w:style w:type="character" w:customStyle="1" w:styleId="WW8Num8z1">
    <w:name w:val="WW8Num8z1"/>
    <w:rsid w:val="00174663"/>
    <w:rPr>
      <w:rFonts w:ascii="Courier New" w:hAnsi="Courier New" w:cs="Courier New"/>
    </w:rPr>
  </w:style>
  <w:style w:type="character" w:customStyle="1" w:styleId="WW8Num8z2">
    <w:name w:val="WW8Num8z2"/>
    <w:rsid w:val="00174663"/>
    <w:rPr>
      <w:rFonts w:ascii="Wingdings" w:hAnsi="Wingdings"/>
    </w:rPr>
  </w:style>
  <w:style w:type="character" w:customStyle="1" w:styleId="WW8Num9z0">
    <w:name w:val="WW8Num9z0"/>
    <w:rsid w:val="00174663"/>
    <w:rPr>
      <w:rFonts w:ascii="Symbol" w:hAnsi="Symbol"/>
    </w:rPr>
  </w:style>
  <w:style w:type="character" w:customStyle="1" w:styleId="WW8Num9z1">
    <w:name w:val="WW8Num9z1"/>
    <w:rsid w:val="00174663"/>
    <w:rPr>
      <w:rFonts w:ascii="Courier New" w:hAnsi="Courier New" w:cs="Courier New"/>
    </w:rPr>
  </w:style>
  <w:style w:type="character" w:customStyle="1" w:styleId="WW8Num9z2">
    <w:name w:val="WW8Num9z2"/>
    <w:rsid w:val="00174663"/>
    <w:rPr>
      <w:rFonts w:ascii="Wingdings" w:hAnsi="Wingdings"/>
    </w:rPr>
  </w:style>
  <w:style w:type="character" w:customStyle="1" w:styleId="WW8Num10z0">
    <w:name w:val="WW8Num10z0"/>
    <w:rsid w:val="00174663"/>
    <w:rPr>
      <w:rFonts w:ascii="Symbol" w:hAnsi="Symbol"/>
    </w:rPr>
  </w:style>
  <w:style w:type="character" w:customStyle="1" w:styleId="WW8Num10z1">
    <w:name w:val="WW8Num10z1"/>
    <w:rsid w:val="00174663"/>
    <w:rPr>
      <w:rFonts w:ascii="Courier New" w:hAnsi="Courier New" w:cs="Courier New"/>
    </w:rPr>
  </w:style>
  <w:style w:type="character" w:customStyle="1" w:styleId="WW8Num10z2">
    <w:name w:val="WW8Num10z2"/>
    <w:rsid w:val="00174663"/>
    <w:rPr>
      <w:rFonts w:ascii="Wingdings" w:hAnsi="Wingdings"/>
    </w:rPr>
  </w:style>
  <w:style w:type="character" w:customStyle="1" w:styleId="WW8Num11z0">
    <w:name w:val="WW8Num11z0"/>
    <w:rsid w:val="00174663"/>
    <w:rPr>
      <w:rFonts w:ascii="Symbol" w:hAnsi="Symbol"/>
    </w:rPr>
  </w:style>
  <w:style w:type="character" w:customStyle="1" w:styleId="WW8Num11z1">
    <w:name w:val="WW8Num11z1"/>
    <w:rsid w:val="00174663"/>
    <w:rPr>
      <w:rFonts w:ascii="Courier New" w:hAnsi="Courier New" w:cs="Courier New"/>
    </w:rPr>
  </w:style>
  <w:style w:type="character" w:customStyle="1" w:styleId="WW8Num11z2">
    <w:name w:val="WW8Num11z2"/>
    <w:rsid w:val="00174663"/>
    <w:rPr>
      <w:rFonts w:ascii="Wingdings" w:hAnsi="Wingdings"/>
    </w:rPr>
  </w:style>
  <w:style w:type="character" w:customStyle="1" w:styleId="WW8Num13z0">
    <w:name w:val="WW8Num13z0"/>
    <w:rsid w:val="00174663"/>
    <w:rPr>
      <w:rFonts w:ascii="Symbol" w:hAnsi="Symbol"/>
    </w:rPr>
  </w:style>
  <w:style w:type="character" w:customStyle="1" w:styleId="WW8Num13z1">
    <w:name w:val="WW8Num13z1"/>
    <w:rsid w:val="00174663"/>
    <w:rPr>
      <w:rFonts w:ascii="Courier New" w:hAnsi="Courier New" w:cs="Courier New"/>
    </w:rPr>
  </w:style>
  <w:style w:type="character" w:customStyle="1" w:styleId="WW8Num13z2">
    <w:name w:val="WW8Num13z2"/>
    <w:rsid w:val="00174663"/>
    <w:rPr>
      <w:rFonts w:ascii="Wingdings" w:hAnsi="Wingdings"/>
    </w:rPr>
  </w:style>
  <w:style w:type="character" w:customStyle="1" w:styleId="WW8Num15z0">
    <w:name w:val="WW8Num15z0"/>
    <w:rsid w:val="00174663"/>
    <w:rPr>
      <w:rFonts w:ascii="Symbol" w:hAnsi="Symbol"/>
    </w:rPr>
  </w:style>
  <w:style w:type="character" w:customStyle="1" w:styleId="WW8Num15z1">
    <w:name w:val="WW8Num15z1"/>
    <w:rsid w:val="00174663"/>
    <w:rPr>
      <w:rFonts w:ascii="Courier New" w:hAnsi="Courier New" w:cs="Courier New"/>
    </w:rPr>
  </w:style>
  <w:style w:type="character" w:customStyle="1" w:styleId="WW8Num15z2">
    <w:name w:val="WW8Num15z2"/>
    <w:rsid w:val="00174663"/>
    <w:rPr>
      <w:rFonts w:ascii="Wingdings" w:hAnsi="Wingdings"/>
    </w:rPr>
  </w:style>
  <w:style w:type="character" w:customStyle="1" w:styleId="WW8Num16z0">
    <w:name w:val="WW8Num16z0"/>
    <w:rsid w:val="00174663"/>
    <w:rPr>
      <w:rFonts w:ascii="Symbol" w:hAnsi="Symbol"/>
    </w:rPr>
  </w:style>
  <w:style w:type="character" w:customStyle="1" w:styleId="WW8Num16z1">
    <w:name w:val="WW8Num16z1"/>
    <w:rsid w:val="00174663"/>
    <w:rPr>
      <w:rFonts w:ascii="Courier New" w:hAnsi="Courier New" w:cs="Courier New"/>
    </w:rPr>
  </w:style>
  <w:style w:type="character" w:customStyle="1" w:styleId="WW8Num16z2">
    <w:name w:val="WW8Num16z2"/>
    <w:rsid w:val="00174663"/>
    <w:rPr>
      <w:rFonts w:ascii="Wingdings" w:hAnsi="Wingdings"/>
    </w:rPr>
  </w:style>
  <w:style w:type="character" w:customStyle="1" w:styleId="WW8Num18z0">
    <w:name w:val="WW8Num18z0"/>
    <w:rsid w:val="00174663"/>
    <w:rPr>
      <w:rFonts w:ascii="Symbol" w:hAnsi="Symbol"/>
    </w:rPr>
  </w:style>
  <w:style w:type="character" w:customStyle="1" w:styleId="WW8Num18z1">
    <w:name w:val="WW8Num18z1"/>
    <w:rsid w:val="00174663"/>
    <w:rPr>
      <w:rFonts w:ascii="Courier New" w:hAnsi="Courier New" w:cs="Courier New"/>
    </w:rPr>
  </w:style>
  <w:style w:type="character" w:customStyle="1" w:styleId="WW8Num18z2">
    <w:name w:val="WW8Num18z2"/>
    <w:rsid w:val="00174663"/>
    <w:rPr>
      <w:rFonts w:ascii="Wingdings" w:hAnsi="Wingdings"/>
    </w:rPr>
  </w:style>
  <w:style w:type="character" w:customStyle="1" w:styleId="WW8Num19z0">
    <w:name w:val="WW8Num19z0"/>
    <w:rsid w:val="00174663"/>
    <w:rPr>
      <w:rFonts w:ascii="Symbol" w:hAnsi="Symbol"/>
    </w:rPr>
  </w:style>
  <w:style w:type="character" w:customStyle="1" w:styleId="WW8Num19z1">
    <w:name w:val="WW8Num19z1"/>
    <w:rsid w:val="00174663"/>
    <w:rPr>
      <w:rFonts w:ascii="Courier New" w:hAnsi="Courier New" w:cs="Courier New"/>
    </w:rPr>
  </w:style>
  <w:style w:type="character" w:customStyle="1" w:styleId="WW8Num19z2">
    <w:name w:val="WW8Num19z2"/>
    <w:rsid w:val="00174663"/>
    <w:rPr>
      <w:rFonts w:ascii="Wingdings" w:hAnsi="Wingdings"/>
    </w:rPr>
  </w:style>
  <w:style w:type="character" w:customStyle="1" w:styleId="WW8Num22z0">
    <w:name w:val="WW8Num22z0"/>
    <w:rsid w:val="00174663"/>
    <w:rPr>
      <w:rFonts w:ascii="Symbol" w:hAnsi="Symbol"/>
    </w:rPr>
  </w:style>
  <w:style w:type="character" w:customStyle="1" w:styleId="WW8Num22z1">
    <w:name w:val="WW8Num22z1"/>
    <w:rsid w:val="00174663"/>
    <w:rPr>
      <w:rFonts w:ascii="Courier New" w:hAnsi="Courier New" w:cs="Courier New"/>
    </w:rPr>
  </w:style>
  <w:style w:type="character" w:customStyle="1" w:styleId="WW8Num22z2">
    <w:name w:val="WW8Num22z2"/>
    <w:rsid w:val="00174663"/>
    <w:rPr>
      <w:rFonts w:ascii="Wingdings" w:hAnsi="Wingdings"/>
    </w:rPr>
  </w:style>
  <w:style w:type="character" w:customStyle="1" w:styleId="Heading3Char">
    <w:name w:val="Heading 3 Char"/>
    <w:basedOn w:val="DefaultParagraphFont"/>
    <w:rsid w:val="00174663"/>
    <w:rPr>
      <w:rFonts w:ascii="Times New Roman" w:eastAsia="SimSun" w:hAnsi="Times New Roman" w:cs="Times New Roman"/>
      <w:b/>
      <w:sz w:val="24"/>
      <w:szCs w:val="24"/>
    </w:rPr>
  </w:style>
  <w:style w:type="character" w:customStyle="1" w:styleId="CommentTextChar">
    <w:name w:val="Comment Text Char"/>
    <w:basedOn w:val="DefaultParagraphFont"/>
    <w:uiPriority w:val="99"/>
    <w:rsid w:val="00174663"/>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174663"/>
    <w:rPr>
      <w:sz w:val="16"/>
      <w:szCs w:val="16"/>
    </w:rPr>
  </w:style>
  <w:style w:type="character" w:customStyle="1" w:styleId="BalloonTextChar">
    <w:name w:val="Balloon Text Char"/>
    <w:basedOn w:val="DefaultParagraphFont"/>
    <w:rsid w:val="00174663"/>
    <w:rPr>
      <w:rFonts w:ascii="Tahoma" w:eastAsia="SimSun" w:hAnsi="Tahoma" w:cs="Tahoma"/>
      <w:sz w:val="16"/>
      <w:szCs w:val="16"/>
    </w:rPr>
  </w:style>
  <w:style w:type="character" w:customStyle="1" w:styleId="HeaderChar">
    <w:name w:val="Header Char"/>
    <w:basedOn w:val="DefaultParagraphFont"/>
    <w:rsid w:val="00174663"/>
    <w:rPr>
      <w:rFonts w:ascii="Times New Roman" w:eastAsia="SimSun" w:hAnsi="Times New Roman" w:cs="Times New Roman"/>
      <w:sz w:val="24"/>
      <w:szCs w:val="24"/>
    </w:rPr>
  </w:style>
  <w:style w:type="character" w:customStyle="1" w:styleId="FooterChar">
    <w:name w:val="Footer Char"/>
    <w:basedOn w:val="DefaultParagraphFont"/>
    <w:uiPriority w:val="99"/>
    <w:rsid w:val="00174663"/>
    <w:rPr>
      <w:rFonts w:ascii="Times New Roman" w:eastAsia="SimSun" w:hAnsi="Times New Roman" w:cs="Times New Roman"/>
      <w:sz w:val="24"/>
      <w:szCs w:val="24"/>
    </w:rPr>
  </w:style>
  <w:style w:type="character" w:customStyle="1" w:styleId="Heading1Char">
    <w:name w:val="Heading 1 Char"/>
    <w:basedOn w:val="DefaultParagraphFont"/>
    <w:rsid w:val="001746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174663"/>
    <w:rPr>
      <w:rFonts w:ascii="Arial" w:eastAsia="SimSun" w:hAnsi="Arial" w:cs="Arial"/>
      <w:b/>
      <w:bCs/>
      <w:i/>
      <w:iCs/>
      <w:sz w:val="28"/>
      <w:szCs w:val="28"/>
    </w:rPr>
  </w:style>
  <w:style w:type="character" w:customStyle="1" w:styleId="Heading4Char">
    <w:name w:val="Heading 4 Char"/>
    <w:basedOn w:val="DefaultParagraphFont"/>
    <w:rsid w:val="00174663"/>
    <w:rPr>
      <w:rFonts w:ascii="Times New Roman" w:eastAsia="SimSun" w:hAnsi="Times New Roman" w:cs="Times New Roman"/>
      <w:b/>
      <w:bCs/>
      <w:sz w:val="24"/>
      <w:szCs w:val="20"/>
    </w:rPr>
  </w:style>
  <w:style w:type="character" w:styleId="PageNumber">
    <w:name w:val="page number"/>
    <w:basedOn w:val="DefaultParagraphFont"/>
    <w:rsid w:val="00174663"/>
  </w:style>
  <w:style w:type="character" w:customStyle="1" w:styleId="CharChar1">
    <w:name w:val="Char Char1"/>
    <w:basedOn w:val="DefaultParagraphFont"/>
    <w:rsid w:val="00174663"/>
    <w:rPr>
      <w:sz w:val="24"/>
      <w:szCs w:val="24"/>
    </w:rPr>
  </w:style>
  <w:style w:type="character" w:customStyle="1" w:styleId="CharChar2">
    <w:name w:val="Char Char2"/>
    <w:basedOn w:val="DefaultParagraphFont"/>
    <w:rsid w:val="00174663"/>
    <w:rPr>
      <w:sz w:val="24"/>
      <w:szCs w:val="24"/>
    </w:rPr>
  </w:style>
  <w:style w:type="character" w:customStyle="1" w:styleId="CharChar">
    <w:name w:val="Char Char"/>
    <w:basedOn w:val="DefaultParagraphFont"/>
    <w:rsid w:val="00174663"/>
    <w:rPr>
      <w:rFonts w:ascii="Tahoma" w:hAnsi="Tahoma" w:cs="Tahoma"/>
      <w:sz w:val="16"/>
      <w:szCs w:val="16"/>
    </w:rPr>
  </w:style>
  <w:style w:type="character" w:customStyle="1" w:styleId="DocumentMapChar">
    <w:name w:val="Document Map Char"/>
    <w:basedOn w:val="DefaultParagraphFont"/>
    <w:rsid w:val="001746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174663"/>
    <w:rPr>
      <w:rFonts w:ascii="Times New Roman" w:eastAsia="SimSun" w:hAnsi="Times New Roman" w:cs="Times New Roman"/>
      <w:kern w:val="1"/>
      <w:sz w:val="24"/>
      <w:szCs w:val="24"/>
    </w:rPr>
  </w:style>
  <w:style w:type="character" w:customStyle="1" w:styleId="FootnoteTextChar">
    <w:name w:val="Footnote Text Char"/>
    <w:basedOn w:val="DefaultParagraphFont"/>
    <w:rsid w:val="00174663"/>
    <w:rPr>
      <w:rFonts w:ascii="Times New Roman" w:eastAsia="Times New Roman" w:hAnsi="Times New Roman" w:cs="Times New Roman"/>
      <w:sz w:val="20"/>
      <w:szCs w:val="20"/>
    </w:rPr>
  </w:style>
  <w:style w:type="character" w:styleId="Hyperlink">
    <w:name w:val="Hyperlink"/>
    <w:basedOn w:val="DefaultParagraphFont"/>
    <w:rsid w:val="00174663"/>
    <w:rPr>
      <w:color w:val="0000FF"/>
      <w:u w:val="single"/>
    </w:rPr>
  </w:style>
  <w:style w:type="paragraph" w:customStyle="1" w:styleId="Heading">
    <w:name w:val="Heading"/>
    <w:basedOn w:val="Normal"/>
    <w:next w:val="BodyText"/>
    <w:rsid w:val="00174663"/>
    <w:pPr>
      <w:keepNext/>
      <w:spacing w:before="240" w:after="120"/>
    </w:pPr>
    <w:rPr>
      <w:rFonts w:ascii="Arial" w:hAnsi="Arial" w:cs="Tahoma"/>
      <w:sz w:val="28"/>
      <w:szCs w:val="28"/>
    </w:rPr>
  </w:style>
  <w:style w:type="paragraph" w:styleId="BodyText">
    <w:name w:val="Body Text"/>
    <w:basedOn w:val="Normal"/>
    <w:rsid w:val="00174663"/>
    <w:pPr>
      <w:spacing w:after="120"/>
    </w:pPr>
  </w:style>
  <w:style w:type="paragraph" w:styleId="List">
    <w:name w:val="List"/>
    <w:basedOn w:val="BodyText"/>
    <w:rsid w:val="00174663"/>
    <w:rPr>
      <w:rFonts w:cs="Tahoma"/>
    </w:rPr>
  </w:style>
  <w:style w:type="paragraph" w:styleId="Caption">
    <w:name w:val="caption"/>
    <w:basedOn w:val="Normal"/>
    <w:qFormat/>
    <w:rsid w:val="00174663"/>
    <w:pPr>
      <w:suppressLineNumbers/>
      <w:spacing w:before="120" w:after="120"/>
    </w:pPr>
    <w:rPr>
      <w:rFonts w:cs="Tahoma"/>
      <w:i/>
      <w:iCs/>
    </w:rPr>
  </w:style>
  <w:style w:type="paragraph" w:customStyle="1" w:styleId="Index">
    <w:name w:val="Index"/>
    <w:basedOn w:val="Normal"/>
    <w:rsid w:val="00174663"/>
    <w:pPr>
      <w:suppressLineNumbers/>
    </w:pPr>
    <w:rPr>
      <w:rFonts w:cs="Tahoma"/>
    </w:rPr>
  </w:style>
  <w:style w:type="paragraph" w:styleId="CommentText">
    <w:name w:val="annotation text"/>
    <w:basedOn w:val="Normal"/>
    <w:uiPriority w:val="99"/>
    <w:rsid w:val="00174663"/>
    <w:pPr>
      <w:widowControl w:val="0"/>
      <w:jc w:val="both"/>
    </w:pPr>
    <w:rPr>
      <w:kern w:val="1"/>
      <w:sz w:val="20"/>
      <w:szCs w:val="20"/>
    </w:rPr>
  </w:style>
  <w:style w:type="paragraph" w:styleId="BalloonText">
    <w:name w:val="Balloon Text"/>
    <w:basedOn w:val="Normal"/>
    <w:rsid w:val="00174663"/>
    <w:rPr>
      <w:rFonts w:ascii="Tahoma" w:hAnsi="Tahoma" w:cs="Tahoma"/>
      <w:sz w:val="16"/>
      <w:szCs w:val="16"/>
    </w:rPr>
  </w:style>
  <w:style w:type="paragraph" w:styleId="ListParagraph">
    <w:name w:val="List Paragraph"/>
    <w:basedOn w:val="Normal"/>
    <w:qFormat/>
    <w:rsid w:val="00174663"/>
    <w:pPr>
      <w:ind w:left="720"/>
    </w:pPr>
  </w:style>
  <w:style w:type="paragraph" w:styleId="Header">
    <w:name w:val="header"/>
    <w:basedOn w:val="Normal"/>
    <w:rsid w:val="00174663"/>
  </w:style>
  <w:style w:type="paragraph" w:styleId="Footer">
    <w:name w:val="footer"/>
    <w:basedOn w:val="Normal"/>
    <w:uiPriority w:val="99"/>
    <w:rsid w:val="00174663"/>
  </w:style>
  <w:style w:type="paragraph" w:styleId="DocumentMap">
    <w:name w:val="Document Map"/>
    <w:basedOn w:val="Normal"/>
    <w:rsid w:val="00174663"/>
    <w:pPr>
      <w:shd w:val="clear" w:color="auto" w:fill="000080"/>
    </w:pPr>
    <w:rPr>
      <w:rFonts w:ascii="SimSun" w:hAnsi="SimSun"/>
      <w:sz w:val="20"/>
      <w:szCs w:val="20"/>
    </w:rPr>
  </w:style>
  <w:style w:type="paragraph" w:styleId="NormalIndent">
    <w:name w:val="Normal Indent"/>
    <w:basedOn w:val="Normal"/>
    <w:rsid w:val="00174663"/>
    <w:pPr>
      <w:widowControl w:val="0"/>
      <w:ind w:firstLine="420"/>
      <w:jc w:val="both"/>
    </w:pPr>
    <w:rPr>
      <w:kern w:val="1"/>
      <w:sz w:val="21"/>
      <w:szCs w:val="21"/>
    </w:rPr>
  </w:style>
  <w:style w:type="paragraph" w:styleId="CommentSubject">
    <w:name w:val="annotation subject"/>
    <w:basedOn w:val="CommentText"/>
    <w:next w:val="CommentText"/>
    <w:rsid w:val="00174663"/>
    <w:pPr>
      <w:widowControl/>
      <w:jc w:val="left"/>
    </w:pPr>
    <w:rPr>
      <w:sz w:val="24"/>
      <w:szCs w:val="24"/>
    </w:rPr>
  </w:style>
  <w:style w:type="paragraph" w:styleId="FootnoteText">
    <w:name w:val="footnote text"/>
    <w:basedOn w:val="Normal"/>
    <w:rsid w:val="00174663"/>
    <w:rPr>
      <w:rFonts w:eastAsia="Times New Roman"/>
      <w:sz w:val="20"/>
      <w:szCs w:val="20"/>
    </w:rPr>
  </w:style>
  <w:style w:type="paragraph" w:styleId="Revision">
    <w:name w:val="Revision"/>
    <w:rsid w:val="00174663"/>
    <w:pPr>
      <w:suppressAutoHyphens/>
    </w:pPr>
    <w:rPr>
      <w:rFonts w:eastAsia="SimSun" w:cs="Calibri"/>
      <w:sz w:val="24"/>
      <w:szCs w:val="24"/>
      <w:lang w:eastAsia="ar-SA"/>
    </w:rPr>
  </w:style>
  <w:style w:type="paragraph" w:customStyle="1" w:styleId="TableContents">
    <w:name w:val="Table Contents"/>
    <w:basedOn w:val="Normal"/>
    <w:rsid w:val="00174663"/>
    <w:pPr>
      <w:suppressLineNumbers/>
    </w:pPr>
  </w:style>
  <w:style w:type="paragraph" w:customStyle="1" w:styleId="TableHeading">
    <w:name w:val="Table Heading"/>
    <w:basedOn w:val="TableContents"/>
    <w:rsid w:val="00174663"/>
    <w:pPr>
      <w:jc w:val="center"/>
    </w:pPr>
    <w:rPr>
      <w:b/>
      <w:bCs/>
    </w:rPr>
  </w:style>
  <w:style w:type="paragraph" w:styleId="NoSpacing">
    <w:name w:val="No Spacing"/>
    <w:uiPriority w:val="1"/>
    <w:qFormat/>
    <w:rsid w:val="003F2D06"/>
    <w:pPr>
      <w:suppressAutoHyphens/>
    </w:pPr>
    <w:rPr>
      <w:rFonts w:eastAsia="SimSu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7</cp:revision>
  <cp:lastPrinted>2010-03-12T21:13:00Z</cp:lastPrinted>
  <dcterms:created xsi:type="dcterms:W3CDTF">2015-01-23T22:26:00Z</dcterms:created>
  <dcterms:modified xsi:type="dcterms:W3CDTF">2015-03-02T18:49:00Z</dcterms:modified>
</cp:coreProperties>
</file>